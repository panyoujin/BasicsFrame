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40"/>
        </w:tabs>
        <w:jc w:val="center"/>
        <w:rPr>
          <w:rFonts w:ascii="Consolas" w:hAnsi="Consolas" w:cs="Consolas" w:eastAsiaTheme="minorEastAsia"/>
          <w:sz w:val="84"/>
          <w:szCs w:val="84"/>
        </w:rPr>
      </w:pPr>
      <w:r>
        <w:rPr>
          <w:rFonts w:hint="eastAsia" w:ascii="Consolas" w:hAnsi="Consolas" w:cs="Consolas" w:eastAsiaTheme="minorEastAsia"/>
          <w:sz w:val="84"/>
          <w:szCs w:val="84"/>
        </w:rPr>
        <w:t>智能水壶</w:t>
      </w:r>
    </w:p>
    <w:p>
      <w:pPr>
        <w:tabs>
          <w:tab w:val="left" w:pos="840"/>
        </w:tabs>
        <w:jc w:val="center"/>
        <w:rPr>
          <w:rFonts w:ascii="Consolas" w:hAnsi="Consolas" w:cs="Consolas" w:eastAsiaTheme="minorEastAsia"/>
          <w:sz w:val="84"/>
          <w:szCs w:val="84"/>
        </w:rPr>
      </w:pPr>
      <w:r>
        <w:rPr>
          <w:rFonts w:ascii="Consolas" w:hAnsi="Consolas" w:cs="Consolas" w:eastAsiaTheme="minorEastAsia"/>
          <w:sz w:val="84"/>
          <w:szCs w:val="84"/>
        </w:rPr>
        <w:t>API说明</w:t>
      </w:r>
    </w:p>
    <w:p>
      <w:pPr>
        <w:tabs>
          <w:tab w:val="left" w:pos="840"/>
          <w:tab w:val="center" w:pos="4213"/>
          <w:tab w:val="left" w:pos="5451"/>
        </w:tabs>
        <w:jc w:val="center"/>
        <w:rPr>
          <w:rFonts w:hint="eastAsia" w:ascii="Consolas" w:hAnsi="Consolas" w:cs="Consolas" w:eastAsiaTheme="minorEastAsia"/>
          <w:sz w:val="48"/>
          <w:szCs w:val="48"/>
        </w:rPr>
      </w:pPr>
      <w:r>
        <w:rPr>
          <w:rFonts w:ascii="Consolas" w:hAnsi="Consolas" w:cs="Consolas" w:eastAsiaTheme="minorEastAsia"/>
          <w:sz w:val="48"/>
          <w:szCs w:val="48"/>
        </w:rPr>
        <w:t>V1.0.0.34</w:t>
      </w:r>
    </w:p>
    <w:p>
      <w:pPr>
        <w:tabs>
          <w:tab w:val="left" w:pos="840"/>
          <w:tab w:val="center" w:pos="4213"/>
          <w:tab w:val="left" w:pos="5451"/>
        </w:tabs>
        <w:jc w:val="center"/>
        <w:rPr>
          <w:rFonts w:ascii="Consolas" w:hAnsi="Consolas" w:cs="Consolas" w:eastAsiaTheme="minorEastAsia"/>
          <w:sz w:val="48"/>
          <w:szCs w:val="48"/>
        </w:rPr>
      </w:pPr>
    </w:p>
    <w:p>
      <w:pPr>
        <w:rPr>
          <w:rFonts w:ascii="Consolas" w:hAnsi="Consolas" w:cs="Consolas" w:eastAsiaTheme="minorEastAsia"/>
          <w:sz w:val="48"/>
          <w:szCs w:val="48"/>
        </w:rPr>
      </w:pPr>
      <w:r>
        <w:rPr>
          <w:rFonts w:ascii="Consolas" w:hAnsi="Consolas" w:cs="Consolas" w:eastAsiaTheme="minorEastAsia"/>
          <w:sz w:val="48"/>
          <w:szCs w:val="48"/>
        </w:rPr>
        <w:br w:type="page"/>
      </w:r>
    </w:p>
    <w:sdt>
      <w:sdtPr>
        <w:rPr>
          <w:rFonts w:ascii="Times New Roman" w:hAnsi="Times New Roman" w:eastAsia="宋体" w:cs="Times New Roman"/>
          <w:color w:val="auto"/>
          <w:sz w:val="24"/>
          <w:szCs w:val="24"/>
          <w:lang w:val="zh-CN"/>
        </w:rPr>
        <w:id w:val="-1286958291"/>
      </w:sdtPr>
      <w:sdtEndPr>
        <w:rPr>
          <w:rFonts w:ascii="Times New Roman" w:hAnsi="Times New Roman" w:eastAsia="宋体" w:cs="Times New Roman"/>
          <w:bCs/>
          <w:color w:val="auto"/>
          <w:sz w:val="24"/>
          <w:szCs w:val="24"/>
          <w:lang w:val="zh-CN"/>
        </w:rPr>
      </w:sdtEndPr>
      <w:sdtContent>
        <w:p>
          <w:pPr>
            <w:pStyle w:val="26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"_Toc449907472"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一、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修订说明</w:t>
          </w:r>
          <w:r>
            <w:tab/>
          </w:r>
          <w:r>
            <w:fldChar w:fldCharType="begin"/>
          </w:r>
          <w:r>
            <w:instrText xml:space="preserve"> PAGEREF _Toc449907472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"_Toc449907473"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二、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用户基础接口</w:t>
          </w:r>
          <w:r>
            <w:tab/>
          </w:r>
          <w:r>
            <w:fldChar w:fldCharType="begin"/>
          </w:r>
          <w:r>
            <w:instrText xml:space="preserve"> PAGEREF _Toc449907473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"_Toc449907474"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1、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登录接口</w:t>
          </w:r>
          <w:r>
            <w:tab/>
          </w:r>
          <w:r>
            <w:fldChar w:fldCharType="begin"/>
          </w:r>
          <w:r>
            <w:instrText xml:space="preserve"> PAGEREF _Toc449907474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"_Toc449907475"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2、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用户注册接口</w:t>
          </w:r>
          <w:r>
            <w:tab/>
          </w:r>
          <w:r>
            <w:fldChar w:fldCharType="begin"/>
          </w:r>
          <w:r>
            <w:instrText xml:space="preserve"> PAGEREF _Toc449907475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"_Toc449907476"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3、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更新资料接口</w:t>
          </w:r>
          <w:r>
            <w:tab/>
          </w:r>
          <w:r>
            <w:fldChar w:fldCharType="begin"/>
          </w:r>
          <w:r>
            <w:instrText xml:space="preserve"> PAGEREF _Toc449907476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"_Toc449907477"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4、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修改密码接口</w:t>
          </w:r>
          <w:r>
            <w:tab/>
          </w:r>
          <w:r>
            <w:fldChar w:fldCharType="begin"/>
          </w:r>
          <w:r>
            <w:instrText xml:space="preserve"> PAGEREF _Toc449907477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"_Toc449907478"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5、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注销账号</w:t>
          </w:r>
          <w:r>
            <w:tab/>
          </w:r>
          <w:r>
            <w:fldChar w:fldCharType="begin"/>
          </w:r>
          <w:r>
            <w:instrText xml:space="preserve"> PAGEREF _Toc449907478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"_Toc449907479"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三、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养生品</w:t>
          </w:r>
          <w:r>
            <w:tab/>
          </w:r>
          <w:r>
            <w:fldChar w:fldCharType="begin"/>
          </w:r>
          <w:r>
            <w:instrText xml:space="preserve"> PAGEREF _Toc449907479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"_Toc449907480"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1、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获取养生宝典列表</w:t>
          </w:r>
          <w:r>
            <w:tab/>
          </w:r>
          <w:r>
            <w:fldChar w:fldCharType="begin"/>
          </w:r>
          <w:r>
            <w:instrText xml:space="preserve"> PAGEREF _Toc449907480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"_Toc449907481"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2、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获取模式详情</w:t>
          </w:r>
          <w:r>
            <w:tab/>
          </w:r>
          <w:r>
            <w:fldChar w:fldCharType="begin"/>
          </w:r>
          <w:r>
            <w:instrText xml:space="preserve"> PAGEREF _Toc449907481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"_Toc449907482"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3、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添加养生品</w:t>
          </w:r>
          <w:r>
            <w:tab/>
          </w:r>
          <w:r>
            <w:fldChar w:fldCharType="begin"/>
          </w:r>
          <w:r>
            <w:instrText xml:space="preserve"> PAGEREF _Toc449907482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"_Toc449907483"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4、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获取常用养生品</w:t>
          </w:r>
          <w:r>
            <w:tab/>
          </w:r>
          <w:r>
            <w:fldChar w:fldCharType="begin"/>
          </w:r>
          <w:r>
            <w:instrText xml:space="preserve"> PAGEREF _Toc449907483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"_Toc449907484"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5、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设置常用养生品</w:t>
          </w:r>
          <w:r>
            <w:tab/>
          </w:r>
          <w:r>
            <w:fldChar w:fldCharType="begin"/>
          </w:r>
          <w:r>
            <w:instrText xml:space="preserve"> PAGEREF _Toc449907484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"_Toc449907485"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6、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取消常用养生品</w:t>
          </w:r>
          <w:r>
            <w:tab/>
          </w:r>
          <w:r>
            <w:fldChar w:fldCharType="begin"/>
          </w:r>
          <w:r>
            <w:instrText xml:space="preserve"> PAGEREF _Toc449907485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"_Toc449907486"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四、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我的</w:t>
          </w:r>
          <w:r>
            <w:tab/>
          </w:r>
          <w:r>
            <w:fldChar w:fldCharType="begin"/>
          </w:r>
          <w:r>
            <w:instrText xml:space="preserve"> PAGEREF _Toc449907486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"_Toc449907487"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1、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登录商城</w:t>
          </w:r>
          <w:r>
            <w:tab/>
          </w:r>
          <w:r>
            <w:fldChar w:fldCharType="begin"/>
          </w:r>
          <w:r>
            <w:instrText xml:space="preserve"> PAGEREF _Toc449907487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"_Toc449907488"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2、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获取收藏列表</w:t>
          </w:r>
          <w:r>
            <w:tab/>
          </w:r>
          <w:r>
            <w:fldChar w:fldCharType="begin"/>
          </w:r>
          <w:r>
            <w:instrText xml:space="preserve"> PAGEREF _Toc449907488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"_Toc449907489"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3、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添加收藏</w:t>
          </w:r>
          <w:r>
            <w:tab/>
          </w:r>
          <w:r>
            <w:fldChar w:fldCharType="begin"/>
          </w:r>
          <w:r>
            <w:instrText xml:space="preserve"> PAGEREF _Toc449907489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"_Toc449907490"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4、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取消收藏</w:t>
          </w:r>
          <w:r>
            <w:tab/>
          </w:r>
          <w:r>
            <w:fldChar w:fldCharType="begin"/>
          </w:r>
          <w:r>
            <w:instrText xml:space="preserve"> PAGEREF _Toc449907490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"_Toc449907491"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5、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新建水壶</w:t>
          </w:r>
          <w:r>
            <w:tab/>
          </w:r>
          <w:r>
            <w:fldChar w:fldCharType="begin"/>
          </w:r>
          <w:r>
            <w:instrText xml:space="preserve"> PAGEREF _Toc449907491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"_Toc449907492"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6、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查询我的水壶</w:t>
          </w:r>
          <w:r>
            <w:tab/>
          </w:r>
          <w:r>
            <w:fldChar w:fldCharType="begin"/>
          </w:r>
          <w:r>
            <w:instrText xml:space="preserve"> PAGEREF _Toc449907492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"_Toc449907493"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7、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设置默认水壶</w:t>
          </w:r>
          <w:r>
            <w:tab/>
          </w:r>
          <w:r>
            <w:fldChar w:fldCharType="begin"/>
          </w:r>
          <w:r>
            <w:instrText xml:space="preserve"> PAGEREF _Toc449907493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"_Toc449907494"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8、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删除水壶</w:t>
          </w:r>
          <w:r>
            <w:tab/>
          </w:r>
          <w:r>
            <w:fldChar w:fldCharType="begin"/>
          </w:r>
          <w:r>
            <w:instrText xml:space="preserve"> PAGEREF _Toc449907494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Consolas" w:hAnsi="Consolas" w:cs="Consolas" w:eastAsiaTheme="minorEastAsia"/>
          <w:sz w:val="48"/>
          <w:szCs w:val="48"/>
        </w:rPr>
      </w:pPr>
      <w:r>
        <w:rPr>
          <w:rFonts w:ascii="Consolas" w:hAnsi="Consolas" w:cs="Consolas" w:eastAsiaTheme="minorEastAsia"/>
          <w:sz w:val="48"/>
          <w:szCs w:val="48"/>
        </w:rPr>
        <w:br w:type="page"/>
      </w:r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bookmarkStart w:id="0" w:name="_Toc5848"/>
      <w:bookmarkStart w:id="1" w:name="_Toc24605"/>
      <w:bookmarkStart w:id="2" w:name="_Toc357243906"/>
      <w:bookmarkStart w:id="3" w:name="_Toc28593"/>
      <w:bookmarkStart w:id="4" w:name="_Toc25773"/>
      <w:bookmarkStart w:id="5" w:name="_Toc4335"/>
      <w:bookmarkStart w:id="6" w:name="_Toc26454"/>
      <w:bookmarkStart w:id="7" w:name="_Toc15130"/>
      <w:bookmarkStart w:id="8" w:name="_Toc449907472"/>
      <w:bookmarkStart w:id="9" w:name="_Toc428544758"/>
      <w:bookmarkStart w:id="10" w:name="_Toc16313"/>
      <w:r>
        <w:rPr>
          <w:rFonts w:ascii="Consolas" w:hAnsi="Consolas" w:cs="Consolas" w:eastAsiaTheme="minorEastAsia"/>
          <w:b/>
          <w:bCs/>
        </w:rPr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479"/>
        <w:gridCol w:w="4395"/>
        <w:gridCol w:w="992"/>
        <w:gridCol w:w="99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11" w:name="OLE_LINK98"/>
            <w:r>
              <w:rPr>
                <w:rFonts w:ascii="Consolas" w:hAnsi="Consolas" w:cs="Consolas" w:eastAsiaTheme="minorEastAsia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12" w:name="OLE_LINK99"/>
            <w:bookmarkStart w:id="13" w:name="OLE_LINK100"/>
            <w:r>
              <w:rPr>
                <w:rFonts w:ascii="Consolas" w:hAnsi="Consolas" w:cs="Consolas" w:eastAsiaTheme="minorEastAsia"/>
                <w:sz w:val="21"/>
                <w:szCs w:val="21"/>
              </w:rPr>
              <w:t>2016-</w:t>
            </w:r>
            <w:bookmarkEnd w:id="12"/>
            <w:bookmarkEnd w:id="13"/>
            <w:r>
              <w:rPr>
                <w:rFonts w:ascii="Consolas" w:hAnsi="Consolas" w:cs="Consolas" w:eastAsiaTheme="minorEastAsia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创建文档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徐旭江</w:t>
            </w: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4395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4395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4395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4395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</w:tbl>
    <w:p>
      <w:pPr>
        <w:tabs>
          <w:tab w:val="left" w:pos="840"/>
        </w:tabs>
        <w:rPr>
          <w:rFonts w:ascii="Consolas" w:hAnsi="Consolas" w:cs="Consolas" w:eastAsiaTheme="minorEastAsia"/>
          <w:b/>
          <w:sz w:val="44"/>
          <w:szCs w:val="44"/>
        </w:rPr>
      </w:pPr>
      <w:r>
        <w:rPr>
          <w:rFonts w:hint="eastAsia" w:ascii="Consolas" w:hAnsi="Consolas" w:cs="Consolas" w:eastAsiaTheme="minorEastAsia"/>
          <w:b/>
          <w:sz w:val="44"/>
          <w:szCs w:val="44"/>
        </w:rPr>
        <w:t>服务器地址：115.29.49.135:1010</w:t>
      </w:r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bookmarkStart w:id="14" w:name="_Toc449907473"/>
      <w:r>
        <w:rPr>
          <w:rFonts w:hint="eastAsia" w:ascii="Consolas" w:hAnsi="Consolas" w:cs="Consolas" w:eastAsiaTheme="minorEastAsia"/>
          <w:b/>
          <w:bCs/>
        </w:rPr>
        <w:t>用户基础接口</w:t>
      </w:r>
      <w:bookmarkEnd w:id="14"/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15" w:name="_Toc449907474"/>
      <w:r>
        <w:rPr>
          <w:rFonts w:hint="eastAsia" w:ascii="Consolas" w:hAnsi="Consolas" w:cs="Consolas" w:eastAsiaTheme="minorEastAsia"/>
          <w:b/>
          <w:bCs/>
        </w:rPr>
        <w:t>登录接口</w:t>
      </w:r>
      <w:bookmarkEnd w:id="15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16" w:name="OLE_LINK1"/>
            <w:bookmarkStart w:id="17" w:name="OLE_LINK2"/>
            <w:r>
              <w:rPr>
                <w:rFonts w:ascii="Consolas" w:hAnsi="Consolas" w:cs="Consolas" w:eastAsiaTheme="minorEastAsia"/>
                <w:sz w:val="21"/>
                <w:szCs w:val="21"/>
              </w:rPr>
              <w:t>/znsh/Member/Login</w:t>
            </w:r>
            <w:bookmarkEnd w:id="16"/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18" w:name="OLE_LINK4"/>
            <w:bookmarkStart w:id="19" w:name="OLE_LINK3"/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  <w:bookmarkEnd w:id="18"/>
            <w:bookmarkEnd w:id="19"/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20" w:name="OLE_LINK5"/>
            <w:bookmarkStart w:id="21" w:name="OLE_LINK6"/>
            <w:r>
              <w:rPr>
                <w:rFonts w:ascii="Consolas" w:hAnsi="Consolas" w:cs="Consolas" w:eastAsiaTheme="minorEastAsia"/>
                <w:sz w:val="21"/>
                <w:szCs w:val="21"/>
              </w:rPr>
              <w:t>passwd</w:t>
            </w:r>
            <w:bookmarkEnd w:id="20"/>
            <w:bookmarkEnd w:id="21"/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头像url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"Account": "xu",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"Name": "徐旭江",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tabs>
          <w:tab w:val="left" w:pos="840"/>
        </w:tabs>
        <w:rPr>
          <w:rFonts w:ascii="Consolas" w:hAnsi="Consolas" w:cs="Consolas" w:eastAsiaTheme="minorEastAsia"/>
        </w:rPr>
      </w:pPr>
      <w:r>
        <w:rPr>
          <w:rFonts w:hint="eastAsia" w:ascii="Consolas" w:hAnsi="Consolas" w:cs="Consolas" w:eastAsiaTheme="minorEastAsia"/>
        </w:rPr>
        <w:t>备注：登录成功之后，会在Cookies上写入</w:t>
      </w:r>
      <w:r>
        <w:rPr>
          <w:rFonts w:ascii="Consolas" w:hAnsi="Consolas" w:cs="Consolas" w:eastAsiaTheme="minorEastAsia"/>
        </w:rPr>
        <w:t>CACHED_SESSION_ID.</w:t>
      </w:r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2" w:name="_Toc449907475"/>
      <w:r>
        <w:rPr>
          <w:rFonts w:ascii="Consolas" w:hAnsi="Consolas" w:cs="Consolas" w:eastAsiaTheme="minorEastAsia"/>
          <w:b/>
          <w:bCs/>
        </w:rPr>
        <w:t>用户</w:t>
      </w:r>
      <w:r>
        <w:rPr>
          <w:rFonts w:hint="eastAsia" w:ascii="Consolas" w:hAnsi="Consolas" w:cs="Consolas" w:eastAsiaTheme="minorEastAsia"/>
          <w:b/>
          <w:bCs/>
        </w:rPr>
        <w:t>注册接口</w:t>
      </w:r>
      <w:bookmarkEnd w:id="22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名(手机)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md5()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头像url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如：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/2016/5/5/b5486b21-4675-4b0c-b043-ce5d32fca907.png；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不带</w:t>
            </w:r>
            <w:r>
              <w:fldChar w:fldCharType="begin"/>
            </w:r>
            <w:r>
              <w:instrText xml:space="preserve"> HYPERLINK "http://115.29.49.135" </w:instrText>
            </w:r>
            <w:r>
              <w:fldChar w:fldCharType="separate"/>
            </w:r>
            <w:r>
              <w:rPr>
                <w:rStyle w:val="18"/>
                <w:rFonts w:ascii="Consolas" w:hAnsi="Consolas" w:cs="Consolas" w:eastAsiaTheme="minorEastAsia"/>
                <w:sz w:val="21"/>
                <w:szCs w:val="21"/>
              </w:rPr>
              <w:t>http://115.29.49.135</w:t>
            </w:r>
            <w:r>
              <w:rPr>
                <w:rStyle w:val="18"/>
                <w:rFonts w:ascii="Consolas" w:hAnsi="Consolas" w:cs="Consolas" w:eastAsiaTheme="minorEastAsia"/>
                <w:sz w:val="21"/>
                <w:szCs w:val="21"/>
              </w:rPr>
              <w:fldChar w:fldCharType="end"/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这个前缀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ascii="Consolas" w:hAnsi="Consolas" w:cs="Consolas" w:eastAsiaTheme="minorEastAsia"/>
        </w:rPr>
      </w:pPr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3" w:name="_Toc449907476"/>
      <w:r>
        <w:rPr>
          <w:rFonts w:hint="eastAsia" w:ascii="Consolas" w:hAnsi="Consolas" w:cs="Consolas" w:eastAsiaTheme="minorEastAsia"/>
          <w:b/>
          <w:bCs/>
        </w:rPr>
        <w:t>更新资料接口</w:t>
      </w:r>
      <w:bookmarkEnd w:id="23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UpdateMemberInfo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用户名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(手机)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不要带</w:t>
            </w:r>
            <w:r>
              <w:fldChar w:fldCharType="begin"/>
            </w:r>
            <w:r>
              <w:instrText xml:space="preserve"> HYPERLINK "http://ip" </w:instrText>
            </w:r>
            <w:r>
              <w:fldChar w:fldCharType="separate"/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t>http</w:t>
            </w:r>
            <w:r>
              <w:rPr>
                <w:rStyle w:val="18"/>
                <w:rFonts w:ascii="Consolas" w:hAnsi="Consolas" w:cs="Consolas" w:eastAsiaTheme="minorEastAsia"/>
                <w:sz w:val="21"/>
                <w:szCs w:val="21"/>
              </w:rPr>
              <w:t>://</w:t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t>ip</w:t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fldChar w:fldCharType="end"/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跟端口</w:t>
            </w:r>
          </w:p>
          <w:p>
            <w:pPr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，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如：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/2016/5/5/b5486b21-4675-4b0c-b043-ce5d32fca907.png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头像url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"Account": "xu",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"Name": "徐旭江",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ascii="Consolas" w:hAnsi="Consolas" w:cs="Consolas" w:eastAsiaTheme="minorEastAsia"/>
        </w:rPr>
      </w:pPr>
    </w:p>
    <w:p>
      <w:pPr>
        <w:rPr>
          <w:rFonts w:ascii="Consolas" w:hAnsi="Consolas" w:cs="Consolas" w:eastAsiaTheme="minorEastAsia"/>
          <w:b/>
        </w:rPr>
      </w:pPr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4" w:name="_Toc449907477"/>
      <w:r>
        <w:rPr>
          <w:rFonts w:hint="eastAsia" w:ascii="Consolas" w:hAnsi="Consolas" w:cs="Consolas" w:eastAsiaTheme="minorEastAsia"/>
          <w:b/>
          <w:bCs/>
        </w:rPr>
        <w:t>修改密码接口</w:t>
      </w:r>
      <w:bookmarkEnd w:id="24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UpdatePasswd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新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头像url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ascii="Consolas" w:hAnsi="Consolas" w:cs="Consolas" w:eastAsiaTheme="minorEastAsia"/>
          <w:b/>
        </w:rPr>
      </w:pPr>
    </w:p>
    <w:p>
      <w:pPr>
        <w:rPr>
          <w:rFonts w:ascii="Consolas" w:hAnsi="Consolas" w:cs="Consolas" w:eastAsiaTheme="minorEastAsia"/>
          <w:b/>
        </w:rPr>
      </w:pPr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5" w:name="_Toc449907478"/>
      <w:r>
        <w:rPr>
          <w:rFonts w:hint="eastAsia" w:ascii="Consolas" w:hAnsi="Consolas" w:cs="Consolas" w:eastAsiaTheme="minorEastAsia"/>
          <w:b/>
          <w:bCs/>
        </w:rPr>
        <w:t>注销账号</w:t>
      </w:r>
      <w:bookmarkEnd w:id="25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r>
        <w:rPr>
          <w:rFonts w:hint="eastAsia" w:ascii="Consolas" w:hAnsi="Consolas" w:cs="Consolas" w:eastAsiaTheme="minorEastAsia"/>
          <w:b/>
          <w:bCs/>
        </w:rPr>
        <w:t>上传头像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ChangeMemberIcon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头像rul全路径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展示要用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不带</w:t>
            </w:r>
            <w:r>
              <w:fldChar w:fldCharType="begin"/>
            </w:r>
            <w:r>
              <w:instrText xml:space="preserve"> HYPERLINK "http://ip" </w:instrText>
            </w:r>
            <w:r>
              <w:fldChar w:fldCharType="separate"/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t>http</w:t>
            </w:r>
            <w:r>
              <w:rPr>
                <w:rStyle w:val="18"/>
                <w:rFonts w:ascii="Consolas" w:hAnsi="Consolas" w:cs="Consolas" w:eastAsiaTheme="minorEastAsia"/>
                <w:sz w:val="21"/>
                <w:szCs w:val="21"/>
              </w:rPr>
              <w:t>://</w:t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t>ip</w:t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fldChar w:fldCharType="end"/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更新资料接口，用户注册接口，需要用到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ImageUrl: "/2016/5/5/b5486b21-4675-4b0c-b043-ce5d32fca907.png "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ascii="Consolas" w:hAnsi="Consolas" w:cs="Consolas" w:eastAsiaTheme="minorEastAsia"/>
          <w:b/>
        </w:rPr>
      </w:pPr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bookmarkStart w:id="26" w:name="_Toc449907479"/>
      <w:r>
        <w:rPr>
          <w:rFonts w:hint="eastAsia" w:ascii="Consolas" w:hAnsi="Consolas" w:cs="Consolas" w:eastAsiaTheme="minorEastAsia"/>
          <w:b/>
          <w:bCs/>
        </w:rPr>
        <w:t>养生品</w:t>
      </w:r>
      <w:bookmarkEnd w:id="26"/>
    </w:p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7" w:name="_Toc449907480"/>
      <w:r>
        <w:rPr>
          <w:rFonts w:hint="eastAsia" w:ascii="Consolas" w:hAnsi="Consolas" w:cs="Consolas" w:eastAsiaTheme="minorEastAsia"/>
          <w:b/>
          <w:bCs/>
        </w:rPr>
        <w:t>获取养生宝典列表</w:t>
      </w:r>
      <w:bookmarkEnd w:id="27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28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29" w:name="OLE_LINK24"/>
            <w:bookmarkStart w:id="30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28"/>
            <w:bookmarkEnd w:id="29"/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类型：0.系统提供;1.自定义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默认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---简单介绍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1：男</w:t>
            </w:r>
            <w:r>
              <w:rPr>
                <w:rFonts w:ascii="Consolas" w:hAnsi="Consolas" w:cs="Consolas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sz w:val="21"/>
                <w:szCs w:val="21"/>
              </w:rPr>
              <w:t>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---排序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---模式ID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"Introduce": "煮沸除氯五分钟，保温在50度",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"Model_Name": "菊花茶",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"IcoUrl": "http://bosjk.com/content/201406/images/st_34.png",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"ImageUrl": "http://bosjk.com/content/201406/images/index_40.jpg",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"Sort":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"MID": 8,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"Introduce": "",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"Model_Name": "玫瑰花茶",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"IcoUrl": "",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"ImageUrl": "",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"Sort":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31" w:name="_Toc449907481"/>
      <w:r>
        <w:rPr>
          <w:rFonts w:hint="eastAsia" w:ascii="Consolas" w:hAnsi="Consolas" w:cs="Consolas" w:eastAsiaTheme="minorEastAsia"/>
          <w:b/>
          <w:bCs/>
        </w:rPr>
        <w:t>获取模式详情</w:t>
      </w:r>
      <w:bookmarkEnd w:id="31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2" w:name="OLE_LINK8"/>
            <w:r>
              <w:rPr>
                <w:rFonts w:hint="eastAsia"/>
                <w:color w:val="0000FF"/>
              </w:rPr>
              <w:t>GetHealthModelInfo</w:t>
            </w:r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bookmarkStart w:id="33" w:name="OLE_LINK9"/>
            <w:bookmarkStart w:id="34" w:name="OLE_LINK10"/>
            <w:r>
              <w:rPr>
                <w:rFonts w:hint="eastAsia"/>
                <w:sz w:val="18"/>
                <w:szCs w:val="18"/>
              </w:rPr>
              <w:t>modelID</w:t>
            </w:r>
            <w:bookmarkEnd w:id="33"/>
            <w:bookmarkEnd w:id="34"/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---状态：0.公开;1.私密主要是给自定义的模式使用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1：男</w:t>
            </w:r>
            <w:r>
              <w:rPr>
                <w:rFonts w:ascii="Consolas" w:hAnsi="Consolas" w:cs="Consolas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sz w:val="21"/>
                <w:szCs w:val="21"/>
              </w:rPr>
              <w:t>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---材料描述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---是否煮沸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---保温温度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---排序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---是否保温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---模式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---是否泡料，默认不泡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---泡温度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---煮温度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---用户ID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---最终温度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---注意事项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---除氯时间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---简单介绍，用户自定义的需要动态生成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---类型：0.系统提供;1.自定义,枚举：Model_Type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---泡时间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---煮时间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---保温时间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"User_ID":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"Model_Name": "菊花茶",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"IcoUrl": "http://bosjk.com/content/201406/images/st_34.png",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"ImageUrl": "http://bosjk.com/content/201406/images/index_40.jpg",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"Introduce": "煮沸除氯五分钟，保温在50度",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"Describe": "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"Remarks": "胃不太好的人不宜多喝，因为菊花茶偏寒，多喝容易产生腹泻等后果，同时菊花茶不要泡的太浓，太浓的话比较苦，影响口感，加大对胃的刺激。",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"Sort":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"IsBubble":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"Bubble_Time": 5,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"Bubble_Temperature": 50,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"Cook_Time": 3,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"Cook_Temperature":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"Is_Heat_Preservation":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"Heat_Preservation_Time":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"Heat_Preservation_Temperature":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"Removal_Chlorine_Time": 5,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"Final_Temperature": 50,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"IsFerv":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"Model_Type":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"Model_Status":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35" w:name="_Toc449907482"/>
      <w:r>
        <w:rPr>
          <w:rFonts w:hint="eastAsia" w:ascii="Consolas" w:hAnsi="Consolas" w:cs="Consolas" w:eastAsiaTheme="minorEastAsia"/>
          <w:b/>
          <w:bCs/>
        </w:rPr>
        <w:t>添加养生品</w:t>
      </w:r>
      <w:bookmarkEnd w:id="35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6" w:name="OLE_LINK11"/>
            <w:r>
              <w:rPr>
                <w:rFonts w:hint="eastAsia"/>
                <w:color w:val="0000FF"/>
              </w:rPr>
              <w:t>AddHealthModel</w:t>
            </w:r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bookmarkStart w:id="37" w:name="OLE_LINK15"/>
            <w:bookmarkStart w:id="38" w:name="OLE_LINK14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37"/>
            <w:bookmarkEnd w:id="38"/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bookmarkStart w:id="39" w:name="OLE_LINK16"/>
            <w:bookmarkStart w:id="40" w:name="OLE_LINK17"/>
            <w:r>
              <w:rPr>
                <w:rFonts w:hint="eastAsia"/>
                <w:sz w:val="18"/>
                <w:szCs w:val="18"/>
              </w:rPr>
              <w:t>cook_Time</w:t>
            </w:r>
            <w:bookmarkEnd w:id="39"/>
            <w:bookmarkEnd w:id="40"/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bookmarkStart w:id="41" w:name="OLE_LINK13"/>
            <w:bookmarkStart w:id="42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1"/>
            <w:bookmarkEnd w:id="42"/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43" w:name="_Toc449907483"/>
      <w:r>
        <w:rPr>
          <w:rFonts w:hint="eastAsia" w:ascii="Consolas" w:hAnsi="Consolas" w:cs="Consolas" w:eastAsiaTheme="minorEastAsia"/>
          <w:b/>
          <w:bCs/>
        </w:rPr>
        <w:t>获取常用养生品</w:t>
      </w:r>
      <w:bookmarkEnd w:id="43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44" w:name="OLE_LINK19"/>
            <w:bookmarkStart w:id="45" w:name="OLE_LINK18"/>
            <w:r>
              <w:rPr>
                <w:color w:val="0000FF"/>
              </w:rPr>
              <w:t>/znsh/HealthModel/</w:t>
            </w:r>
            <w:bookmarkStart w:id="46" w:name="OLE_LINK28"/>
            <w:bookmarkStart w:id="47" w:name="OLE_LINK30"/>
            <w:bookmarkStart w:id="48" w:name="OLE_LINK29"/>
            <w:r>
              <w:rPr>
                <w:color w:val="0000FF"/>
              </w:rPr>
              <w:t>GetCommonHealthModelList</w:t>
            </w:r>
            <w:bookmarkEnd w:id="44"/>
            <w:bookmarkEnd w:id="45"/>
            <w:bookmarkEnd w:id="46"/>
            <w:bookmarkEnd w:id="47"/>
            <w:bookmarkEnd w:id="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---图片地址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---简单介绍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---图标地址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1：男</w:t>
            </w:r>
            <w:r>
              <w:rPr>
                <w:rFonts w:ascii="Consolas" w:hAnsi="Consolas" w:cs="Consolas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sz w:val="21"/>
                <w:szCs w:val="21"/>
              </w:rPr>
              <w:t>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---排序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---模式ID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"Introduce": "煮沸除氯五分钟，保温在50度",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"Model_Name": "菊花茶",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"IcoUrl": "http://bosjk.com/content/201406/images/st_34.png",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"ImageUrl": "http://bosjk.com/content/201406/images/index_40.jpg",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"Sort":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49" w:name="_Toc449907484"/>
      <w:r>
        <w:rPr>
          <w:rFonts w:hint="eastAsia" w:ascii="Consolas" w:hAnsi="Consolas" w:cs="Consolas" w:eastAsiaTheme="minorEastAsia"/>
          <w:b/>
          <w:bCs/>
        </w:rPr>
        <w:t>设置常用养生品</w:t>
      </w:r>
      <w:bookmarkEnd w:id="49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50" w:name="OLE_LINK20"/>
            <w:bookmarkStart w:id="51" w:name="OLE_LINK21"/>
            <w:r>
              <w:rPr>
                <w:color w:val="0000FF"/>
              </w:rPr>
              <w:t>/znsh/HealthModel/</w:t>
            </w:r>
            <w:bookmarkStart w:id="52" w:name="OLE_LINK27"/>
            <w:bookmarkStart w:id="53" w:name="OLE_LINK26"/>
            <w:r>
              <w:rPr>
                <w:color w:val="0000FF"/>
              </w:rPr>
              <w:t>SetCommonModel</w:t>
            </w:r>
            <w:bookmarkEnd w:id="50"/>
            <w:bookmarkEnd w:id="51"/>
            <w:bookmarkEnd w:id="52"/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54" w:name="OLE_LINK22"/>
            <w:bookmarkStart w:id="55" w:name="OLE_LINK23"/>
            <w:r>
              <w:rPr>
                <w:rFonts w:ascii="Consolas" w:hAnsi="Consolas" w:cs="Consolas" w:eastAsiaTheme="minorEastAsia"/>
                <w:sz w:val="21"/>
                <w:szCs w:val="21"/>
              </w:rPr>
              <w:t>modelID</w:t>
            </w:r>
            <w:bookmarkEnd w:id="54"/>
            <w:bookmarkEnd w:id="55"/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56" w:name="_Toc449907485"/>
      <w:r>
        <w:rPr>
          <w:rFonts w:hint="eastAsia" w:ascii="Consolas" w:hAnsi="Consolas" w:cs="Consolas" w:eastAsiaTheme="minorEastAsia"/>
          <w:b/>
          <w:bCs/>
        </w:rPr>
        <w:t>取消常用养生品</w:t>
      </w:r>
      <w:bookmarkEnd w:id="56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57" w:name="OLE_LINK33"/>
            <w:bookmarkStart w:id="58" w:name="OLE_LINK32"/>
            <w:r>
              <w:rPr>
                <w:color w:val="0000FF"/>
              </w:rPr>
              <w:t>CancelCommonModel</w:t>
            </w:r>
            <w:bookmarkEnd w:id="57"/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/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bookmarkStart w:id="59" w:name="_Toc449907486"/>
      <w:r>
        <w:rPr>
          <w:rFonts w:hint="eastAsia" w:ascii="Consolas" w:hAnsi="Consolas" w:cs="Consolas" w:eastAsiaTheme="minorEastAsia"/>
          <w:b/>
          <w:bCs/>
        </w:rPr>
        <w:t>我的</w:t>
      </w:r>
      <w:bookmarkEnd w:id="59"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60" w:name="_Toc449907487"/>
      <w:r>
        <w:rPr>
          <w:rFonts w:hint="eastAsia" w:ascii="Consolas" w:hAnsi="Consolas" w:cs="Consolas" w:eastAsiaTheme="minorEastAsia"/>
          <w:b/>
          <w:bCs/>
        </w:rPr>
        <w:t>我的商城</w:t>
      </w:r>
      <w:bookmarkEnd w:id="60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MyShop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展示用这个价格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"Name": "dsa",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"Description": "dsadasd",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"Url": "",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"Price":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"NowPrice":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61" w:name="_Toc449907488"/>
      <w:r>
        <w:rPr>
          <w:rFonts w:hint="eastAsia" w:ascii="Consolas" w:hAnsi="Consolas" w:cs="Consolas" w:eastAsiaTheme="minorEastAsia"/>
          <w:b/>
          <w:bCs/>
        </w:rPr>
        <w:t>获取收藏列表</w:t>
      </w:r>
      <w:bookmarkEnd w:id="61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2" w:name="OLE_LINK38"/>
            <w:bookmarkStart w:id="63" w:name="OLE_LINK39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2"/>
            <w:bookmarkEnd w:id="6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收藏源类型 1.模式;2.文章;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默认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0，获取所有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---简单介绍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---源ID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---源类型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收藏源类型 1.模式;2.文章;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"sType":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"sIntroduce": "煮沸除氯五分钟，保温在50度",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"sName": "菊花茶",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"sIcoUrl": "http://bosjk.com/content/201406/images/st_34.png"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64" w:name="_Toc449907489"/>
      <w:r>
        <w:rPr>
          <w:rFonts w:hint="eastAsia" w:ascii="Consolas" w:hAnsi="Consolas" w:cs="Consolas" w:eastAsiaTheme="minorEastAsia"/>
          <w:b/>
          <w:bCs/>
        </w:rPr>
        <w:t>添加收藏</w:t>
      </w:r>
      <w:bookmarkEnd w:id="64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65" w:name="OLE_LINK34"/>
            <w:r>
              <w:rPr>
                <w:color w:val="0000FF"/>
              </w:rPr>
              <w:t>Collection/AddCollection</w:t>
            </w:r>
            <w:bookmarkEnd w:id="6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66" w:name="OLE_LINK36"/>
            <w:bookmarkStart w:id="67" w:name="OLE_LINK35"/>
            <w:r>
              <w:rPr>
                <w:rFonts w:ascii="Consolas" w:hAnsi="Consolas" w:cs="Consolas" w:eastAsiaTheme="minorEastAsia"/>
                <w:sz w:val="21"/>
                <w:szCs w:val="21"/>
              </w:rPr>
              <w:t>source_ID</w:t>
            </w:r>
            <w:bookmarkEnd w:id="66"/>
            <w:bookmarkEnd w:id="67"/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68" w:name="OLE_LINK37"/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</w:rPr>
              <w:t>source_Type</w:t>
            </w:r>
            <w:bookmarkEnd w:id="68"/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收藏源类型 1.模式;2.文章;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默认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0，获取所有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69" w:name="_Toc449907490"/>
      <w:r>
        <w:rPr>
          <w:rFonts w:hint="eastAsia" w:ascii="Consolas" w:hAnsi="Consolas" w:cs="Consolas" w:eastAsiaTheme="minorEastAsia"/>
          <w:b/>
          <w:bCs/>
        </w:rPr>
        <w:t>取消收藏</w:t>
      </w:r>
      <w:bookmarkEnd w:id="69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0" w:name="OLE_LINK41"/>
            <w:bookmarkStart w:id="71" w:name="OLE_LINK40"/>
            <w:r>
              <w:rPr>
                <w:color w:val="0000FF"/>
              </w:rPr>
              <w:t>CancelCollection</w:t>
            </w:r>
            <w:bookmarkEnd w:id="70"/>
            <w:bookmarkEnd w:id="7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收藏源类型 1.模式;2.文章;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默认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0，获取所有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72" w:name="_Toc449907491"/>
      <w:r>
        <w:rPr>
          <w:rFonts w:hint="eastAsia" w:ascii="Consolas" w:hAnsi="Consolas" w:cs="Consolas" w:eastAsiaTheme="minorEastAsia"/>
          <w:b/>
          <w:bCs/>
        </w:rPr>
        <w:t>新建水壶</w:t>
      </w:r>
      <w:bookmarkEnd w:id="72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MySetting/</w:t>
            </w:r>
            <w:r>
              <w:t xml:space="preserve"> </w:t>
            </w:r>
            <w:r>
              <w:rPr>
                <w:color w:val="0000FF"/>
              </w:rPr>
              <w:t>NewKettle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产品名称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Description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产品描述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Version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产品型号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73" w:name="_Toc449907492"/>
      <w:r>
        <w:rPr>
          <w:rFonts w:hint="eastAsia" w:ascii="Consolas" w:hAnsi="Consolas" w:cs="Consolas" w:eastAsiaTheme="minorEastAsia"/>
          <w:b/>
          <w:bCs/>
        </w:rPr>
        <w:t>查询我的水壶</w:t>
      </w:r>
      <w:bookmarkEnd w:id="73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http://wxtest.bosjk.com/znsh/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QueryMyKettle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产品型号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B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Default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T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默认选中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"Name": "测试水壶",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"Description": "测试水壶",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"Version": "sanxingv1.0",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"Default": true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"ID": 12,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"Name": "测试水壶1",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"Description": "测试水壶1",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"Version": "sanxingv1.1",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"Default": false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74" w:name="_Toc449907493"/>
      <w:r>
        <w:rPr>
          <w:rFonts w:hint="eastAsia" w:ascii="Consolas" w:hAnsi="Consolas" w:cs="Consolas" w:eastAsiaTheme="minorEastAsia"/>
          <w:b/>
          <w:bCs/>
        </w:rPr>
        <w:t>设置默认水壶</w:t>
      </w:r>
      <w:bookmarkEnd w:id="74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MySetting/</w:t>
            </w:r>
            <w:r>
              <w:t xml:space="preserve"> </w:t>
            </w:r>
            <w:r>
              <w:rPr>
                <w:color w:val="0000FF"/>
              </w:rPr>
              <w:t>SetDefaultKettle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KettleID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水壶ID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75" w:name="_Toc449907494"/>
      <w:r>
        <w:rPr>
          <w:rFonts w:hint="eastAsia" w:ascii="Consolas" w:hAnsi="Consolas" w:cs="Consolas" w:eastAsiaTheme="minorEastAsia"/>
          <w:b/>
          <w:bCs/>
        </w:rPr>
        <w:t>删除水壶</w:t>
      </w:r>
      <w:bookmarkEnd w:id="75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MySetting/</w:t>
            </w:r>
            <w:r>
              <w:t xml:space="preserve"> </w:t>
            </w:r>
            <w:r>
              <w:rPr>
                <w:color w:val="0000FF"/>
              </w:rPr>
              <w:t>DeleteKettle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KettleID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水壶ID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/>
    </w:p>
    <w:p>
      <w:pPr/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分享</w:t>
      </w:r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添加分享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分享源ID，自定义分享时可不传或传0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分享的标题，取前N个字符，最长256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分享内容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eastAsia="宋体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删除分享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DeleteShare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分享主键ID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  <w:bookmarkStart w:id="76" w:name="_GoBack"/>
            <w:bookmarkEnd w:id="76"/>
          </w:p>
        </w:tc>
      </w:tr>
    </w:tbl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获取动态列表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GetShareListByID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已经获取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记录中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的最大ID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eastAsia="zh-CN"/>
              </w:rPr>
              <w:t>，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由服务器返回，第一次传0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已经获取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记录中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的最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小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ID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eastAsia="zh-CN"/>
              </w:rPr>
              <w:t>，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由服务器返回，第一次传0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0：获取当前获取后的下一页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eastAsia="zh-CN"/>
              </w:rPr>
              <w:t>；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1：获取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打开页面后新生成的动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态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request_type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传0的时候获取的数量；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request_type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传1的时候该字段不起效，将会获取当前获取打开动态页面后的所有新动态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textDirection w:val="lrTb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打开页面后获取的最大ID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打开页面后获取的最小ID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ShareList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(当然分享列表）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主键ID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分享用户ID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分享源ID，自定义分享时为0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分享URL，后期给养生堂或者养生宝典使用，不一定用得上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Consolas" w:hAnsi="Consolas" w:eastAsia="宋体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textDirection w:val="lrTb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分享的标题，取前N个字符，最长256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textDirection w:val="lrTb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分享内容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赞数量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评论数量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分享用户姓名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"ShareList": [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"ID": 4,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"User_ID": 3,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"Source_ID":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"Source_Type": 1,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"ShareUrl": "",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"ShareTitle": "测试分享0003",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"ShareContent": "测试分享0003",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"PraiseCount":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"CommentCount": 1,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"User_Name": "徐旭江"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},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"ID": 1,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"User_ID": 3,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"Source_ID":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"Source_Type": 1,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"ShareUrl": "",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"ShareTitle": "我的第一个分享",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"ShareContent": "这是我的第一个分享，很开心，你们也分享一下。",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"PraiseCount":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"CommentCount":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"User_Name": "徐旭江"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}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],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"MaxID": 4,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"MinID": 1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赞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AddPraise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被赞的源ID，如赞分享，就是分享的id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被赞的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取消赞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CancelPraise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取消赞的源ID，如取消赞分享，就是分享的id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取消赞的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评论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被评论的源ID，如评论分享，就是分享的id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被评论的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评论内容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删除评论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删除评论的源ID，如删除评论分享，就是分享的id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删除评论的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删除评论的用户，如删除评论的是分享，那么删除评论的用户就是分享的创建人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iti SC Light">
    <w:altName w:val="Arial Unicode MS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09601337">
    <w:nsid w:val="65E67239"/>
    <w:multiLevelType w:val="multilevel"/>
    <w:tmpl w:val="65E67239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1961296">
    <w:nsid w:val="496E3CD0"/>
    <w:multiLevelType w:val="multilevel"/>
    <w:tmpl w:val="496E3CD0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00000003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2553193">
    <w:nsid w:val="572CCA69"/>
    <w:multiLevelType w:val="multilevel"/>
    <w:tmpl w:val="572CCA69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709601337"/>
  </w:num>
  <w:num w:numId="4">
    <w:abstractNumId w:val="1231961296"/>
  </w:num>
  <w:num w:numId="5">
    <w:abstractNumId w:val="14625531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3B8"/>
    <w:rsid w:val="00003B5B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437"/>
    <w:rsid w:val="00032862"/>
    <w:rsid w:val="0003469D"/>
    <w:rsid w:val="00035FB9"/>
    <w:rsid w:val="000360C5"/>
    <w:rsid w:val="00040478"/>
    <w:rsid w:val="000420EB"/>
    <w:rsid w:val="0004653B"/>
    <w:rsid w:val="00050309"/>
    <w:rsid w:val="0005256A"/>
    <w:rsid w:val="00055609"/>
    <w:rsid w:val="00056E8E"/>
    <w:rsid w:val="00060FA6"/>
    <w:rsid w:val="0006432C"/>
    <w:rsid w:val="00070F42"/>
    <w:rsid w:val="00074E2C"/>
    <w:rsid w:val="00095D22"/>
    <w:rsid w:val="000A0CAF"/>
    <w:rsid w:val="000A21E9"/>
    <w:rsid w:val="000A2681"/>
    <w:rsid w:val="000A61C8"/>
    <w:rsid w:val="000B0ECE"/>
    <w:rsid w:val="000B0F21"/>
    <w:rsid w:val="000B4ECF"/>
    <w:rsid w:val="000B61DF"/>
    <w:rsid w:val="000C146D"/>
    <w:rsid w:val="000C1751"/>
    <w:rsid w:val="000C3E8D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E12F8"/>
    <w:rsid w:val="000E318C"/>
    <w:rsid w:val="000E554F"/>
    <w:rsid w:val="000E66F3"/>
    <w:rsid w:val="000E7E53"/>
    <w:rsid w:val="000F3FDB"/>
    <w:rsid w:val="000F40FB"/>
    <w:rsid w:val="000F52AF"/>
    <w:rsid w:val="00101D3B"/>
    <w:rsid w:val="0010559E"/>
    <w:rsid w:val="00106266"/>
    <w:rsid w:val="001111D4"/>
    <w:rsid w:val="0011776D"/>
    <w:rsid w:val="0012015D"/>
    <w:rsid w:val="001207E7"/>
    <w:rsid w:val="0012132D"/>
    <w:rsid w:val="001238D3"/>
    <w:rsid w:val="00125298"/>
    <w:rsid w:val="00127554"/>
    <w:rsid w:val="0013163C"/>
    <w:rsid w:val="00136ED7"/>
    <w:rsid w:val="00142BBC"/>
    <w:rsid w:val="001439A2"/>
    <w:rsid w:val="00145031"/>
    <w:rsid w:val="00146288"/>
    <w:rsid w:val="001465E3"/>
    <w:rsid w:val="00150596"/>
    <w:rsid w:val="00153458"/>
    <w:rsid w:val="0015489C"/>
    <w:rsid w:val="00155E9D"/>
    <w:rsid w:val="00161306"/>
    <w:rsid w:val="00162071"/>
    <w:rsid w:val="00165AEE"/>
    <w:rsid w:val="00174304"/>
    <w:rsid w:val="00176D10"/>
    <w:rsid w:val="00180F44"/>
    <w:rsid w:val="00181957"/>
    <w:rsid w:val="001825B5"/>
    <w:rsid w:val="0018509E"/>
    <w:rsid w:val="001902B6"/>
    <w:rsid w:val="001909D7"/>
    <w:rsid w:val="00190DF8"/>
    <w:rsid w:val="00194ED4"/>
    <w:rsid w:val="00194F18"/>
    <w:rsid w:val="001952D1"/>
    <w:rsid w:val="001B0748"/>
    <w:rsid w:val="001B0939"/>
    <w:rsid w:val="001B2B77"/>
    <w:rsid w:val="001B3F56"/>
    <w:rsid w:val="001B5BE4"/>
    <w:rsid w:val="001B5E19"/>
    <w:rsid w:val="001C0461"/>
    <w:rsid w:val="001C18AD"/>
    <w:rsid w:val="001C1D9A"/>
    <w:rsid w:val="001C7B68"/>
    <w:rsid w:val="001D096F"/>
    <w:rsid w:val="001E125F"/>
    <w:rsid w:val="001E54F3"/>
    <w:rsid w:val="001E669E"/>
    <w:rsid w:val="001E66C6"/>
    <w:rsid w:val="001E6F63"/>
    <w:rsid w:val="001F0218"/>
    <w:rsid w:val="001F1000"/>
    <w:rsid w:val="001F368A"/>
    <w:rsid w:val="001F7DA2"/>
    <w:rsid w:val="00202018"/>
    <w:rsid w:val="002049A2"/>
    <w:rsid w:val="00204C5B"/>
    <w:rsid w:val="002067D8"/>
    <w:rsid w:val="00207711"/>
    <w:rsid w:val="002167B7"/>
    <w:rsid w:val="002172CC"/>
    <w:rsid w:val="002221D2"/>
    <w:rsid w:val="00222EB9"/>
    <w:rsid w:val="0022366C"/>
    <w:rsid w:val="00225E99"/>
    <w:rsid w:val="00226B2E"/>
    <w:rsid w:val="00227542"/>
    <w:rsid w:val="00236FD8"/>
    <w:rsid w:val="00245F74"/>
    <w:rsid w:val="0026629E"/>
    <w:rsid w:val="00267590"/>
    <w:rsid w:val="00267AD7"/>
    <w:rsid w:val="0027582A"/>
    <w:rsid w:val="00282631"/>
    <w:rsid w:val="00285EB2"/>
    <w:rsid w:val="00295D62"/>
    <w:rsid w:val="002963BC"/>
    <w:rsid w:val="00296F35"/>
    <w:rsid w:val="002A0164"/>
    <w:rsid w:val="002A57D8"/>
    <w:rsid w:val="002A73CD"/>
    <w:rsid w:val="002B015C"/>
    <w:rsid w:val="002B1208"/>
    <w:rsid w:val="002B20F5"/>
    <w:rsid w:val="002B26F2"/>
    <w:rsid w:val="002B43BA"/>
    <w:rsid w:val="002B466F"/>
    <w:rsid w:val="002B5996"/>
    <w:rsid w:val="002C6417"/>
    <w:rsid w:val="002D02C4"/>
    <w:rsid w:val="002D06E9"/>
    <w:rsid w:val="002D0828"/>
    <w:rsid w:val="002D38EF"/>
    <w:rsid w:val="002D482D"/>
    <w:rsid w:val="002E0B01"/>
    <w:rsid w:val="002E2742"/>
    <w:rsid w:val="002E5A62"/>
    <w:rsid w:val="00301147"/>
    <w:rsid w:val="00305B9C"/>
    <w:rsid w:val="00306A5F"/>
    <w:rsid w:val="003218AC"/>
    <w:rsid w:val="00323186"/>
    <w:rsid w:val="00323C5C"/>
    <w:rsid w:val="00327AE5"/>
    <w:rsid w:val="00331F37"/>
    <w:rsid w:val="00334A2D"/>
    <w:rsid w:val="00341339"/>
    <w:rsid w:val="0034655E"/>
    <w:rsid w:val="0035011E"/>
    <w:rsid w:val="00350891"/>
    <w:rsid w:val="003532B7"/>
    <w:rsid w:val="00354603"/>
    <w:rsid w:val="00354E25"/>
    <w:rsid w:val="00357641"/>
    <w:rsid w:val="003613C9"/>
    <w:rsid w:val="003626CA"/>
    <w:rsid w:val="00363C68"/>
    <w:rsid w:val="003646C4"/>
    <w:rsid w:val="00364A74"/>
    <w:rsid w:val="00365B59"/>
    <w:rsid w:val="00367100"/>
    <w:rsid w:val="00370895"/>
    <w:rsid w:val="00371EC4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5208"/>
    <w:rsid w:val="00437977"/>
    <w:rsid w:val="00446E1E"/>
    <w:rsid w:val="004474AD"/>
    <w:rsid w:val="00450A8B"/>
    <w:rsid w:val="00452ED6"/>
    <w:rsid w:val="0045493D"/>
    <w:rsid w:val="00462575"/>
    <w:rsid w:val="00464166"/>
    <w:rsid w:val="0046507A"/>
    <w:rsid w:val="00465815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2EBA"/>
    <w:rsid w:val="004B304E"/>
    <w:rsid w:val="004B383B"/>
    <w:rsid w:val="004B7365"/>
    <w:rsid w:val="004C1D5E"/>
    <w:rsid w:val="004C22E2"/>
    <w:rsid w:val="004C39FA"/>
    <w:rsid w:val="004C40C1"/>
    <w:rsid w:val="004D2C78"/>
    <w:rsid w:val="004D78CE"/>
    <w:rsid w:val="004E178D"/>
    <w:rsid w:val="004E29E0"/>
    <w:rsid w:val="004E5CE4"/>
    <w:rsid w:val="004F0393"/>
    <w:rsid w:val="004F0EC6"/>
    <w:rsid w:val="004F7F7F"/>
    <w:rsid w:val="00510B5C"/>
    <w:rsid w:val="00512725"/>
    <w:rsid w:val="005129E6"/>
    <w:rsid w:val="005204B7"/>
    <w:rsid w:val="00522050"/>
    <w:rsid w:val="00523286"/>
    <w:rsid w:val="005238C9"/>
    <w:rsid w:val="005306D3"/>
    <w:rsid w:val="005338BA"/>
    <w:rsid w:val="00535526"/>
    <w:rsid w:val="005358AD"/>
    <w:rsid w:val="00537D7A"/>
    <w:rsid w:val="00540EFD"/>
    <w:rsid w:val="00543D08"/>
    <w:rsid w:val="00547032"/>
    <w:rsid w:val="00551BBB"/>
    <w:rsid w:val="00553924"/>
    <w:rsid w:val="00554C87"/>
    <w:rsid w:val="0056366E"/>
    <w:rsid w:val="0056665C"/>
    <w:rsid w:val="0057447C"/>
    <w:rsid w:val="0057609F"/>
    <w:rsid w:val="00582123"/>
    <w:rsid w:val="00582842"/>
    <w:rsid w:val="0059332F"/>
    <w:rsid w:val="005936DC"/>
    <w:rsid w:val="005958CF"/>
    <w:rsid w:val="0059734B"/>
    <w:rsid w:val="005A032C"/>
    <w:rsid w:val="005B66E5"/>
    <w:rsid w:val="005B6E0F"/>
    <w:rsid w:val="005B79E2"/>
    <w:rsid w:val="005B7A85"/>
    <w:rsid w:val="005C01CC"/>
    <w:rsid w:val="005C2FD5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F739D"/>
    <w:rsid w:val="00602E45"/>
    <w:rsid w:val="00604F97"/>
    <w:rsid w:val="00607FE9"/>
    <w:rsid w:val="00620450"/>
    <w:rsid w:val="006209C5"/>
    <w:rsid w:val="00622000"/>
    <w:rsid w:val="00640389"/>
    <w:rsid w:val="00642B02"/>
    <w:rsid w:val="00644ACF"/>
    <w:rsid w:val="00645305"/>
    <w:rsid w:val="00650942"/>
    <w:rsid w:val="00652133"/>
    <w:rsid w:val="00652136"/>
    <w:rsid w:val="00654080"/>
    <w:rsid w:val="00655A0D"/>
    <w:rsid w:val="0066345A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5F2"/>
    <w:rsid w:val="006A3E27"/>
    <w:rsid w:val="006B0700"/>
    <w:rsid w:val="006B1317"/>
    <w:rsid w:val="006B1685"/>
    <w:rsid w:val="006B4B38"/>
    <w:rsid w:val="006B5C82"/>
    <w:rsid w:val="006B6C1E"/>
    <w:rsid w:val="006C1BB6"/>
    <w:rsid w:val="006C6445"/>
    <w:rsid w:val="006C7F5D"/>
    <w:rsid w:val="006D004A"/>
    <w:rsid w:val="006D56F9"/>
    <w:rsid w:val="006D6EA6"/>
    <w:rsid w:val="006E05CE"/>
    <w:rsid w:val="006E26CA"/>
    <w:rsid w:val="006E288D"/>
    <w:rsid w:val="006E4E27"/>
    <w:rsid w:val="006E5166"/>
    <w:rsid w:val="006E55C2"/>
    <w:rsid w:val="006E7395"/>
    <w:rsid w:val="006E7BAC"/>
    <w:rsid w:val="006F0246"/>
    <w:rsid w:val="006F3C27"/>
    <w:rsid w:val="007023C9"/>
    <w:rsid w:val="00703623"/>
    <w:rsid w:val="00706B18"/>
    <w:rsid w:val="007126E1"/>
    <w:rsid w:val="0072187F"/>
    <w:rsid w:val="00724A87"/>
    <w:rsid w:val="007251B3"/>
    <w:rsid w:val="007263BD"/>
    <w:rsid w:val="00730E09"/>
    <w:rsid w:val="00731841"/>
    <w:rsid w:val="00737A45"/>
    <w:rsid w:val="00746DE9"/>
    <w:rsid w:val="00751CD0"/>
    <w:rsid w:val="00752E30"/>
    <w:rsid w:val="00753A1E"/>
    <w:rsid w:val="00765757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928F6"/>
    <w:rsid w:val="00794A43"/>
    <w:rsid w:val="007A070B"/>
    <w:rsid w:val="007A132B"/>
    <w:rsid w:val="007A1EF5"/>
    <w:rsid w:val="007A27A9"/>
    <w:rsid w:val="007A4DC7"/>
    <w:rsid w:val="007A5FFD"/>
    <w:rsid w:val="007C24B2"/>
    <w:rsid w:val="007C657A"/>
    <w:rsid w:val="007C7680"/>
    <w:rsid w:val="007D1ECF"/>
    <w:rsid w:val="007D22DC"/>
    <w:rsid w:val="007D4AA3"/>
    <w:rsid w:val="007D71D7"/>
    <w:rsid w:val="007D7B74"/>
    <w:rsid w:val="007E596E"/>
    <w:rsid w:val="007F26CB"/>
    <w:rsid w:val="007F35C9"/>
    <w:rsid w:val="007F50AF"/>
    <w:rsid w:val="00801874"/>
    <w:rsid w:val="00801DC0"/>
    <w:rsid w:val="008059FE"/>
    <w:rsid w:val="00805E2F"/>
    <w:rsid w:val="00806057"/>
    <w:rsid w:val="008065B4"/>
    <w:rsid w:val="0081633A"/>
    <w:rsid w:val="008163C9"/>
    <w:rsid w:val="00816AFB"/>
    <w:rsid w:val="00817028"/>
    <w:rsid w:val="00823C80"/>
    <w:rsid w:val="0082634B"/>
    <w:rsid w:val="008279AD"/>
    <w:rsid w:val="008340E5"/>
    <w:rsid w:val="00836225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10B1"/>
    <w:rsid w:val="00881DE0"/>
    <w:rsid w:val="00885540"/>
    <w:rsid w:val="00891F9D"/>
    <w:rsid w:val="00891FF0"/>
    <w:rsid w:val="008929E4"/>
    <w:rsid w:val="0089645F"/>
    <w:rsid w:val="008971F1"/>
    <w:rsid w:val="0089753E"/>
    <w:rsid w:val="0089786D"/>
    <w:rsid w:val="008A6927"/>
    <w:rsid w:val="008B2EA0"/>
    <w:rsid w:val="008B3BC9"/>
    <w:rsid w:val="008B74C3"/>
    <w:rsid w:val="008B7DB9"/>
    <w:rsid w:val="008C2318"/>
    <w:rsid w:val="008C3649"/>
    <w:rsid w:val="008D0FE0"/>
    <w:rsid w:val="008D19EA"/>
    <w:rsid w:val="008D3ABC"/>
    <w:rsid w:val="008D439D"/>
    <w:rsid w:val="008D4EF9"/>
    <w:rsid w:val="008D58F9"/>
    <w:rsid w:val="008D7CBA"/>
    <w:rsid w:val="008D7FA9"/>
    <w:rsid w:val="008E0FCF"/>
    <w:rsid w:val="008E3E86"/>
    <w:rsid w:val="008E44EE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22838"/>
    <w:rsid w:val="009307C1"/>
    <w:rsid w:val="009316E9"/>
    <w:rsid w:val="009332B3"/>
    <w:rsid w:val="0093398A"/>
    <w:rsid w:val="00933E7B"/>
    <w:rsid w:val="009359D0"/>
    <w:rsid w:val="009409F2"/>
    <w:rsid w:val="009443D6"/>
    <w:rsid w:val="00944B30"/>
    <w:rsid w:val="00950109"/>
    <w:rsid w:val="00950BD2"/>
    <w:rsid w:val="0095138A"/>
    <w:rsid w:val="00951ECA"/>
    <w:rsid w:val="00952463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BD"/>
    <w:rsid w:val="00984356"/>
    <w:rsid w:val="009875EC"/>
    <w:rsid w:val="0099226D"/>
    <w:rsid w:val="00993D5F"/>
    <w:rsid w:val="00995384"/>
    <w:rsid w:val="00995F48"/>
    <w:rsid w:val="00997E4E"/>
    <w:rsid w:val="009A1F0A"/>
    <w:rsid w:val="009A3995"/>
    <w:rsid w:val="009A7E94"/>
    <w:rsid w:val="009B6C27"/>
    <w:rsid w:val="009B6EDD"/>
    <w:rsid w:val="009C4591"/>
    <w:rsid w:val="009D141A"/>
    <w:rsid w:val="009D5C01"/>
    <w:rsid w:val="009E10DA"/>
    <w:rsid w:val="009E5712"/>
    <w:rsid w:val="009F1286"/>
    <w:rsid w:val="009F3C16"/>
    <w:rsid w:val="009F571B"/>
    <w:rsid w:val="009F5E38"/>
    <w:rsid w:val="00A00F7D"/>
    <w:rsid w:val="00A01ADF"/>
    <w:rsid w:val="00A07EFC"/>
    <w:rsid w:val="00A15175"/>
    <w:rsid w:val="00A15FB7"/>
    <w:rsid w:val="00A16B0A"/>
    <w:rsid w:val="00A20CA4"/>
    <w:rsid w:val="00A21BD2"/>
    <w:rsid w:val="00A22083"/>
    <w:rsid w:val="00A2490D"/>
    <w:rsid w:val="00A367E8"/>
    <w:rsid w:val="00A3696D"/>
    <w:rsid w:val="00A43C93"/>
    <w:rsid w:val="00A446F9"/>
    <w:rsid w:val="00A472D1"/>
    <w:rsid w:val="00A518B7"/>
    <w:rsid w:val="00A51B65"/>
    <w:rsid w:val="00A525E6"/>
    <w:rsid w:val="00A54D92"/>
    <w:rsid w:val="00A5548C"/>
    <w:rsid w:val="00A567C6"/>
    <w:rsid w:val="00A64085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7A20"/>
    <w:rsid w:val="00A92011"/>
    <w:rsid w:val="00A958DA"/>
    <w:rsid w:val="00A96415"/>
    <w:rsid w:val="00A96862"/>
    <w:rsid w:val="00AA0D63"/>
    <w:rsid w:val="00AA3D14"/>
    <w:rsid w:val="00AA3DFA"/>
    <w:rsid w:val="00AA4CB4"/>
    <w:rsid w:val="00AA7173"/>
    <w:rsid w:val="00AB4921"/>
    <w:rsid w:val="00AB4C55"/>
    <w:rsid w:val="00AB5C68"/>
    <w:rsid w:val="00AB5F53"/>
    <w:rsid w:val="00AC24EF"/>
    <w:rsid w:val="00AC391C"/>
    <w:rsid w:val="00AC755D"/>
    <w:rsid w:val="00AC7E68"/>
    <w:rsid w:val="00AE0F19"/>
    <w:rsid w:val="00AF1B1B"/>
    <w:rsid w:val="00AF7102"/>
    <w:rsid w:val="00B00759"/>
    <w:rsid w:val="00B0383E"/>
    <w:rsid w:val="00B038C7"/>
    <w:rsid w:val="00B047B7"/>
    <w:rsid w:val="00B05F01"/>
    <w:rsid w:val="00B066B5"/>
    <w:rsid w:val="00B06DD4"/>
    <w:rsid w:val="00B12950"/>
    <w:rsid w:val="00B151BC"/>
    <w:rsid w:val="00B2209B"/>
    <w:rsid w:val="00B2667B"/>
    <w:rsid w:val="00B27B56"/>
    <w:rsid w:val="00B33518"/>
    <w:rsid w:val="00B34A92"/>
    <w:rsid w:val="00B35B8C"/>
    <w:rsid w:val="00B361D1"/>
    <w:rsid w:val="00B43F54"/>
    <w:rsid w:val="00B4440B"/>
    <w:rsid w:val="00B45B8E"/>
    <w:rsid w:val="00B47CC6"/>
    <w:rsid w:val="00B507F2"/>
    <w:rsid w:val="00B534BA"/>
    <w:rsid w:val="00B54414"/>
    <w:rsid w:val="00B560D3"/>
    <w:rsid w:val="00B61B8F"/>
    <w:rsid w:val="00B62F31"/>
    <w:rsid w:val="00B76867"/>
    <w:rsid w:val="00B76D5E"/>
    <w:rsid w:val="00B77377"/>
    <w:rsid w:val="00B823AD"/>
    <w:rsid w:val="00B82E8A"/>
    <w:rsid w:val="00B83792"/>
    <w:rsid w:val="00B91AC6"/>
    <w:rsid w:val="00B92291"/>
    <w:rsid w:val="00B96BFE"/>
    <w:rsid w:val="00B973BC"/>
    <w:rsid w:val="00B97F5B"/>
    <w:rsid w:val="00BA5CD8"/>
    <w:rsid w:val="00BA62BE"/>
    <w:rsid w:val="00BA7716"/>
    <w:rsid w:val="00BA7EDD"/>
    <w:rsid w:val="00BB0526"/>
    <w:rsid w:val="00BB657D"/>
    <w:rsid w:val="00BB7D0D"/>
    <w:rsid w:val="00BC78E7"/>
    <w:rsid w:val="00BD04D2"/>
    <w:rsid w:val="00BD198A"/>
    <w:rsid w:val="00BD51A4"/>
    <w:rsid w:val="00BD588C"/>
    <w:rsid w:val="00BD5FFE"/>
    <w:rsid w:val="00BE3FD2"/>
    <w:rsid w:val="00BE7013"/>
    <w:rsid w:val="00BE76C7"/>
    <w:rsid w:val="00BF2AA3"/>
    <w:rsid w:val="00BF607E"/>
    <w:rsid w:val="00C10587"/>
    <w:rsid w:val="00C12B01"/>
    <w:rsid w:val="00C14F65"/>
    <w:rsid w:val="00C15743"/>
    <w:rsid w:val="00C17895"/>
    <w:rsid w:val="00C30AC9"/>
    <w:rsid w:val="00C312A1"/>
    <w:rsid w:val="00C3655F"/>
    <w:rsid w:val="00C4004B"/>
    <w:rsid w:val="00C41EEE"/>
    <w:rsid w:val="00C44B65"/>
    <w:rsid w:val="00C475DC"/>
    <w:rsid w:val="00C61238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3E31"/>
    <w:rsid w:val="00CA5DC1"/>
    <w:rsid w:val="00CA6D1E"/>
    <w:rsid w:val="00CB0D50"/>
    <w:rsid w:val="00CB3DED"/>
    <w:rsid w:val="00CB5C69"/>
    <w:rsid w:val="00CB6E2C"/>
    <w:rsid w:val="00CC514B"/>
    <w:rsid w:val="00CD2C0F"/>
    <w:rsid w:val="00CD6556"/>
    <w:rsid w:val="00CE21EA"/>
    <w:rsid w:val="00CE5939"/>
    <w:rsid w:val="00CE61B2"/>
    <w:rsid w:val="00CF1C42"/>
    <w:rsid w:val="00CF401F"/>
    <w:rsid w:val="00CF4496"/>
    <w:rsid w:val="00CF4FEE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22A3D"/>
    <w:rsid w:val="00D241B7"/>
    <w:rsid w:val="00D30ED9"/>
    <w:rsid w:val="00D34003"/>
    <w:rsid w:val="00D34113"/>
    <w:rsid w:val="00D35048"/>
    <w:rsid w:val="00D357A7"/>
    <w:rsid w:val="00D4121D"/>
    <w:rsid w:val="00D41344"/>
    <w:rsid w:val="00D42823"/>
    <w:rsid w:val="00D43AE7"/>
    <w:rsid w:val="00D45A8E"/>
    <w:rsid w:val="00D47FCE"/>
    <w:rsid w:val="00D63D71"/>
    <w:rsid w:val="00D74F28"/>
    <w:rsid w:val="00D80561"/>
    <w:rsid w:val="00D80D36"/>
    <w:rsid w:val="00D80ED5"/>
    <w:rsid w:val="00D82FD4"/>
    <w:rsid w:val="00D8594F"/>
    <w:rsid w:val="00D92036"/>
    <w:rsid w:val="00D94E38"/>
    <w:rsid w:val="00D94EF2"/>
    <w:rsid w:val="00D963DD"/>
    <w:rsid w:val="00DA0957"/>
    <w:rsid w:val="00DA2E23"/>
    <w:rsid w:val="00DA4563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3C0D"/>
    <w:rsid w:val="00DF477A"/>
    <w:rsid w:val="00DF7396"/>
    <w:rsid w:val="00DF7BCA"/>
    <w:rsid w:val="00E12F2C"/>
    <w:rsid w:val="00E14470"/>
    <w:rsid w:val="00E14E3E"/>
    <w:rsid w:val="00E1592C"/>
    <w:rsid w:val="00E2413B"/>
    <w:rsid w:val="00E25053"/>
    <w:rsid w:val="00E25893"/>
    <w:rsid w:val="00E26913"/>
    <w:rsid w:val="00E31223"/>
    <w:rsid w:val="00E41BA6"/>
    <w:rsid w:val="00E41BC5"/>
    <w:rsid w:val="00E433AE"/>
    <w:rsid w:val="00E43A24"/>
    <w:rsid w:val="00E4727D"/>
    <w:rsid w:val="00E544B6"/>
    <w:rsid w:val="00E551BF"/>
    <w:rsid w:val="00E559B4"/>
    <w:rsid w:val="00E60755"/>
    <w:rsid w:val="00E60F13"/>
    <w:rsid w:val="00E62439"/>
    <w:rsid w:val="00E63485"/>
    <w:rsid w:val="00E70730"/>
    <w:rsid w:val="00E7231A"/>
    <w:rsid w:val="00E729F7"/>
    <w:rsid w:val="00E731F8"/>
    <w:rsid w:val="00E74347"/>
    <w:rsid w:val="00E77916"/>
    <w:rsid w:val="00E81092"/>
    <w:rsid w:val="00E83CA2"/>
    <w:rsid w:val="00E864FC"/>
    <w:rsid w:val="00E909F1"/>
    <w:rsid w:val="00E90CFE"/>
    <w:rsid w:val="00E91DCA"/>
    <w:rsid w:val="00E949DA"/>
    <w:rsid w:val="00E94BD2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2F4D"/>
    <w:rsid w:val="00EC4703"/>
    <w:rsid w:val="00EC6F1B"/>
    <w:rsid w:val="00ED0C76"/>
    <w:rsid w:val="00ED1E9F"/>
    <w:rsid w:val="00ED7709"/>
    <w:rsid w:val="00EE57D8"/>
    <w:rsid w:val="00EE5DF0"/>
    <w:rsid w:val="00EF04F0"/>
    <w:rsid w:val="00EF3EE8"/>
    <w:rsid w:val="00EF4AD4"/>
    <w:rsid w:val="00EF62C3"/>
    <w:rsid w:val="00F00BCB"/>
    <w:rsid w:val="00F0284A"/>
    <w:rsid w:val="00F03285"/>
    <w:rsid w:val="00F035AE"/>
    <w:rsid w:val="00F05215"/>
    <w:rsid w:val="00F055DD"/>
    <w:rsid w:val="00F059C8"/>
    <w:rsid w:val="00F073E5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A03B3"/>
    <w:rsid w:val="00FA1DF9"/>
    <w:rsid w:val="00FA3BD8"/>
    <w:rsid w:val="00FA43FA"/>
    <w:rsid w:val="00FB0807"/>
    <w:rsid w:val="00FB251D"/>
    <w:rsid w:val="00FB4031"/>
    <w:rsid w:val="00FD2790"/>
    <w:rsid w:val="00FD407A"/>
    <w:rsid w:val="00FD706D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68647CD"/>
    <w:rsid w:val="06DB132D"/>
    <w:rsid w:val="0CC70A3A"/>
    <w:rsid w:val="11AD1757"/>
    <w:rsid w:val="17792358"/>
    <w:rsid w:val="18A237A3"/>
    <w:rsid w:val="1B0D03E1"/>
    <w:rsid w:val="1B215FF9"/>
    <w:rsid w:val="1D0A36B9"/>
    <w:rsid w:val="2085744F"/>
    <w:rsid w:val="2184049C"/>
    <w:rsid w:val="26726197"/>
    <w:rsid w:val="28E5162C"/>
    <w:rsid w:val="2D102C99"/>
    <w:rsid w:val="2D341402"/>
    <w:rsid w:val="374B0BDC"/>
    <w:rsid w:val="3823385A"/>
    <w:rsid w:val="39B556BA"/>
    <w:rsid w:val="41D83C0A"/>
    <w:rsid w:val="42600EB6"/>
    <w:rsid w:val="46B43EF6"/>
    <w:rsid w:val="4855730D"/>
    <w:rsid w:val="4A5905DF"/>
    <w:rsid w:val="50042C8F"/>
    <w:rsid w:val="50D77A0C"/>
    <w:rsid w:val="51570EF7"/>
    <w:rsid w:val="554308D0"/>
    <w:rsid w:val="571A64A1"/>
    <w:rsid w:val="58304FF3"/>
    <w:rsid w:val="5AC06CB4"/>
    <w:rsid w:val="5CA5354C"/>
    <w:rsid w:val="640D0A2D"/>
    <w:rsid w:val="650D4BE7"/>
    <w:rsid w:val="686759B3"/>
    <w:rsid w:val="71C9270D"/>
    <w:rsid w:val="74006766"/>
    <w:rsid w:val="783F29A6"/>
    <w:rsid w:val="7AAA111E"/>
    <w:rsid w:val="7ABA6058"/>
    <w:rsid w:val="7D8F0A50"/>
    <w:rsid w:val="7FFC218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3">
    <w:name w:val="heading 2"/>
    <w:basedOn w:val="1"/>
    <w:next w:val="1"/>
    <w:link w:val="21"/>
    <w:qFormat/>
    <w:uiPriority w:val="0"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uiPriority w:val="39"/>
    <w:pPr>
      <w:widowControl w:val="0"/>
      <w:ind w:left="2520" w:leftChars="1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5">
    <w:name w:val="toc 5"/>
    <w:basedOn w:val="1"/>
    <w:next w:val="1"/>
    <w:unhideWhenUsed/>
    <w:uiPriority w:val="39"/>
    <w:pPr>
      <w:widowControl w:val="0"/>
      <w:ind w:left="1680" w:leftChars="8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6">
    <w:name w:val="toc 3"/>
    <w:basedOn w:val="1"/>
    <w:next w:val="1"/>
    <w:unhideWhenUsed/>
    <w:uiPriority w:val="39"/>
    <w:pPr>
      <w:spacing w:after="100" w:line="259" w:lineRule="auto"/>
      <w:ind w:left="440"/>
    </w:pPr>
    <w:rPr>
      <w:rFonts w:asciiTheme="minorHAnsi" w:hAnsiTheme="minorHAnsi" w:eastAsiaTheme="minorEastAsia"/>
      <w:sz w:val="22"/>
      <w:szCs w:val="22"/>
    </w:rPr>
  </w:style>
  <w:style w:type="paragraph" w:styleId="7">
    <w:name w:val="toc 8"/>
    <w:basedOn w:val="1"/>
    <w:next w:val="1"/>
    <w:unhideWhenUsed/>
    <w:uiPriority w:val="39"/>
    <w:pPr>
      <w:widowControl w:val="0"/>
      <w:ind w:left="2940" w:leftChars="14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8">
    <w:name w:val="Balloon Text"/>
    <w:basedOn w:val="1"/>
    <w:link w:val="29"/>
    <w:unhideWhenUsed/>
    <w:uiPriority w:val="99"/>
    <w:rPr>
      <w:rFonts w:ascii="Heiti SC Light" w:eastAsia="Heiti SC Light"/>
      <w:sz w:val="18"/>
      <w:szCs w:val="18"/>
    </w:rPr>
  </w:style>
  <w:style w:type="paragraph" w:styleId="9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4"/>
    <w:basedOn w:val="1"/>
    <w:next w:val="1"/>
    <w:unhideWhenUsed/>
    <w:uiPriority w:val="39"/>
    <w:pPr>
      <w:widowControl w:val="0"/>
      <w:ind w:left="1260" w:leftChars="6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3">
    <w:name w:val="toc 6"/>
    <w:basedOn w:val="1"/>
    <w:next w:val="1"/>
    <w:unhideWhenUsed/>
    <w:uiPriority w:val="39"/>
    <w:pPr>
      <w:widowControl w:val="0"/>
      <w:ind w:left="2100" w:leftChars="10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toc 9"/>
    <w:basedOn w:val="1"/>
    <w:next w:val="1"/>
    <w:unhideWhenUsed/>
    <w:uiPriority w:val="39"/>
    <w:pPr>
      <w:widowControl w:val="0"/>
      <w:ind w:left="3360" w:leftChars="16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6">
    <w:name w:val="HTML Preformatted"/>
    <w:basedOn w:val="1"/>
    <w:link w:val="2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18">
    <w:name w:val="Hyperlink"/>
    <w:unhideWhenUsed/>
    <w:uiPriority w:val="99"/>
    <w:rPr>
      <w:color w:val="0000FF"/>
      <w:u w:val="single"/>
    </w:rPr>
  </w:style>
  <w:style w:type="character" w:customStyle="1" w:styleId="20">
    <w:name w:val="标题 1 Char"/>
    <w:basedOn w:val="17"/>
    <w:link w:val="2"/>
    <w:uiPriority w:val="9"/>
    <w:rPr>
      <w:rFonts w:ascii="Times New Roman" w:hAnsi="Times New Roman" w:eastAsia="宋体" w:cs="Times New Roman"/>
      <w:smallCaps/>
      <w:spacing w:val="5"/>
      <w:kern w:val="0"/>
      <w:sz w:val="32"/>
      <w:szCs w:val="32"/>
    </w:rPr>
  </w:style>
  <w:style w:type="character" w:customStyle="1" w:styleId="21">
    <w:name w:val="标题 2 Char"/>
    <w:basedOn w:val="17"/>
    <w:link w:val="3"/>
    <w:uiPriority w:val="0"/>
    <w:rPr>
      <w:rFonts w:ascii="Times New Roman" w:hAnsi="Times New Roman" w:eastAsia="宋体" w:cs="Times New Roman"/>
      <w:smallCaps/>
      <w:spacing w:val="5"/>
      <w:kern w:val="0"/>
      <w:sz w:val="28"/>
      <w:szCs w:val="28"/>
    </w:rPr>
  </w:style>
  <w:style w:type="paragraph" w:customStyle="1" w:styleId="22">
    <w:name w:val="列出段落1"/>
    <w:basedOn w:val="1"/>
    <w:uiPriority w:val="0"/>
    <w:pPr>
      <w:ind w:firstLine="420" w:firstLineChars="200"/>
      <w:jc w:val="both"/>
    </w:pPr>
    <w:rPr>
      <w:kern w:val="2"/>
    </w:rPr>
  </w:style>
  <w:style w:type="character" w:customStyle="1" w:styleId="23">
    <w:name w:val="页眉 Char"/>
    <w:basedOn w:val="17"/>
    <w:link w:val="10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4">
    <w:name w:val="页脚 Char"/>
    <w:basedOn w:val="17"/>
    <w:link w:val="9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25">
    <w:name w:val="列出段落2"/>
    <w:basedOn w:val="1"/>
    <w:uiPriority w:val="0"/>
    <w:pPr>
      <w:ind w:firstLine="420" w:firstLineChars="200"/>
      <w:jc w:val="both"/>
    </w:pPr>
    <w:rPr>
      <w:kern w:val="2"/>
    </w:rPr>
  </w:style>
  <w:style w:type="paragraph" w:customStyle="1" w:styleId="26">
    <w:name w:val="TOC Heading"/>
    <w:basedOn w:val="2"/>
    <w:next w:val="1"/>
    <w:unhideWhenUsed/>
    <w:qFormat/>
    <w:uiPriority w:val="39"/>
    <w:pPr>
      <w:keepNext/>
      <w:keepLines/>
      <w:spacing w:before="240" w:after="0" w:line="259" w:lineRule="auto"/>
      <w:outlineLvl w:val="9"/>
    </w:pPr>
    <w:rPr>
      <w:rFonts w:asciiTheme="majorHAnsi" w:hAnsiTheme="majorHAnsi" w:eastAsiaTheme="majorEastAsia" w:cstheme="majorBidi"/>
      <w:smallCaps w:val="0"/>
      <w:color w:val="2E75B6" w:themeColor="accent1" w:themeShade="BF"/>
      <w:spacing w:val="0"/>
    </w:rPr>
  </w:style>
  <w:style w:type="character" w:customStyle="1" w:styleId="27">
    <w:name w:val="HTML 预设格式 Char"/>
    <w:basedOn w:val="17"/>
    <w:link w:val="16"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批注框文本 Char"/>
    <w:basedOn w:val="17"/>
    <w:link w:val="8"/>
    <w:semiHidden/>
    <w:uiPriority w:val="99"/>
    <w:rPr>
      <w:rFonts w:ascii="Heiti SC Light" w:hAnsi="Times New Roman" w:eastAsia="Heiti SC Light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94EE96-5C63-4E37-89C2-EE3905237D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1894</Words>
  <Characters>10798</Characters>
  <Lines>89</Lines>
  <Paragraphs>25</Paragraphs>
  <TotalTime>0</TotalTime>
  <ScaleCrop>false</ScaleCrop>
  <LinksUpToDate>false</LinksUpToDate>
  <CharactersWithSpaces>12667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2015-09-01T05:55:00Z</dcterms:created>
  <dc:creator>Lgw</dc:creator>
  <cp:lastModifiedBy>Administrator</cp:lastModifiedBy>
  <dcterms:modified xsi:type="dcterms:W3CDTF">2016-05-06T17:12:48Z</dcterms:modified>
  <cp:revision>1042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