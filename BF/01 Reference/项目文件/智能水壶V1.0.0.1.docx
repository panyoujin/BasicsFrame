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38815E" w14:textId="73847965" w:rsidR="00F566DE" w:rsidRPr="00512725" w:rsidRDefault="00C855F0" w:rsidP="00F566DE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>
        <w:rPr>
          <w:rFonts w:ascii="Consolas" w:eastAsiaTheme="minorEastAsia" w:hAnsi="Consolas" w:cs="Consolas" w:hint="eastAsia"/>
          <w:sz w:val="84"/>
          <w:szCs w:val="84"/>
        </w:rPr>
        <w:t>智能水壶</w:t>
      </w:r>
    </w:p>
    <w:p w14:paraId="3DC7CAAA" w14:textId="77777777" w:rsidR="00F566DE" w:rsidRPr="00512725" w:rsidRDefault="00F566DE" w:rsidP="00F566DE">
      <w:pPr>
        <w:tabs>
          <w:tab w:val="left" w:pos="840"/>
        </w:tabs>
        <w:jc w:val="center"/>
        <w:rPr>
          <w:rFonts w:ascii="Consolas" w:eastAsiaTheme="minorEastAsia" w:hAnsi="Consolas" w:cs="Consolas"/>
          <w:sz w:val="84"/>
          <w:szCs w:val="84"/>
        </w:rPr>
      </w:pPr>
      <w:r w:rsidRPr="00512725">
        <w:rPr>
          <w:rFonts w:ascii="Consolas" w:eastAsiaTheme="minorEastAsia" w:hAnsi="Consolas" w:cs="Consolas"/>
          <w:sz w:val="84"/>
          <w:szCs w:val="84"/>
        </w:rPr>
        <w:t>API</w:t>
      </w:r>
      <w:r w:rsidRPr="00512725">
        <w:rPr>
          <w:rFonts w:ascii="Consolas" w:eastAsiaTheme="minorEastAsia" w:hAnsi="Consolas" w:cs="Consolas"/>
          <w:sz w:val="84"/>
          <w:szCs w:val="84"/>
        </w:rPr>
        <w:t>说明</w:t>
      </w:r>
    </w:p>
    <w:p w14:paraId="34B6BB98" w14:textId="06396719" w:rsidR="00F566DE" w:rsidRPr="00512725" w:rsidRDefault="002C6417" w:rsidP="00F566DE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  <w:r w:rsidRPr="00512725">
        <w:rPr>
          <w:rFonts w:ascii="Consolas" w:eastAsiaTheme="minorEastAsia" w:hAnsi="Consolas" w:cs="Consolas"/>
          <w:sz w:val="48"/>
          <w:szCs w:val="48"/>
        </w:rPr>
        <w:t>V1.0.</w:t>
      </w:r>
      <w:r w:rsidR="00512725" w:rsidRPr="00512725">
        <w:rPr>
          <w:rFonts w:ascii="Consolas" w:eastAsiaTheme="minorEastAsia" w:hAnsi="Consolas" w:cs="Consolas"/>
          <w:sz w:val="48"/>
          <w:szCs w:val="48"/>
        </w:rPr>
        <w:t>0</w:t>
      </w:r>
    </w:p>
    <w:p w14:paraId="614775E8" w14:textId="77777777" w:rsidR="00F566DE" w:rsidRPr="00512725" w:rsidRDefault="00F566DE" w:rsidP="00F566DE">
      <w:pPr>
        <w:tabs>
          <w:tab w:val="left" w:pos="840"/>
          <w:tab w:val="center" w:pos="4213"/>
          <w:tab w:val="left" w:pos="5451"/>
        </w:tabs>
        <w:jc w:val="center"/>
        <w:rPr>
          <w:rFonts w:ascii="Consolas" w:eastAsiaTheme="minorEastAsia" w:hAnsi="Consolas" w:cs="Consolas"/>
          <w:sz w:val="48"/>
          <w:szCs w:val="48"/>
        </w:rPr>
      </w:pPr>
    </w:p>
    <w:p w14:paraId="0D832E42" w14:textId="77777777" w:rsidR="00885540" w:rsidRPr="00512725" w:rsidRDefault="00F566DE">
      <w:pPr>
        <w:rPr>
          <w:rFonts w:ascii="Consolas" w:eastAsiaTheme="minorEastAsia" w:hAnsi="Consolas" w:cs="Consolas"/>
          <w:sz w:val="48"/>
          <w:szCs w:val="48"/>
        </w:rPr>
      </w:pPr>
      <w:r w:rsidRPr="00512725">
        <w:rPr>
          <w:rFonts w:ascii="Consolas" w:eastAsiaTheme="minorEastAsia" w:hAnsi="Consolas" w:cs="Consolas"/>
          <w:sz w:val="48"/>
          <w:szCs w:val="48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sz w:val="24"/>
          <w:szCs w:val="24"/>
          <w:lang w:val="zh-CN"/>
        </w:rPr>
        <w:id w:val="-128695829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C925FCE" w14:textId="77777777" w:rsidR="00885540" w:rsidRPr="00512725" w:rsidRDefault="00885540" w:rsidP="00885540">
          <w:pPr>
            <w:pStyle w:val="TOC"/>
            <w:jc w:val="center"/>
            <w:rPr>
              <w:sz w:val="52"/>
              <w:szCs w:val="52"/>
            </w:rPr>
          </w:pPr>
          <w:r w:rsidRPr="00512725">
            <w:rPr>
              <w:sz w:val="52"/>
              <w:szCs w:val="52"/>
              <w:lang w:val="zh-CN"/>
            </w:rPr>
            <w:t>目录</w:t>
          </w:r>
        </w:p>
        <w:p w14:paraId="119CE70A" w14:textId="77777777" w:rsidR="00C855F0" w:rsidRDefault="00885540">
          <w:pPr>
            <w:pStyle w:val="11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512725">
            <w:fldChar w:fldCharType="begin"/>
          </w:r>
          <w:r w:rsidRPr="00512725">
            <w:instrText xml:space="preserve"> TOC \o "1-3" \h \z \u </w:instrText>
          </w:r>
          <w:r w:rsidRPr="00512725">
            <w:fldChar w:fldCharType="separate"/>
          </w:r>
          <w:hyperlink w:anchor="_Toc449735933" w:history="1"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一、</w:t>
            </w:r>
            <w:r w:rsidR="00C855F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修订说明</w:t>
            </w:r>
            <w:r w:rsidR="00C855F0">
              <w:rPr>
                <w:noProof/>
                <w:webHidden/>
              </w:rPr>
              <w:tab/>
            </w:r>
            <w:r w:rsidR="00C855F0">
              <w:rPr>
                <w:noProof/>
                <w:webHidden/>
              </w:rPr>
              <w:fldChar w:fldCharType="begin"/>
            </w:r>
            <w:r w:rsidR="00C855F0">
              <w:rPr>
                <w:noProof/>
                <w:webHidden/>
              </w:rPr>
              <w:instrText xml:space="preserve"> PAGEREF _Toc449735933 \h </w:instrText>
            </w:r>
            <w:r w:rsidR="00C855F0">
              <w:rPr>
                <w:noProof/>
                <w:webHidden/>
              </w:rPr>
            </w:r>
            <w:r w:rsidR="00C855F0">
              <w:rPr>
                <w:noProof/>
                <w:webHidden/>
              </w:rPr>
              <w:fldChar w:fldCharType="separate"/>
            </w:r>
            <w:r w:rsidR="00C855F0">
              <w:rPr>
                <w:noProof/>
                <w:webHidden/>
              </w:rPr>
              <w:t>3</w:t>
            </w:r>
            <w:r w:rsidR="00C855F0">
              <w:rPr>
                <w:noProof/>
                <w:webHidden/>
              </w:rPr>
              <w:fldChar w:fldCharType="end"/>
            </w:r>
          </w:hyperlink>
        </w:p>
        <w:p w14:paraId="4B582FDE" w14:textId="77777777" w:rsidR="00C855F0" w:rsidRDefault="007D22DC">
          <w:pPr>
            <w:pStyle w:val="11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735934" w:history="1"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二、</w:t>
            </w:r>
            <w:r w:rsidR="00C855F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用户基础接口</w:t>
            </w:r>
            <w:r w:rsidR="00C855F0">
              <w:rPr>
                <w:noProof/>
                <w:webHidden/>
              </w:rPr>
              <w:tab/>
            </w:r>
            <w:r w:rsidR="00C855F0">
              <w:rPr>
                <w:noProof/>
                <w:webHidden/>
              </w:rPr>
              <w:fldChar w:fldCharType="begin"/>
            </w:r>
            <w:r w:rsidR="00C855F0">
              <w:rPr>
                <w:noProof/>
                <w:webHidden/>
              </w:rPr>
              <w:instrText xml:space="preserve"> PAGEREF _Toc449735934 \h </w:instrText>
            </w:r>
            <w:r w:rsidR="00C855F0">
              <w:rPr>
                <w:noProof/>
                <w:webHidden/>
              </w:rPr>
            </w:r>
            <w:r w:rsidR="00C855F0">
              <w:rPr>
                <w:noProof/>
                <w:webHidden/>
              </w:rPr>
              <w:fldChar w:fldCharType="separate"/>
            </w:r>
            <w:r w:rsidR="00C855F0">
              <w:rPr>
                <w:noProof/>
                <w:webHidden/>
              </w:rPr>
              <w:t>3</w:t>
            </w:r>
            <w:r w:rsidR="00C855F0">
              <w:rPr>
                <w:noProof/>
                <w:webHidden/>
              </w:rPr>
              <w:fldChar w:fldCharType="end"/>
            </w:r>
          </w:hyperlink>
        </w:p>
        <w:p w14:paraId="11312B32" w14:textId="77777777" w:rsidR="00C855F0" w:rsidRDefault="007D22DC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735935" w:history="1"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1</w:t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C855F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登录接口</w:t>
            </w:r>
            <w:r w:rsidR="00C855F0">
              <w:rPr>
                <w:noProof/>
                <w:webHidden/>
              </w:rPr>
              <w:tab/>
            </w:r>
            <w:r w:rsidR="00C855F0">
              <w:rPr>
                <w:noProof/>
                <w:webHidden/>
              </w:rPr>
              <w:fldChar w:fldCharType="begin"/>
            </w:r>
            <w:r w:rsidR="00C855F0">
              <w:rPr>
                <w:noProof/>
                <w:webHidden/>
              </w:rPr>
              <w:instrText xml:space="preserve"> PAGEREF _Toc449735935 \h </w:instrText>
            </w:r>
            <w:r w:rsidR="00C855F0">
              <w:rPr>
                <w:noProof/>
                <w:webHidden/>
              </w:rPr>
            </w:r>
            <w:r w:rsidR="00C855F0">
              <w:rPr>
                <w:noProof/>
                <w:webHidden/>
              </w:rPr>
              <w:fldChar w:fldCharType="separate"/>
            </w:r>
            <w:r w:rsidR="00C855F0">
              <w:rPr>
                <w:noProof/>
                <w:webHidden/>
              </w:rPr>
              <w:t>3</w:t>
            </w:r>
            <w:r w:rsidR="00C855F0">
              <w:rPr>
                <w:noProof/>
                <w:webHidden/>
              </w:rPr>
              <w:fldChar w:fldCharType="end"/>
            </w:r>
          </w:hyperlink>
        </w:p>
        <w:p w14:paraId="2652E4F2" w14:textId="77777777" w:rsidR="00C855F0" w:rsidRDefault="007D22DC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735936" w:history="1"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2</w:t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C855F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用户登录</w:t>
            </w:r>
            <w:r w:rsidR="00C855F0">
              <w:rPr>
                <w:noProof/>
                <w:webHidden/>
              </w:rPr>
              <w:tab/>
            </w:r>
            <w:r w:rsidR="00C855F0">
              <w:rPr>
                <w:noProof/>
                <w:webHidden/>
              </w:rPr>
              <w:fldChar w:fldCharType="begin"/>
            </w:r>
            <w:r w:rsidR="00C855F0">
              <w:rPr>
                <w:noProof/>
                <w:webHidden/>
              </w:rPr>
              <w:instrText xml:space="preserve"> PAGEREF _Toc449735936 \h </w:instrText>
            </w:r>
            <w:r w:rsidR="00C855F0">
              <w:rPr>
                <w:noProof/>
                <w:webHidden/>
              </w:rPr>
            </w:r>
            <w:r w:rsidR="00C855F0">
              <w:rPr>
                <w:noProof/>
                <w:webHidden/>
              </w:rPr>
              <w:fldChar w:fldCharType="separate"/>
            </w:r>
            <w:r w:rsidR="00C855F0">
              <w:rPr>
                <w:noProof/>
                <w:webHidden/>
              </w:rPr>
              <w:t>3</w:t>
            </w:r>
            <w:r w:rsidR="00C855F0">
              <w:rPr>
                <w:noProof/>
                <w:webHidden/>
              </w:rPr>
              <w:fldChar w:fldCharType="end"/>
            </w:r>
          </w:hyperlink>
        </w:p>
        <w:p w14:paraId="5525F234" w14:textId="77777777" w:rsidR="00C855F0" w:rsidRDefault="007D22DC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735937" w:history="1"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3</w:t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C855F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注册</w:t>
            </w:r>
            <w:r w:rsidR="00C855F0">
              <w:rPr>
                <w:noProof/>
                <w:webHidden/>
              </w:rPr>
              <w:tab/>
            </w:r>
            <w:r w:rsidR="00C855F0">
              <w:rPr>
                <w:noProof/>
                <w:webHidden/>
              </w:rPr>
              <w:fldChar w:fldCharType="begin"/>
            </w:r>
            <w:r w:rsidR="00C855F0">
              <w:rPr>
                <w:noProof/>
                <w:webHidden/>
              </w:rPr>
              <w:instrText xml:space="preserve"> PAGEREF _Toc449735937 \h </w:instrText>
            </w:r>
            <w:r w:rsidR="00C855F0">
              <w:rPr>
                <w:noProof/>
                <w:webHidden/>
              </w:rPr>
            </w:r>
            <w:r w:rsidR="00C855F0">
              <w:rPr>
                <w:noProof/>
                <w:webHidden/>
              </w:rPr>
              <w:fldChar w:fldCharType="separate"/>
            </w:r>
            <w:r w:rsidR="00C855F0">
              <w:rPr>
                <w:noProof/>
                <w:webHidden/>
              </w:rPr>
              <w:t>4</w:t>
            </w:r>
            <w:r w:rsidR="00C855F0">
              <w:rPr>
                <w:noProof/>
                <w:webHidden/>
              </w:rPr>
              <w:fldChar w:fldCharType="end"/>
            </w:r>
          </w:hyperlink>
        </w:p>
        <w:p w14:paraId="2BC98A03" w14:textId="77777777" w:rsidR="00C855F0" w:rsidRDefault="007D22DC">
          <w:pPr>
            <w:pStyle w:val="11"/>
            <w:tabs>
              <w:tab w:val="left" w:pos="12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735938" w:history="1"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三、</w:t>
            </w:r>
            <w:r w:rsidR="00C855F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好友</w:t>
            </w:r>
            <w:r w:rsidR="00C855F0">
              <w:rPr>
                <w:noProof/>
                <w:webHidden/>
              </w:rPr>
              <w:tab/>
            </w:r>
            <w:r w:rsidR="00C855F0">
              <w:rPr>
                <w:noProof/>
                <w:webHidden/>
              </w:rPr>
              <w:fldChar w:fldCharType="begin"/>
            </w:r>
            <w:r w:rsidR="00C855F0">
              <w:rPr>
                <w:noProof/>
                <w:webHidden/>
              </w:rPr>
              <w:instrText xml:space="preserve"> PAGEREF _Toc449735938 \h </w:instrText>
            </w:r>
            <w:r w:rsidR="00C855F0">
              <w:rPr>
                <w:noProof/>
                <w:webHidden/>
              </w:rPr>
            </w:r>
            <w:r w:rsidR="00C855F0">
              <w:rPr>
                <w:noProof/>
                <w:webHidden/>
              </w:rPr>
              <w:fldChar w:fldCharType="separate"/>
            </w:r>
            <w:r w:rsidR="00C855F0">
              <w:rPr>
                <w:noProof/>
                <w:webHidden/>
              </w:rPr>
              <w:t>5</w:t>
            </w:r>
            <w:r w:rsidR="00C855F0">
              <w:rPr>
                <w:noProof/>
                <w:webHidden/>
              </w:rPr>
              <w:fldChar w:fldCharType="end"/>
            </w:r>
          </w:hyperlink>
        </w:p>
        <w:p w14:paraId="6DC055C0" w14:textId="77777777" w:rsidR="00C855F0" w:rsidRDefault="007D22DC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735939" w:history="1"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1</w:t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C855F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获取好友信息</w:t>
            </w:r>
            <w:r w:rsidR="00C855F0">
              <w:rPr>
                <w:noProof/>
                <w:webHidden/>
              </w:rPr>
              <w:tab/>
            </w:r>
            <w:r w:rsidR="00C855F0">
              <w:rPr>
                <w:noProof/>
                <w:webHidden/>
              </w:rPr>
              <w:fldChar w:fldCharType="begin"/>
            </w:r>
            <w:r w:rsidR="00C855F0">
              <w:rPr>
                <w:noProof/>
                <w:webHidden/>
              </w:rPr>
              <w:instrText xml:space="preserve"> PAGEREF _Toc449735939 \h </w:instrText>
            </w:r>
            <w:r w:rsidR="00C855F0">
              <w:rPr>
                <w:noProof/>
                <w:webHidden/>
              </w:rPr>
            </w:r>
            <w:r w:rsidR="00C855F0">
              <w:rPr>
                <w:noProof/>
                <w:webHidden/>
              </w:rPr>
              <w:fldChar w:fldCharType="separate"/>
            </w:r>
            <w:r w:rsidR="00C855F0">
              <w:rPr>
                <w:noProof/>
                <w:webHidden/>
              </w:rPr>
              <w:t>5</w:t>
            </w:r>
            <w:r w:rsidR="00C855F0">
              <w:rPr>
                <w:noProof/>
                <w:webHidden/>
              </w:rPr>
              <w:fldChar w:fldCharType="end"/>
            </w:r>
          </w:hyperlink>
        </w:p>
        <w:p w14:paraId="06A69D97" w14:textId="77777777" w:rsidR="00C855F0" w:rsidRDefault="007D22DC">
          <w:pPr>
            <w:pStyle w:val="21"/>
            <w:tabs>
              <w:tab w:val="left" w:pos="1260"/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49735940" w:history="1"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2</w:t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、</w:t>
            </w:r>
            <w:r w:rsidR="00C855F0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C855F0" w:rsidRPr="001216E9">
              <w:rPr>
                <w:rStyle w:val="a3"/>
                <w:rFonts w:ascii="Consolas" w:hAnsi="Consolas" w:cs="Consolas" w:hint="eastAsia"/>
                <w:b/>
                <w:bCs/>
                <w:noProof/>
              </w:rPr>
              <w:t>获取好友列表</w:t>
            </w:r>
            <w:r w:rsidR="00C855F0">
              <w:rPr>
                <w:noProof/>
                <w:webHidden/>
              </w:rPr>
              <w:tab/>
            </w:r>
            <w:r w:rsidR="00C855F0">
              <w:rPr>
                <w:noProof/>
                <w:webHidden/>
              </w:rPr>
              <w:fldChar w:fldCharType="begin"/>
            </w:r>
            <w:r w:rsidR="00C855F0">
              <w:rPr>
                <w:noProof/>
                <w:webHidden/>
              </w:rPr>
              <w:instrText xml:space="preserve"> PAGEREF _Toc449735940 \h </w:instrText>
            </w:r>
            <w:r w:rsidR="00C855F0">
              <w:rPr>
                <w:noProof/>
                <w:webHidden/>
              </w:rPr>
            </w:r>
            <w:r w:rsidR="00C855F0">
              <w:rPr>
                <w:noProof/>
                <w:webHidden/>
              </w:rPr>
              <w:fldChar w:fldCharType="separate"/>
            </w:r>
            <w:r w:rsidR="00C855F0">
              <w:rPr>
                <w:noProof/>
                <w:webHidden/>
              </w:rPr>
              <w:t>5</w:t>
            </w:r>
            <w:r w:rsidR="00C855F0">
              <w:rPr>
                <w:noProof/>
                <w:webHidden/>
              </w:rPr>
              <w:fldChar w:fldCharType="end"/>
            </w:r>
          </w:hyperlink>
        </w:p>
        <w:p w14:paraId="78F50C9E" w14:textId="77777777" w:rsidR="00885540" w:rsidRPr="00512725" w:rsidRDefault="00885540">
          <w:r w:rsidRPr="00512725">
            <w:rPr>
              <w:bCs/>
              <w:lang w:val="zh-CN"/>
            </w:rPr>
            <w:fldChar w:fldCharType="end"/>
          </w:r>
        </w:p>
      </w:sdtContent>
    </w:sdt>
    <w:p w14:paraId="6BF2058D" w14:textId="77777777" w:rsidR="00F566DE" w:rsidRPr="00512725" w:rsidRDefault="00885540">
      <w:pPr>
        <w:rPr>
          <w:rFonts w:ascii="Consolas" w:eastAsiaTheme="minorEastAsia" w:hAnsi="Consolas" w:cs="Consolas"/>
          <w:sz w:val="48"/>
          <w:szCs w:val="48"/>
        </w:rPr>
      </w:pPr>
      <w:r w:rsidRPr="00512725">
        <w:rPr>
          <w:rFonts w:ascii="Consolas" w:eastAsiaTheme="minorEastAsia" w:hAnsi="Consolas" w:cs="Consolas"/>
          <w:sz w:val="48"/>
          <w:szCs w:val="48"/>
        </w:rPr>
        <w:br w:type="page"/>
      </w:r>
    </w:p>
    <w:p w14:paraId="273A3066" w14:textId="0B860CF0" w:rsidR="00F566DE" w:rsidRPr="00407503" w:rsidRDefault="00F566DE" w:rsidP="00407503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0" w:name="_Toc357243906"/>
      <w:bookmarkStart w:id="1" w:name="_Toc28593"/>
      <w:bookmarkStart w:id="2" w:name="_Toc26454"/>
      <w:bookmarkStart w:id="3" w:name="_Toc16313"/>
      <w:bookmarkStart w:id="4" w:name="_Toc4335"/>
      <w:bookmarkStart w:id="5" w:name="_Toc25773"/>
      <w:bookmarkStart w:id="6" w:name="_Toc5848"/>
      <w:bookmarkStart w:id="7" w:name="_Toc15130"/>
      <w:bookmarkStart w:id="8" w:name="_Toc24605"/>
      <w:bookmarkStart w:id="9" w:name="_Toc428544758"/>
      <w:bookmarkStart w:id="10" w:name="_Toc449735933"/>
      <w:r w:rsidRPr="00512725">
        <w:rPr>
          <w:rFonts w:ascii="Consolas" w:eastAsiaTheme="minorEastAsia" w:hAnsi="Consolas" w:cs="Consolas"/>
          <w:b/>
          <w:bCs/>
        </w:rPr>
        <w:lastRenderedPageBreak/>
        <w:t>修订说明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1"/>
        <w:gridCol w:w="1479"/>
        <w:gridCol w:w="4395"/>
        <w:gridCol w:w="992"/>
        <w:gridCol w:w="992"/>
        <w:gridCol w:w="1276"/>
      </w:tblGrid>
      <w:tr w:rsidR="00F566DE" w:rsidRPr="00512725" w14:paraId="64A7E89F" w14:textId="77777777" w:rsidTr="00C9472A">
        <w:tc>
          <w:tcPr>
            <w:tcW w:w="1351" w:type="dxa"/>
          </w:tcPr>
          <w:p w14:paraId="7E5F83AE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版本号</w:t>
            </w:r>
          </w:p>
        </w:tc>
        <w:tc>
          <w:tcPr>
            <w:tcW w:w="1479" w:type="dxa"/>
          </w:tcPr>
          <w:p w14:paraId="314BA71E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修订日期</w:t>
            </w:r>
          </w:p>
        </w:tc>
        <w:tc>
          <w:tcPr>
            <w:tcW w:w="4395" w:type="dxa"/>
          </w:tcPr>
          <w:p w14:paraId="3E56FBF2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修订说明</w:t>
            </w:r>
          </w:p>
        </w:tc>
        <w:tc>
          <w:tcPr>
            <w:tcW w:w="992" w:type="dxa"/>
          </w:tcPr>
          <w:p w14:paraId="2A0C48C9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修订人</w:t>
            </w:r>
          </w:p>
        </w:tc>
        <w:tc>
          <w:tcPr>
            <w:tcW w:w="992" w:type="dxa"/>
          </w:tcPr>
          <w:p w14:paraId="345100A4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完成人</w:t>
            </w:r>
          </w:p>
        </w:tc>
        <w:tc>
          <w:tcPr>
            <w:tcW w:w="1276" w:type="dxa"/>
          </w:tcPr>
          <w:p w14:paraId="22926135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F566DE" w:rsidRPr="00512725" w14:paraId="72F1881A" w14:textId="77777777" w:rsidTr="00C9472A">
        <w:tc>
          <w:tcPr>
            <w:tcW w:w="1351" w:type="dxa"/>
          </w:tcPr>
          <w:p w14:paraId="189408B6" w14:textId="159CD415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1" w:name="OLE_LINK98"/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V1.0.0</w:t>
            </w:r>
            <w:bookmarkEnd w:id="11"/>
          </w:p>
        </w:tc>
        <w:tc>
          <w:tcPr>
            <w:tcW w:w="1479" w:type="dxa"/>
          </w:tcPr>
          <w:p w14:paraId="021EE5A5" w14:textId="4E606EED" w:rsidR="00F566DE" w:rsidRPr="00512725" w:rsidRDefault="00ED7709" w:rsidP="008D0FE0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bookmarkStart w:id="12" w:name="OLE_LINK99"/>
            <w:bookmarkStart w:id="13" w:name="OLE_LINK100"/>
            <w:r>
              <w:rPr>
                <w:rFonts w:ascii="Consolas" w:eastAsiaTheme="minorEastAsia" w:hAnsi="Consolas" w:cs="Consolas"/>
                <w:sz w:val="21"/>
                <w:szCs w:val="21"/>
              </w:rPr>
              <w:t>2016</w:t>
            </w:r>
            <w:r w:rsidR="00F566DE" w:rsidRPr="00512725">
              <w:rPr>
                <w:rFonts w:ascii="Consolas" w:eastAsiaTheme="minorEastAsia" w:hAnsi="Consolas" w:cs="Consolas"/>
                <w:sz w:val="21"/>
                <w:szCs w:val="21"/>
              </w:rPr>
              <w:t>-</w:t>
            </w:r>
            <w:bookmarkEnd w:id="12"/>
            <w:bookmarkEnd w:id="13"/>
            <w:r>
              <w:rPr>
                <w:rFonts w:ascii="Consolas" w:eastAsiaTheme="minorEastAsia" w:hAnsi="Consolas" w:cs="Consolas"/>
                <w:sz w:val="21"/>
                <w:szCs w:val="21"/>
              </w:rPr>
              <w:t>04</w:t>
            </w:r>
            <w:r w:rsidR="0079185D">
              <w:rPr>
                <w:rFonts w:ascii="Consolas" w:eastAsiaTheme="minorEastAsia" w:hAnsi="Consolas" w:cs="Consolas"/>
                <w:sz w:val="21"/>
                <w:szCs w:val="21"/>
              </w:rPr>
              <w:t>-</w:t>
            </w:r>
            <w:r w:rsidR="008D0FE0" w:rsidRPr="00512725">
              <w:rPr>
                <w:rFonts w:ascii="Consolas" w:eastAsiaTheme="minorEastAsia" w:hAnsi="Consolas" w:cs="Consolas"/>
                <w:sz w:val="21"/>
                <w:szCs w:val="21"/>
              </w:rPr>
              <w:t>2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9</w:t>
            </w:r>
          </w:p>
        </w:tc>
        <w:tc>
          <w:tcPr>
            <w:tcW w:w="4395" w:type="dxa"/>
          </w:tcPr>
          <w:p w14:paraId="765C8EE7" w14:textId="77777777" w:rsidR="00F566DE" w:rsidRPr="00512725" w:rsidRDefault="00F566DE" w:rsidP="00414B4D">
            <w:pPr>
              <w:jc w:val="center"/>
              <w:rPr>
                <w:rFonts w:ascii="Consolas" w:eastAsiaTheme="minorEastAsia" w:hAnsi="Consolas" w:cs="Consolas"/>
              </w:rPr>
            </w:pPr>
            <w:r w:rsidRPr="00512725">
              <w:rPr>
                <w:rFonts w:ascii="Consolas" w:eastAsiaTheme="minorEastAsia" w:hAnsi="Consolas" w:cs="Consolas"/>
              </w:rPr>
              <w:t>创建文档</w:t>
            </w:r>
          </w:p>
        </w:tc>
        <w:tc>
          <w:tcPr>
            <w:tcW w:w="992" w:type="dxa"/>
          </w:tcPr>
          <w:p w14:paraId="57E33B51" w14:textId="04F1CD0C" w:rsidR="00F566DE" w:rsidRPr="00512725" w:rsidRDefault="00267AD7" w:rsidP="00414B4D">
            <w:pPr>
              <w:jc w:val="center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 w:hint="eastAsia"/>
              </w:rPr>
              <w:t>徐旭江</w:t>
            </w:r>
          </w:p>
        </w:tc>
        <w:tc>
          <w:tcPr>
            <w:tcW w:w="992" w:type="dxa"/>
          </w:tcPr>
          <w:p w14:paraId="43676585" w14:textId="45401633" w:rsidR="00F566DE" w:rsidRPr="00512725" w:rsidRDefault="00267AD7" w:rsidP="00267AD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</w:p>
        </w:tc>
        <w:tc>
          <w:tcPr>
            <w:tcW w:w="1276" w:type="dxa"/>
          </w:tcPr>
          <w:p w14:paraId="70AE8A03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566DE" w:rsidRPr="00512725" w14:paraId="2CA052A3" w14:textId="77777777" w:rsidTr="00C9472A">
        <w:tc>
          <w:tcPr>
            <w:tcW w:w="1351" w:type="dxa"/>
          </w:tcPr>
          <w:p w14:paraId="36FF46C1" w14:textId="22B73DB4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14:paraId="7A4A36F2" w14:textId="02341286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14:paraId="0C2AE425" w14:textId="48871B6D" w:rsidR="00F566DE" w:rsidRPr="00512725" w:rsidRDefault="00F566DE" w:rsidP="00414B4D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14:paraId="647F073A" w14:textId="2039127D" w:rsidR="00F566DE" w:rsidRPr="00512725" w:rsidRDefault="00F566DE" w:rsidP="00414B4D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14:paraId="78452737" w14:textId="33A01B03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14:paraId="0FFE5F72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566DE" w:rsidRPr="00512725" w14:paraId="54048E30" w14:textId="77777777" w:rsidTr="00C9472A">
        <w:tc>
          <w:tcPr>
            <w:tcW w:w="1351" w:type="dxa"/>
          </w:tcPr>
          <w:p w14:paraId="1D8EEFDD" w14:textId="4E55A2B8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14:paraId="0F94B10D" w14:textId="7FFAA9EB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14:paraId="5659094D" w14:textId="51FA0766" w:rsidR="00F566DE" w:rsidRPr="00512725" w:rsidRDefault="00F566DE" w:rsidP="00414B4D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14:paraId="30C6B70D" w14:textId="6A2CC121" w:rsidR="00F566DE" w:rsidRPr="00512725" w:rsidRDefault="00F566DE" w:rsidP="00414B4D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14:paraId="52692CA9" w14:textId="6AC6DD82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14:paraId="27E33F6A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566DE" w:rsidRPr="00512725" w14:paraId="73F80750" w14:textId="77777777" w:rsidTr="00C9472A">
        <w:tc>
          <w:tcPr>
            <w:tcW w:w="1351" w:type="dxa"/>
          </w:tcPr>
          <w:p w14:paraId="4DCFA89E" w14:textId="37E622CB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14:paraId="3284A5CB" w14:textId="4CE9942B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14:paraId="25D921E8" w14:textId="2E0D3CFD" w:rsidR="00F566DE" w:rsidRPr="00512725" w:rsidRDefault="00F566DE" w:rsidP="00414B4D">
            <w:pPr>
              <w:jc w:val="center"/>
              <w:rPr>
                <w:rFonts w:ascii="Consolas" w:eastAsiaTheme="minorEastAsia" w:hAnsi="Consolas" w:cs="Consolas"/>
              </w:rPr>
            </w:pPr>
          </w:p>
        </w:tc>
        <w:tc>
          <w:tcPr>
            <w:tcW w:w="992" w:type="dxa"/>
          </w:tcPr>
          <w:p w14:paraId="15F68DDC" w14:textId="0EE2CE33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14:paraId="2EACFCD3" w14:textId="46503A8B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14:paraId="3D6C0491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566DE" w:rsidRPr="00512725" w14:paraId="2DBB5347" w14:textId="77777777" w:rsidTr="00C9472A">
        <w:tc>
          <w:tcPr>
            <w:tcW w:w="1351" w:type="dxa"/>
          </w:tcPr>
          <w:p w14:paraId="0D3D83B3" w14:textId="7FF65B1B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479" w:type="dxa"/>
          </w:tcPr>
          <w:p w14:paraId="0BF2126B" w14:textId="3B38753C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4395" w:type="dxa"/>
          </w:tcPr>
          <w:p w14:paraId="60B942AC" w14:textId="42EA8D38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14:paraId="3E3FBC57" w14:textId="0CE18651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92" w:type="dxa"/>
          </w:tcPr>
          <w:p w14:paraId="2E29391D" w14:textId="12D1922D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276" w:type="dxa"/>
          </w:tcPr>
          <w:p w14:paraId="7E80C966" w14:textId="77777777" w:rsidR="00F566DE" w:rsidRPr="00512725" w:rsidRDefault="00F566DE" w:rsidP="00414B4D">
            <w:pPr>
              <w:tabs>
                <w:tab w:val="left" w:pos="840"/>
              </w:tabs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</w:tbl>
    <w:p w14:paraId="6DB1213D" w14:textId="77777777" w:rsidR="00F566DE" w:rsidRPr="00512725" w:rsidRDefault="00F566DE" w:rsidP="00F566DE">
      <w:pPr>
        <w:tabs>
          <w:tab w:val="left" w:pos="840"/>
        </w:tabs>
        <w:rPr>
          <w:rFonts w:ascii="Consolas" w:eastAsiaTheme="minorEastAsia" w:hAnsi="Consolas" w:cs="Consolas"/>
          <w:szCs w:val="21"/>
        </w:rPr>
      </w:pPr>
    </w:p>
    <w:p w14:paraId="3FA88CA8" w14:textId="0EA33812" w:rsidR="00180F44" w:rsidRPr="00512725" w:rsidRDefault="00267AD7" w:rsidP="00180F44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bookmarkStart w:id="14" w:name="_Toc449735934"/>
      <w:r>
        <w:rPr>
          <w:rFonts w:ascii="Consolas" w:eastAsiaTheme="minorEastAsia" w:hAnsi="Consolas" w:cs="Consolas" w:hint="eastAsia"/>
          <w:b/>
          <w:bCs/>
        </w:rPr>
        <w:t>用户基础接口</w:t>
      </w:r>
      <w:bookmarkEnd w:id="14"/>
    </w:p>
    <w:p w14:paraId="4028CF3D" w14:textId="1984FF41" w:rsidR="00180F44" w:rsidRPr="00512725" w:rsidRDefault="00267AD7" w:rsidP="00180F44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5" w:name="_Toc449735935"/>
      <w:r>
        <w:rPr>
          <w:rFonts w:ascii="Consolas" w:eastAsiaTheme="minorEastAsia" w:hAnsi="Consolas" w:cs="Consolas" w:hint="eastAsia"/>
          <w:b/>
          <w:bCs/>
        </w:rPr>
        <w:t>登录接口</w:t>
      </w:r>
      <w:bookmarkEnd w:id="15"/>
      <w:r w:rsidR="00437977">
        <w:rPr>
          <w:rFonts w:ascii="Consolas" w:eastAsiaTheme="minorEastAsia" w:hAnsi="Consolas" w:cs="Consolas" w:hint="eastAsia"/>
          <w:b/>
          <w:bCs/>
        </w:rPr>
        <w:t>(</w:t>
      </w:r>
      <w:r w:rsidR="00437977">
        <w:rPr>
          <w:rFonts w:ascii="Consolas" w:eastAsiaTheme="minorEastAsia" w:hAnsi="Consolas" w:cs="Consolas"/>
          <w:b/>
          <w:bCs/>
        </w:rPr>
        <w:t>GET</w:t>
      </w:r>
      <w:r w:rsidR="00437977">
        <w:rPr>
          <w:rFonts w:ascii="Consolas" w:eastAsiaTheme="minorEastAsia" w:hAnsi="Consolas" w:cs="Consolas" w:hint="eastAsia"/>
          <w:b/>
          <w:bCs/>
        </w:rPr>
        <w:t>)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180F44" w:rsidRPr="00512725" w14:paraId="19EACCE9" w14:textId="77777777" w:rsidTr="00A16B0A">
        <w:trPr>
          <w:trHeight w:val="221"/>
        </w:trPr>
        <w:tc>
          <w:tcPr>
            <w:tcW w:w="1129" w:type="dxa"/>
          </w:tcPr>
          <w:p w14:paraId="78A33890" w14:textId="77777777" w:rsidR="00180F44" w:rsidRPr="00512725" w:rsidRDefault="00180F44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28BDF19D" w14:textId="18EAC3BD" w:rsidR="00180F44" w:rsidRPr="00512725" w:rsidRDefault="00A5548C" w:rsidP="00414B4D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http://wxtest.bosjk.com/znsh/Member/Login</w:t>
            </w:r>
          </w:p>
        </w:tc>
      </w:tr>
      <w:tr w:rsidR="00753A1E" w:rsidRPr="00512725" w14:paraId="46AC9A9E" w14:textId="77777777" w:rsidTr="00891FF0">
        <w:trPr>
          <w:trHeight w:val="232"/>
        </w:trPr>
        <w:tc>
          <w:tcPr>
            <w:tcW w:w="1129" w:type="dxa"/>
            <w:vMerge w:val="restart"/>
            <w:vAlign w:val="center"/>
          </w:tcPr>
          <w:p w14:paraId="5FC3B4F3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7201B1DB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461107C2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16637838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0107AE8D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1EBFFF29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753A1E" w:rsidRPr="00512725" w14:paraId="7C58832A" w14:textId="77777777" w:rsidTr="00891FF0">
        <w:trPr>
          <w:trHeight w:val="232"/>
        </w:trPr>
        <w:tc>
          <w:tcPr>
            <w:tcW w:w="1129" w:type="dxa"/>
            <w:vMerge/>
            <w:vAlign w:val="center"/>
          </w:tcPr>
          <w:p w14:paraId="66B472C1" w14:textId="77777777" w:rsidR="00753A1E" w:rsidRPr="00512725" w:rsidRDefault="00753A1E" w:rsidP="009307C1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3A3460F" w14:textId="77777777" w:rsidR="00753A1E" w:rsidRPr="00512725" w:rsidRDefault="00753A1E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9C36F2A" w14:textId="2CDDB7D0" w:rsidR="00753A1E" w:rsidRPr="00512725" w:rsidRDefault="00142BBC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42BBC"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14:paraId="798C5D32" w14:textId="247A845D" w:rsidR="00753A1E" w:rsidRPr="00512725" w:rsidRDefault="00753A1E" w:rsidP="00142BBC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14:paraId="18E0372F" w14:textId="77777777" w:rsidR="00753A1E" w:rsidRPr="00512725" w:rsidRDefault="00753A1E" w:rsidP="00C475D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6CB1CED4" w14:textId="77777777" w:rsidR="00753A1E" w:rsidRPr="00512725" w:rsidRDefault="00753A1E" w:rsidP="009307C1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53A1E" w:rsidRPr="00512725" w14:paraId="57741C55" w14:textId="77777777" w:rsidTr="00891FF0">
        <w:trPr>
          <w:trHeight w:val="244"/>
        </w:trPr>
        <w:tc>
          <w:tcPr>
            <w:tcW w:w="1129" w:type="dxa"/>
            <w:vMerge/>
          </w:tcPr>
          <w:p w14:paraId="6AACCEAD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0281BCC3" w14:textId="3783FFC9" w:rsidR="00753A1E" w:rsidRPr="00512725" w:rsidRDefault="00142BBC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</w:tcPr>
          <w:p w14:paraId="46332642" w14:textId="4BD88B6C" w:rsidR="00753A1E" w:rsidRPr="00512725" w:rsidRDefault="00142BBC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42BBC"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</w:tcPr>
          <w:p w14:paraId="334F8C45" w14:textId="5F2E28CF" w:rsidR="00753A1E" w:rsidRPr="00512725" w:rsidRDefault="00A669C3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密码</w:t>
            </w:r>
          </w:p>
        </w:tc>
        <w:tc>
          <w:tcPr>
            <w:tcW w:w="709" w:type="dxa"/>
          </w:tcPr>
          <w:p w14:paraId="0DC4F8D4" w14:textId="6659F9B1" w:rsidR="00753A1E" w:rsidRPr="00512725" w:rsidRDefault="00A669C3" w:rsidP="00C475DC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588A949C" w14:textId="77777777" w:rsidR="00753A1E" w:rsidRPr="00512725" w:rsidRDefault="00753A1E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53A1E" w:rsidRPr="00512725" w14:paraId="40DD528C" w14:textId="77777777" w:rsidTr="00891FF0">
        <w:trPr>
          <w:trHeight w:val="221"/>
        </w:trPr>
        <w:tc>
          <w:tcPr>
            <w:tcW w:w="1129" w:type="dxa"/>
            <w:vMerge w:val="restart"/>
            <w:vAlign w:val="center"/>
          </w:tcPr>
          <w:p w14:paraId="1C6FC5CB" w14:textId="77777777" w:rsidR="00753A1E" w:rsidRPr="00512725" w:rsidRDefault="00753A1E" w:rsidP="009307C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0703B938" w14:textId="41B91B6F" w:rsidR="00753A1E" w:rsidRPr="00512725" w:rsidRDefault="00A669C3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34E53CDC" w14:textId="2DDA904A" w:rsidR="00753A1E" w:rsidRPr="00512725" w:rsidRDefault="00A669C3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14:paraId="595CA182" w14:textId="76394162" w:rsidR="00753A1E" w:rsidRPr="00512725" w:rsidRDefault="00A669C3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 w:rsidR="00753A1E" w:rsidRPr="00512725"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14:paraId="51ACCD0B" w14:textId="77777777" w:rsidR="00753A1E" w:rsidRPr="00512725" w:rsidRDefault="00753A1E" w:rsidP="00C475D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D431083" w14:textId="3D90AE6D" w:rsidR="00753A1E" w:rsidRPr="00512725" w:rsidRDefault="00A669C3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753A1E" w:rsidRPr="00512725" w14:paraId="1FA54BA3" w14:textId="77777777" w:rsidTr="00891FF0">
        <w:trPr>
          <w:trHeight w:val="244"/>
        </w:trPr>
        <w:tc>
          <w:tcPr>
            <w:tcW w:w="1129" w:type="dxa"/>
            <w:vMerge/>
          </w:tcPr>
          <w:p w14:paraId="05B4A080" w14:textId="77777777" w:rsidR="00753A1E" w:rsidRPr="00512725" w:rsidRDefault="00753A1E" w:rsidP="009307C1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D7E0798" w14:textId="77777777" w:rsidR="00753A1E" w:rsidRPr="00512725" w:rsidRDefault="00753A1E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66F63BCA" w14:textId="4550A483" w:rsidR="00753A1E" w:rsidRPr="00512725" w:rsidRDefault="00A669C3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14:paraId="0F60B20A" w14:textId="3351A07E" w:rsidR="00753A1E" w:rsidRPr="00512725" w:rsidRDefault="00A669C3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14:paraId="0B9AF491" w14:textId="77777777" w:rsidR="00753A1E" w:rsidRPr="00512725" w:rsidRDefault="00753A1E" w:rsidP="00C475D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2A5045D" w14:textId="72806CC7" w:rsidR="00753A1E" w:rsidRPr="00512725" w:rsidRDefault="00753A1E" w:rsidP="009307C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475DC" w:rsidRPr="00512725" w14:paraId="402B05A5" w14:textId="77777777" w:rsidTr="00A16B0A">
        <w:trPr>
          <w:trHeight w:val="232"/>
        </w:trPr>
        <w:tc>
          <w:tcPr>
            <w:tcW w:w="1129" w:type="dxa"/>
            <w:vMerge/>
          </w:tcPr>
          <w:p w14:paraId="23537C9D" w14:textId="77777777" w:rsidR="00C475DC" w:rsidRPr="00512725" w:rsidRDefault="00C475DC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14:paraId="54E0690D" w14:textId="77777777" w:rsidR="00C475DC" w:rsidRPr="00512725" w:rsidRDefault="00C475DC" w:rsidP="00C475DC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753A1E" w:rsidRPr="00512725" w14:paraId="38B0DF80" w14:textId="77777777" w:rsidTr="00891FF0">
        <w:trPr>
          <w:trHeight w:val="244"/>
        </w:trPr>
        <w:tc>
          <w:tcPr>
            <w:tcW w:w="1129" w:type="dxa"/>
            <w:vMerge/>
          </w:tcPr>
          <w:p w14:paraId="4D845053" w14:textId="77777777" w:rsidR="00753A1E" w:rsidRPr="00512725" w:rsidRDefault="00753A1E" w:rsidP="00A76DF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80A61A2" w14:textId="16A26129" w:rsidR="00753A1E" w:rsidRPr="00512725" w:rsidRDefault="00801DC0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715069C0" w14:textId="088779ED" w:rsidR="00753A1E" w:rsidRPr="00512725" w:rsidRDefault="00FE22A4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14:paraId="34F5EC27" w14:textId="4F770523" w:rsidR="00753A1E" w:rsidRPr="00512725" w:rsidRDefault="00EF4AD4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14:paraId="59716251" w14:textId="77777777" w:rsidR="00753A1E" w:rsidRPr="00512725" w:rsidRDefault="00753A1E" w:rsidP="00C475D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6DD5A892" w14:textId="77777777" w:rsidR="00753A1E" w:rsidRPr="00512725" w:rsidRDefault="00753A1E" w:rsidP="00A76DF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53A1E" w:rsidRPr="00512725" w14:paraId="028C61A6" w14:textId="77777777" w:rsidTr="00891FF0">
        <w:trPr>
          <w:trHeight w:val="244"/>
        </w:trPr>
        <w:tc>
          <w:tcPr>
            <w:tcW w:w="1129" w:type="dxa"/>
            <w:vMerge/>
          </w:tcPr>
          <w:p w14:paraId="747B1214" w14:textId="77777777" w:rsidR="00753A1E" w:rsidRPr="00512725" w:rsidRDefault="00753A1E" w:rsidP="00A76DF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0718EA4" w14:textId="77777777" w:rsidR="00753A1E" w:rsidRPr="00512725" w:rsidRDefault="00753A1E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0F79E958" w14:textId="7BB9ED90" w:rsidR="00753A1E" w:rsidRPr="00512725" w:rsidRDefault="00FE22A4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14:paraId="52F99E8C" w14:textId="144ADA77" w:rsidR="00753A1E" w:rsidRPr="00512725" w:rsidRDefault="00EF4AD4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14:paraId="4D4448EF" w14:textId="77777777" w:rsidR="00753A1E" w:rsidRPr="00512725" w:rsidRDefault="00753A1E" w:rsidP="00C475D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4FAEDE20" w14:textId="77777777" w:rsidR="00753A1E" w:rsidRPr="00512725" w:rsidRDefault="00753A1E" w:rsidP="00A76DF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53A1E" w:rsidRPr="00512725" w14:paraId="623E4EB0" w14:textId="77777777" w:rsidTr="00891FF0">
        <w:trPr>
          <w:trHeight w:val="232"/>
        </w:trPr>
        <w:tc>
          <w:tcPr>
            <w:tcW w:w="1129" w:type="dxa"/>
            <w:vMerge/>
          </w:tcPr>
          <w:p w14:paraId="5E8ABF9F" w14:textId="77777777" w:rsidR="00753A1E" w:rsidRPr="00512725" w:rsidRDefault="00753A1E" w:rsidP="00A76DF6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BE617F3" w14:textId="4CBA613F" w:rsidR="00753A1E" w:rsidRPr="00512725" w:rsidRDefault="006D004A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5317FF3" w14:textId="1E904CC2" w:rsidR="00753A1E" w:rsidRPr="00512725" w:rsidRDefault="00FE22A4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14:paraId="2706495F" w14:textId="007B17B7" w:rsidR="00753A1E" w:rsidRPr="00512725" w:rsidRDefault="00EF4AD4" w:rsidP="00A76DF6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14:paraId="37398EEA" w14:textId="77777777" w:rsidR="00753A1E" w:rsidRPr="00512725" w:rsidRDefault="00753A1E" w:rsidP="00C475DC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362C72D6" w14:textId="77777777" w:rsidR="00753A1E" w:rsidRPr="00512725" w:rsidRDefault="00753A1E" w:rsidP="00A76DF6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89753E" w:rsidRPr="00512725" w14:paraId="1DB68620" w14:textId="77777777" w:rsidTr="00A16B0A">
        <w:trPr>
          <w:trHeight w:val="1379"/>
        </w:trPr>
        <w:tc>
          <w:tcPr>
            <w:tcW w:w="1129" w:type="dxa"/>
            <w:vAlign w:val="center"/>
          </w:tcPr>
          <w:p w14:paraId="0B5D92B4" w14:textId="77777777" w:rsidR="0089753E" w:rsidRPr="00512725" w:rsidRDefault="0089753E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5A550878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0B32DC4F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14:paraId="393A67B7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14:paraId="10A9A6FC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5777BA4F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""</w:t>
            </w:r>
          </w:p>
          <w:p w14:paraId="27333B59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14:paraId="73788638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71C1F7B8" w14:textId="77777777" w:rsidR="00A669C3" w:rsidRPr="00A669C3" w:rsidRDefault="00A669C3" w:rsidP="00A669C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5720BB19" w14:textId="394944E8" w:rsidR="0089753E" w:rsidRPr="00A669C3" w:rsidRDefault="00A669C3" w:rsidP="00A669C3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7E443D82" w14:textId="4E566B9C" w:rsidR="00F566DE" w:rsidRPr="00512725" w:rsidRDefault="00396C84" w:rsidP="00DB7B29">
      <w:pPr>
        <w:tabs>
          <w:tab w:val="left" w:pos="840"/>
        </w:tabs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 w:hint="eastAsia"/>
        </w:rPr>
        <w:t>备注：登录成功之后，会在</w:t>
      </w:r>
      <w:r>
        <w:rPr>
          <w:rFonts w:ascii="Consolas" w:eastAsiaTheme="minorEastAsia" w:hAnsi="Consolas" w:cs="Consolas" w:hint="eastAsia"/>
        </w:rPr>
        <w:t>Cookies</w:t>
      </w:r>
      <w:r>
        <w:rPr>
          <w:rFonts w:ascii="Consolas" w:eastAsiaTheme="minorEastAsia" w:hAnsi="Consolas" w:cs="Consolas" w:hint="eastAsia"/>
        </w:rPr>
        <w:t>上写入</w:t>
      </w:r>
      <w:r w:rsidRPr="00396C84">
        <w:rPr>
          <w:rFonts w:ascii="Consolas" w:eastAsiaTheme="minorEastAsia" w:hAnsi="Consolas" w:cs="Consolas"/>
        </w:rPr>
        <w:t>CACHED_SESSION_ID</w:t>
      </w:r>
      <w:r w:rsidR="00B47CC6">
        <w:rPr>
          <w:rFonts w:ascii="Consolas" w:eastAsiaTheme="minorEastAsia" w:hAnsi="Consolas" w:cs="Consolas"/>
        </w:rPr>
        <w:t>.</w:t>
      </w:r>
    </w:p>
    <w:p w14:paraId="1AF893CC" w14:textId="21294C9C" w:rsidR="00DB7B29" w:rsidRPr="00512725" w:rsidRDefault="00DB7B29" w:rsidP="00DB7B29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6" w:name="_Toc449735936"/>
      <w:r w:rsidRPr="00512725">
        <w:rPr>
          <w:rFonts w:ascii="Consolas" w:eastAsiaTheme="minorEastAsia" w:hAnsi="Consolas" w:cs="Consolas"/>
          <w:b/>
          <w:bCs/>
        </w:rPr>
        <w:t>用户</w:t>
      </w:r>
      <w:bookmarkEnd w:id="16"/>
      <w:r w:rsidR="007D71D7">
        <w:rPr>
          <w:rFonts w:ascii="Consolas" w:eastAsiaTheme="minorEastAsia" w:hAnsi="Consolas" w:cs="Consolas" w:hint="eastAsia"/>
          <w:b/>
          <w:bCs/>
        </w:rPr>
        <w:t>注册接口</w:t>
      </w:r>
      <w:r w:rsidR="00056E8E">
        <w:rPr>
          <w:rFonts w:ascii="Consolas" w:eastAsiaTheme="minorEastAsia" w:hAnsi="Consolas" w:cs="Consolas" w:hint="eastAsia"/>
          <w:b/>
          <w:bCs/>
        </w:rPr>
        <w:t>（</w:t>
      </w:r>
      <w:r w:rsidR="00056E8E">
        <w:rPr>
          <w:rFonts w:ascii="Consolas" w:eastAsiaTheme="minorEastAsia" w:hAnsi="Consolas" w:cs="Consolas" w:hint="eastAsia"/>
          <w:b/>
          <w:bCs/>
        </w:rPr>
        <w:t>POST</w:t>
      </w:r>
      <w:r w:rsidR="00056E8E">
        <w:rPr>
          <w:rFonts w:ascii="Consolas" w:eastAsiaTheme="minorEastAsia" w:hAnsi="Consolas" w:cs="Consolas" w:hint="eastAsia"/>
          <w:b/>
          <w:bCs/>
        </w:rPr>
        <w:t>）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7F35C9" w:rsidRPr="00512725" w14:paraId="5E413EA0" w14:textId="77777777" w:rsidTr="00414B4D">
        <w:trPr>
          <w:trHeight w:val="221"/>
        </w:trPr>
        <w:tc>
          <w:tcPr>
            <w:tcW w:w="1129" w:type="dxa"/>
          </w:tcPr>
          <w:p w14:paraId="4D4ABE6B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4777E962" w14:textId="0ADEFCA5" w:rsidR="007F35C9" w:rsidRPr="00512725" w:rsidRDefault="003E6AED" w:rsidP="00414B4D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 w:rsidR="00EF3EE8">
              <w:t xml:space="preserve"> </w:t>
            </w:r>
            <w:r w:rsidR="00EF3EE8" w:rsidRPr="00EF3EE8">
              <w:rPr>
                <w:rFonts w:ascii="Consolas" w:eastAsiaTheme="minorEastAsia" w:hAnsi="Consolas" w:cs="Consolas"/>
                <w:sz w:val="21"/>
                <w:szCs w:val="21"/>
              </w:rPr>
              <w:t>Register</w:t>
            </w:r>
          </w:p>
        </w:tc>
      </w:tr>
      <w:tr w:rsidR="00891FF0" w:rsidRPr="00512725" w14:paraId="479E2CF5" w14:textId="77777777" w:rsidTr="00891FF0">
        <w:trPr>
          <w:trHeight w:val="232"/>
        </w:trPr>
        <w:tc>
          <w:tcPr>
            <w:tcW w:w="1129" w:type="dxa"/>
            <w:vMerge w:val="restart"/>
            <w:vAlign w:val="center"/>
          </w:tcPr>
          <w:p w14:paraId="080C5ACB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5D03C8FA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7542179A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039067A9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55E5637C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5C266283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891FF0" w:rsidRPr="00512725" w14:paraId="68BEFB48" w14:textId="77777777" w:rsidTr="00891FF0">
        <w:trPr>
          <w:trHeight w:val="232"/>
        </w:trPr>
        <w:tc>
          <w:tcPr>
            <w:tcW w:w="1129" w:type="dxa"/>
            <w:vMerge/>
            <w:vAlign w:val="center"/>
          </w:tcPr>
          <w:p w14:paraId="1A2F8607" w14:textId="77777777" w:rsidR="00357641" w:rsidRPr="00512725" w:rsidRDefault="00357641" w:rsidP="00357641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C3577E9" w14:textId="6E2EAFA0" w:rsidR="00357641" w:rsidRPr="00512725" w:rsidRDefault="00B2667B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A45F66B" w14:textId="292E9076" w:rsidR="00357641" w:rsidRPr="00512725" w:rsidRDefault="00B2667B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2667B"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14:paraId="090B395F" w14:textId="6E216950" w:rsidR="00357641" w:rsidRPr="00512725" w:rsidRDefault="00357641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用户</w:t>
            </w:r>
            <w:r w:rsidR="009316E9">
              <w:rPr>
                <w:rFonts w:ascii="Consolas" w:eastAsiaTheme="minorEastAsia" w:hAnsi="Consolas" w:cs="Consolas" w:hint="eastAsia"/>
                <w:sz w:val="21"/>
                <w:szCs w:val="21"/>
              </w:rPr>
              <w:t>名</w:t>
            </w:r>
          </w:p>
        </w:tc>
        <w:tc>
          <w:tcPr>
            <w:tcW w:w="709" w:type="dxa"/>
            <w:vAlign w:val="center"/>
          </w:tcPr>
          <w:p w14:paraId="0EA4A477" w14:textId="77777777" w:rsidR="00357641" w:rsidRPr="00512725" w:rsidRDefault="00357641" w:rsidP="00F64F8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D46307C" w14:textId="77777777" w:rsidR="00357641" w:rsidRPr="00512725" w:rsidRDefault="00357641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57641" w:rsidRPr="00512725" w14:paraId="3999B322" w14:textId="77777777" w:rsidTr="00891FF0">
        <w:trPr>
          <w:trHeight w:val="232"/>
        </w:trPr>
        <w:tc>
          <w:tcPr>
            <w:tcW w:w="1129" w:type="dxa"/>
            <w:vMerge/>
            <w:vAlign w:val="center"/>
          </w:tcPr>
          <w:p w14:paraId="01BAEB20" w14:textId="77777777" w:rsidR="00357641" w:rsidRPr="00512725" w:rsidRDefault="00357641" w:rsidP="00357641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ADAE8AA" w14:textId="77777777" w:rsidR="00357641" w:rsidRPr="00512725" w:rsidRDefault="00357641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3B1CAAE3" w14:textId="3BCC5AC4" w:rsidR="00357641" w:rsidRPr="00512725" w:rsidRDefault="00B2667B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B2667B"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14:paraId="55D48AE0" w14:textId="77777777" w:rsidR="00357641" w:rsidRPr="00512725" w:rsidRDefault="00357641" w:rsidP="00357641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用户密码</w:t>
            </w:r>
          </w:p>
        </w:tc>
        <w:tc>
          <w:tcPr>
            <w:tcW w:w="709" w:type="dxa"/>
            <w:vAlign w:val="center"/>
          </w:tcPr>
          <w:p w14:paraId="55E086FE" w14:textId="77777777" w:rsidR="00357641" w:rsidRPr="00512725" w:rsidRDefault="00357641" w:rsidP="00F64F8A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1A7B363" w14:textId="10146E16" w:rsidR="00357641" w:rsidRPr="00512725" w:rsidRDefault="000D2CEE" w:rsidP="00B2667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md5()</w:t>
            </w:r>
          </w:p>
        </w:tc>
      </w:tr>
      <w:tr w:rsidR="00752E30" w:rsidRPr="00512725" w14:paraId="0CE27CF3" w14:textId="77777777" w:rsidTr="00891FF0">
        <w:trPr>
          <w:trHeight w:val="221"/>
        </w:trPr>
        <w:tc>
          <w:tcPr>
            <w:tcW w:w="1129" w:type="dxa"/>
            <w:vMerge w:val="restart"/>
            <w:vAlign w:val="center"/>
          </w:tcPr>
          <w:p w14:paraId="2FCA8FE3" w14:textId="77777777" w:rsidR="00752E30" w:rsidRPr="00512725" w:rsidRDefault="00752E30" w:rsidP="00752E30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08FEC3F8" w14:textId="1F6B2D20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30B0C607" w14:textId="6A42F0FB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14:paraId="08A9D895" w14:textId="6951A339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14:paraId="76E67E07" w14:textId="32F8527B" w:rsidR="00752E30" w:rsidRPr="00512725" w:rsidRDefault="00752E30" w:rsidP="00752E3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37DD1B3" w14:textId="7B80FE24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752E30" w:rsidRPr="00512725" w14:paraId="255F9260" w14:textId="77777777" w:rsidTr="00891FF0">
        <w:trPr>
          <w:trHeight w:val="244"/>
        </w:trPr>
        <w:tc>
          <w:tcPr>
            <w:tcW w:w="1129" w:type="dxa"/>
            <w:vMerge/>
          </w:tcPr>
          <w:p w14:paraId="67E01D3D" w14:textId="77777777" w:rsidR="00752E30" w:rsidRPr="00512725" w:rsidRDefault="00752E30" w:rsidP="00752E30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BCE9863" w14:textId="5E0283F9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5FB8BEAB" w14:textId="58905782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14:paraId="4D778282" w14:textId="494E3C0F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14:paraId="7CD68DA3" w14:textId="3FE3D1FF" w:rsidR="00752E30" w:rsidRPr="00512725" w:rsidRDefault="00752E30" w:rsidP="00752E30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E04B34E" w14:textId="21FC08A4" w:rsidR="00752E30" w:rsidRPr="00512725" w:rsidRDefault="00752E30" w:rsidP="00752E30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F35C9" w:rsidRPr="00512725" w14:paraId="33523CB9" w14:textId="77777777" w:rsidTr="00414B4D">
        <w:trPr>
          <w:trHeight w:val="232"/>
        </w:trPr>
        <w:tc>
          <w:tcPr>
            <w:tcW w:w="1129" w:type="dxa"/>
            <w:vMerge/>
          </w:tcPr>
          <w:p w14:paraId="5E7F3AF3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14:paraId="52056075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，说明：</w:t>
            </w:r>
            <w:r w:rsidR="008725F7" w:rsidRPr="00512725">
              <w:rPr>
                <w:rFonts w:ascii="Consolas" w:eastAsiaTheme="minorEastAsia" w:hAnsi="Consolas" w:cs="Consolas"/>
                <w:sz w:val="21"/>
                <w:szCs w:val="21"/>
              </w:rPr>
              <w:t>用户数据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）</w:t>
            </w:r>
          </w:p>
        </w:tc>
      </w:tr>
      <w:tr w:rsidR="007F35C9" w:rsidRPr="00512725" w14:paraId="18E08C41" w14:textId="77777777" w:rsidTr="00414B4D">
        <w:trPr>
          <w:trHeight w:val="1379"/>
        </w:trPr>
        <w:tc>
          <w:tcPr>
            <w:tcW w:w="1129" w:type="dxa"/>
            <w:vAlign w:val="center"/>
          </w:tcPr>
          <w:p w14:paraId="5C03A604" w14:textId="77777777" w:rsidR="007F35C9" w:rsidRPr="00512725" w:rsidRDefault="007F35C9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73C45279" w14:textId="77777777" w:rsidR="00522050" w:rsidRPr="00A669C3" w:rsidRDefault="00522050" w:rsidP="0052205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6C4A7CF4" w14:textId="518496AF" w:rsidR="00522050" w:rsidRPr="00A669C3" w:rsidRDefault="00522050" w:rsidP="0052205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 w:rsidR="0010559E"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14:paraId="00A87F2D" w14:textId="77777777" w:rsidR="00522050" w:rsidRPr="00A669C3" w:rsidRDefault="00522050" w:rsidP="0052205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5B238F6D" w14:textId="77777777" w:rsidR="00522050" w:rsidRPr="00A669C3" w:rsidRDefault="00522050" w:rsidP="00522050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7E658D09" w14:textId="7E423DA2" w:rsidR="007F35C9" w:rsidRPr="00512725" w:rsidRDefault="00522050" w:rsidP="00522050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7971685C" w14:textId="77777777" w:rsidR="007F35C9" w:rsidRPr="00512725" w:rsidRDefault="007F35C9" w:rsidP="007F35C9">
      <w:pPr>
        <w:rPr>
          <w:rFonts w:ascii="Consolas" w:eastAsiaTheme="minorEastAsia" w:hAnsi="Consolas" w:cs="Consolas"/>
        </w:rPr>
      </w:pPr>
    </w:p>
    <w:p w14:paraId="0EBD8DF5" w14:textId="6FA61FFF" w:rsidR="001C0461" w:rsidRPr="00512725" w:rsidRDefault="007F26CB" w:rsidP="007F26CB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 w:rsidRPr="007F26CB">
        <w:rPr>
          <w:rFonts w:ascii="Consolas" w:eastAsiaTheme="minorEastAsia" w:hAnsi="Consolas" w:cs="Consolas" w:hint="eastAsia"/>
          <w:b/>
          <w:bCs/>
        </w:rPr>
        <w:t>更新资料接口</w:t>
      </w:r>
      <w:r w:rsidR="001E669E">
        <w:rPr>
          <w:rFonts w:ascii="Consolas" w:eastAsiaTheme="minorEastAsia" w:hAnsi="Consolas" w:cs="Consolas" w:hint="eastAsia"/>
          <w:b/>
          <w:bCs/>
        </w:rPr>
        <w:t>（</w:t>
      </w:r>
      <w:r w:rsidR="001E669E">
        <w:rPr>
          <w:rFonts w:ascii="Consolas" w:eastAsiaTheme="minorEastAsia" w:hAnsi="Consolas" w:cs="Consolas" w:hint="eastAsia"/>
          <w:b/>
          <w:bCs/>
        </w:rPr>
        <w:t>POST</w:t>
      </w:r>
      <w:r w:rsidR="001E669E">
        <w:rPr>
          <w:rFonts w:ascii="Consolas" w:eastAsiaTheme="minorEastAsia" w:hAnsi="Consolas" w:cs="Consolas" w:hint="eastAsia"/>
          <w:b/>
          <w:bCs/>
        </w:rPr>
        <w:t>）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1C0461" w:rsidRPr="00512725" w14:paraId="7B778D91" w14:textId="77777777" w:rsidTr="00414B4D">
        <w:trPr>
          <w:trHeight w:val="221"/>
        </w:trPr>
        <w:tc>
          <w:tcPr>
            <w:tcW w:w="1129" w:type="dxa"/>
          </w:tcPr>
          <w:p w14:paraId="18FB9F49" w14:textId="77777777" w:rsidR="001C0461" w:rsidRPr="00512725" w:rsidRDefault="001C0461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081A7E9A" w14:textId="2CE29705" w:rsidR="001C0461" w:rsidRPr="00512725" w:rsidRDefault="00E909F1" w:rsidP="00414B4D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 w:rsidR="00176D10" w:rsidRPr="00176D10">
              <w:rPr>
                <w:rFonts w:ascii="Consolas" w:eastAsiaTheme="minorEastAsia" w:hAnsi="Consolas" w:cs="Consolas"/>
                <w:sz w:val="21"/>
                <w:szCs w:val="21"/>
              </w:rPr>
              <w:t>UpdateMemberInfo</w:t>
            </w:r>
          </w:p>
        </w:tc>
      </w:tr>
      <w:tr w:rsidR="00176D10" w:rsidRPr="00512725" w14:paraId="7782751C" w14:textId="77777777" w:rsidTr="004D2C78">
        <w:trPr>
          <w:trHeight w:val="232"/>
        </w:trPr>
        <w:tc>
          <w:tcPr>
            <w:tcW w:w="1129" w:type="dxa"/>
            <w:vMerge w:val="restart"/>
            <w:vAlign w:val="center"/>
          </w:tcPr>
          <w:p w14:paraId="347EF9A6" w14:textId="77777777" w:rsidR="00176D10" w:rsidRPr="00512725" w:rsidRDefault="00176D10" w:rsidP="00414B4D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063C2675" w14:textId="77777777" w:rsidR="00176D10" w:rsidRPr="00512725" w:rsidRDefault="00176D10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4C9BFF1D" w14:textId="77777777" w:rsidR="00176D10" w:rsidRPr="00512725" w:rsidRDefault="00176D10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1796E69C" w14:textId="77777777" w:rsidR="00176D10" w:rsidRPr="00512725" w:rsidRDefault="00176D10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1319B7CE" w14:textId="77777777" w:rsidR="00176D10" w:rsidRPr="00512725" w:rsidRDefault="00176D10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5CAD181A" w14:textId="77777777" w:rsidR="00176D10" w:rsidRPr="00512725" w:rsidRDefault="00176D10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176D10" w:rsidRPr="00512725" w14:paraId="75D9936B" w14:textId="77777777" w:rsidTr="004D2C78">
        <w:trPr>
          <w:trHeight w:val="232"/>
        </w:trPr>
        <w:tc>
          <w:tcPr>
            <w:tcW w:w="1129" w:type="dxa"/>
            <w:vMerge/>
            <w:vAlign w:val="center"/>
          </w:tcPr>
          <w:p w14:paraId="62D3A0F1" w14:textId="77777777" w:rsidR="00176D10" w:rsidRPr="00512725" w:rsidRDefault="00176D10" w:rsidP="00DD7158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BD21B6F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76736203" w14:textId="3CAB162A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76D10"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14:paraId="4384147C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14:paraId="3D12BB94" w14:textId="77777777" w:rsidR="00176D10" w:rsidRPr="00512725" w:rsidRDefault="00176D10" w:rsidP="00EC2F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2B2F123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6D10" w:rsidRPr="00512725" w14:paraId="3F101CBD" w14:textId="77777777" w:rsidTr="004D2C78">
        <w:trPr>
          <w:trHeight w:val="232"/>
        </w:trPr>
        <w:tc>
          <w:tcPr>
            <w:tcW w:w="1129" w:type="dxa"/>
            <w:vMerge/>
            <w:vAlign w:val="center"/>
          </w:tcPr>
          <w:p w14:paraId="36F9698E" w14:textId="77777777" w:rsidR="00176D10" w:rsidRPr="00512725" w:rsidRDefault="00176D10" w:rsidP="00DD7158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95345D4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2AAA964E" w14:textId="6290AF29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76D10">
              <w:rPr>
                <w:rFonts w:ascii="Consolas" w:eastAsiaTheme="minorEastAsia" w:hAnsi="Consolas" w:cs="Consolas"/>
                <w:sz w:val="21"/>
                <w:szCs w:val="21"/>
              </w:rPr>
              <w:t>Passwd</w:t>
            </w:r>
          </w:p>
        </w:tc>
        <w:tc>
          <w:tcPr>
            <w:tcW w:w="2268" w:type="dxa"/>
            <w:vAlign w:val="center"/>
          </w:tcPr>
          <w:p w14:paraId="6D550254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14:paraId="7147421B" w14:textId="4080CBCC" w:rsidR="00176D10" w:rsidRPr="00512725" w:rsidRDefault="00176D10" w:rsidP="00EC2F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55BFEDBC" w14:textId="19443C54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6D10" w:rsidRPr="00512725" w14:paraId="4A6901BE" w14:textId="77777777" w:rsidTr="004D2C78">
        <w:trPr>
          <w:trHeight w:val="232"/>
        </w:trPr>
        <w:tc>
          <w:tcPr>
            <w:tcW w:w="1129" w:type="dxa"/>
            <w:vMerge/>
            <w:vAlign w:val="center"/>
          </w:tcPr>
          <w:p w14:paraId="682B5786" w14:textId="77777777" w:rsidR="00176D10" w:rsidRPr="00512725" w:rsidRDefault="00176D10" w:rsidP="00DD7158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1C999DA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0E2028CC" w14:textId="4FF9E595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76D10">
              <w:rPr>
                <w:rFonts w:ascii="Consolas" w:eastAsiaTheme="minorEastAsia" w:hAnsi="Consolas" w:cs="Consolas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14:paraId="02C9E378" w14:textId="53EEE07E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14:paraId="16281F67" w14:textId="6CCD6167" w:rsidR="00176D10" w:rsidRPr="00512725" w:rsidRDefault="00176D10" w:rsidP="00EC2F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1C497DBA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6D10" w:rsidRPr="00512725" w14:paraId="14FBE48D" w14:textId="77777777" w:rsidTr="004D2C78">
        <w:trPr>
          <w:trHeight w:val="232"/>
        </w:trPr>
        <w:tc>
          <w:tcPr>
            <w:tcW w:w="1129" w:type="dxa"/>
            <w:vMerge/>
            <w:vAlign w:val="center"/>
          </w:tcPr>
          <w:p w14:paraId="3974A034" w14:textId="77777777" w:rsidR="00176D10" w:rsidRPr="00512725" w:rsidRDefault="00176D10" w:rsidP="00DD7158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A32BDFC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7AF573F" w14:textId="45307ECA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76D10">
              <w:rPr>
                <w:rFonts w:ascii="Consolas" w:eastAsiaTheme="minorEastAsia" w:hAnsi="Consolas" w:cs="Consolas"/>
                <w:sz w:val="21"/>
                <w:szCs w:val="21"/>
              </w:rPr>
              <w:t>Email</w:t>
            </w:r>
          </w:p>
        </w:tc>
        <w:tc>
          <w:tcPr>
            <w:tcW w:w="2268" w:type="dxa"/>
            <w:vAlign w:val="center"/>
          </w:tcPr>
          <w:p w14:paraId="3CB2D88A" w14:textId="2C0F60AB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邮箱</w:t>
            </w:r>
          </w:p>
        </w:tc>
        <w:tc>
          <w:tcPr>
            <w:tcW w:w="709" w:type="dxa"/>
            <w:vAlign w:val="center"/>
          </w:tcPr>
          <w:p w14:paraId="3429F901" w14:textId="1961067B" w:rsidR="00176D10" w:rsidRPr="00512725" w:rsidRDefault="00176D10" w:rsidP="00EC2F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49427128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6D10" w:rsidRPr="00512725" w14:paraId="7B35E10B" w14:textId="77777777" w:rsidTr="004D2C78">
        <w:trPr>
          <w:trHeight w:val="244"/>
        </w:trPr>
        <w:tc>
          <w:tcPr>
            <w:tcW w:w="1129" w:type="dxa"/>
            <w:vMerge/>
          </w:tcPr>
          <w:p w14:paraId="1E7BA09C" w14:textId="77777777" w:rsidR="00176D10" w:rsidRPr="00512725" w:rsidRDefault="00176D10" w:rsidP="00DD7158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7CD3AAC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67507C39" w14:textId="1978444E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76D10">
              <w:rPr>
                <w:rFonts w:ascii="Consolas" w:eastAsiaTheme="minorEastAsia" w:hAnsi="Consolas" w:cs="Consolas"/>
                <w:sz w:val="21"/>
                <w:szCs w:val="21"/>
              </w:rPr>
              <w:t>Phone</w:t>
            </w:r>
          </w:p>
        </w:tc>
        <w:tc>
          <w:tcPr>
            <w:tcW w:w="2268" w:type="dxa"/>
            <w:vAlign w:val="center"/>
          </w:tcPr>
          <w:p w14:paraId="15BA8933" w14:textId="68DA498B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电话</w:t>
            </w:r>
          </w:p>
        </w:tc>
        <w:tc>
          <w:tcPr>
            <w:tcW w:w="709" w:type="dxa"/>
            <w:vAlign w:val="center"/>
          </w:tcPr>
          <w:p w14:paraId="302E31FC" w14:textId="1E0F9ACD" w:rsidR="00176D10" w:rsidRPr="00512725" w:rsidRDefault="00176D10" w:rsidP="00EC2F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77405CD2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76D10" w:rsidRPr="00512725" w14:paraId="56B00363" w14:textId="77777777" w:rsidTr="004D2C78">
        <w:trPr>
          <w:trHeight w:val="244"/>
        </w:trPr>
        <w:tc>
          <w:tcPr>
            <w:tcW w:w="1129" w:type="dxa"/>
            <w:vMerge/>
          </w:tcPr>
          <w:p w14:paraId="677F3FC0" w14:textId="77777777" w:rsidR="00176D10" w:rsidRPr="00512725" w:rsidRDefault="00176D10" w:rsidP="00DD7158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7BDA55C" w14:textId="7AF4C69A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617D7085" w14:textId="3654CF8B" w:rsidR="00176D10" w:rsidRPr="00176D10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76D10">
              <w:rPr>
                <w:rFonts w:ascii="Consolas" w:eastAsiaTheme="minorEastAsia" w:hAnsi="Consolas" w:cs="Consolas"/>
                <w:sz w:val="21"/>
                <w:szCs w:val="21"/>
              </w:rPr>
              <w:t>QQ</w:t>
            </w:r>
          </w:p>
        </w:tc>
        <w:tc>
          <w:tcPr>
            <w:tcW w:w="2268" w:type="dxa"/>
            <w:vAlign w:val="center"/>
          </w:tcPr>
          <w:p w14:paraId="24527DB4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BAD1EA3" w14:textId="77777777" w:rsidR="00176D10" w:rsidRPr="00512725" w:rsidRDefault="00176D10" w:rsidP="00EC2F4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2835" w:type="dxa"/>
            <w:vAlign w:val="center"/>
          </w:tcPr>
          <w:p w14:paraId="0B7D0831" w14:textId="77777777" w:rsidR="00176D10" w:rsidRPr="00512725" w:rsidRDefault="00176D10" w:rsidP="00DD7158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20CA4" w:rsidRPr="00512725" w14:paraId="38CF283B" w14:textId="77777777" w:rsidTr="004D2C78">
        <w:trPr>
          <w:trHeight w:val="221"/>
        </w:trPr>
        <w:tc>
          <w:tcPr>
            <w:tcW w:w="1129" w:type="dxa"/>
            <w:vMerge w:val="restart"/>
            <w:vAlign w:val="center"/>
          </w:tcPr>
          <w:p w14:paraId="5D074D78" w14:textId="77777777" w:rsidR="00A20CA4" w:rsidRPr="00512725" w:rsidRDefault="00A20CA4" w:rsidP="00A20CA4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7C33D2C6" w14:textId="01CEEED5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6B2A027E" w14:textId="5B091E1F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14:paraId="45AE92AF" w14:textId="2409C049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14:paraId="553E279A" w14:textId="38930390" w:rsidR="00A20CA4" w:rsidRPr="00512725" w:rsidRDefault="00A20CA4" w:rsidP="00A20CA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C822B97" w14:textId="7AFC6C92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A20CA4" w:rsidRPr="00512725" w14:paraId="2F5D1976" w14:textId="77777777" w:rsidTr="004D2C78">
        <w:trPr>
          <w:trHeight w:val="244"/>
        </w:trPr>
        <w:tc>
          <w:tcPr>
            <w:tcW w:w="1129" w:type="dxa"/>
            <w:vMerge/>
          </w:tcPr>
          <w:p w14:paraId="7E473A3E" w14:textId="77777777" w:rsidR="00A20CA4" w:rsidRPr="00512725" w:rsidRDefault="00A20CA4" w:rsidP="00A20CA4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D92626C" w14:textId="25483782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43D6937D" w14:textId="60E89749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14:paraId="19E4FC7A" w14:textId="769A3521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14:paraId="00B6948A" w14:textId="19E57CBA" w:rsidR="00A20CA4" w:rsidRPr="00512725" w:rsidRDefault="00A20CA4" w:rsidP="00A20CA4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76D18CB" w14:textId="13EE9E60" w:rsidR="00A20CA4" w:rsidRPr="00512725" w:rsidRDefault="00A20CA4" w:rsidP="00A20CA4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C0461" w:rsidRPr="00512725" w14:paraId="03440804" w14:textId="77777777" w:rsidTr="00414B4D">
        <w:trPr>
          <w:trHeight w:val="232"/>
        </w:trPr>
        <w:tc>
          <w:tcPr>
            <w:tcW w:w="1129" w:type="dxa"/>
            <w:vMerge/>
          </w:tcPr>
          <w:p w14:paraId="21A690AC" w14:textId="77777777" w:rsidR="001C0461" w:rsidRPr="00512725" w:rsidRDefault="001C0461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14:paraId="0E08D0EF" w14:textId="77777777" w:rsidR="001C0461" w:rsidRPr="00512725" w:rsidRDefault="001C0461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77500F" w:rsidRPr="00512725" w14:paraId="7921199D" w14:textId="77777777" w:rsidTr="00E34B13">
        <w:trPr>
          <w:trHeight w:val="244"/>
        </w:trPr>
        <w:tc>
          <w:tcPr>
            <w:tcW w:w="1129" w:type="dxa"/>
            <w:vMerge/>
          </w:tcPr>
          <w:p w14:paraId="63F434DA" w14:textId="77777777" w:rsidR="0077500F" w:rsidRPr="00512725" w:rsidRDefault="0077500F" w:rsidP="0077500F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A9C8044" w14:textId="0EA5D48B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50F17EDA" w14:textId="0BFECBAA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Account</w:t>
            </w:r>
          </w:p>
        </w:tc>
        <w:tc>
          <w:tcPr>
            <w:tcW w:w="2268" w:type="dxa"/>
            <w:vAlign w:val="center"/>
          </w:tcPr>
          <w:p w14:paraId="5B9C5C57" w14:textId="1F748120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用户名</w:t>
            </w:r>
          </w:p>
        </w:tc>
        <w:tc>
          <w:tcPr>
            <w:tcW w:w="709" w:type="dxa"/>
            <w:vAlign w:val="center"/>
          </w:tcPr>
          <w:p w14:paraId="188F6C12" w14:textId="0040C8FF" w:rsidR="0077500F" w:rsidRPr="00512725" w:rsidRDefault="0077500F" w:rsidP="0077500F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5131A8AF" w14:textId="77777777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7500F" w:rsidRPr="00512725" w14:paraId="377172C3" w14:textId="77777777" w:rsidTr="00E34B13">
        <w:trPr>
          <w:trHeight w:val="244"/>
        </w:trPr>
        <w:tc>
          <w:tcPr>
            <w:tcW w:w="1129" w:type="dxa"/>
            <w:vMerge/>
          </w:tcPr>
          <w:p w14:paraId="05E0864A" w14:textId="77777777" w:rsidR="0077500F" w:rsidRPr="00512725" w:rsidRDefault="0077500F" w:rsidP="0077500F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18C67E1" w14:textId="4B7AA111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5279CF8B" w14:textId="269B0359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Name</w:t>
            </w:r>
          </w:p>
        </w:tc>
        <w:tc>
          <w:tcPr>
            <w:tcW w:w="2268" w:type="dxa"/>
            <w:vAlign w:val="center"/>
          </w:tcPr>
          <w:p w14:paraId="261BF92A" w14:textId="51505AF0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昵称</w:t>
            </w:r>
          </w:p>
        </w:tc>
        <w:tc>
          <w:tcPr>
            <w:tcW w:w="709" w:type="dxa"/>
            <w:vAlign w:val="center"/>
          </w:tcPr>
          <w:p w14:paraId="1A3288CB" w14:textId="0A1C4372" w:rsidR="0077500F" w:rsidRPr="00512725" w:rsidRDefault="0077500F" w:rsidP="0077500F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1FB680A1" w14:textId="77777777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77500F" w:rsidRPr="00512725" w14:paraId="6BCFE910" w14:textId="77777777" w:rsidTr="00E34B13">
        <w:trPr>
          <w:trHeight w:val="244"/>
        </w:trPr>
        <w:tc>
          <w:tcPr>
            <w:tcW w:w="1129" w:type="dxa"/>
            <w:vMerge/>
          </w:tcPr>
          <w:p w14:paraId="164C6741" w14:textId="77777777" w:rsidR="0077500F" w:rsidRPr="00512725" w:rsidRDefault="0077500F" w:rsidP="0077500F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C21D5E0" w14:textId="68F84190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09169AC4" w14:textId="1CDE6685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14:paraId="433C0102" w14:textId="474768D8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14:paraId="6FFF7F38" w14:textId="785B209C" w:rsidR="0077500F" w:rsidRPr="00512725" w:rsidRDefault="0077500F" w:rsidP="0077500F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37C06AD9" w14:textId="77777777" w:rsidR="0077500F" w:rsidRPr="00512725" w:rsidRDefault="0077500F" w:rsidP="0077500F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C0461" w:rsidRPr="00512725" w14:paraId="54F539B2" w14:textId="77777777" w:rsidTr="00414B4D">
        <w:trPr>
          <w:trHeight w:val="1379"/>
        </w:trPr>
        <w:tc>
          <w:tcPr>
            <w:tcW w:w="1129" w:type="dxa"/>
            <w:vAlign w:val="center"/>
          </w:tcPr>
          <w:p w14:paraId="256FF376" w14:textId="77777777" w:rsidR="001C0461" w:rsidRPr="00512725" w:rsidRDefault="001C0461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102E7491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613A9226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{</w:t>
            </w:r>
          </w:p>
          <w:p w14:paraId="1F05B3D8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"Account": "xu",</w:t>
            </w:r>
          </w:p>
          <w:p w14:paraId="38D1187F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"Name":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徐旭江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48A58E5D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"ImageUrl": ""</w:t>
            </w:r>
          </w:p>
          <w:p w14:paraId="1253518A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},</w:t>
            </w:r>
          </w:p>
          <w:p w14:paraId="216BE71D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438DFE0E" w14:textId="77777777" w:rsidR="000E7E53" w:rsidRPr="00A669C3" w:rsidRDefault="000E7E53" w:rsidP="000E7E53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681050B6" w14:textId="3958339B" w:rsidR="001C0461" w:rsidRPr="00512725" w:rsidRDefault="000E7E53" w:rsidP="000E7E53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5EB34ADD" w14:textId="77777777" w:rsidR="00F7565E" w:rsidRPr="00512725" w:rsidRDefault="00F7565E" w:rsidP="007F35C9">
      <w:pPr>
        <w:rPr>
          <w:rFonts w:ascii="Consolas" w:eastAsiaTheme="minorEastAsia" w:hAnsi="Consolas" w:cs="Consolas"/>
        </w:rPr>
      </w:pPr>
    </w:p>
    <w:p w14:paraId="245B4B10" w14:textId="77777777" w:rsidR="00841F62" w:rsidRPr="00512725" w:rsidRDefault="00841F62" w:rsidP="00841F62">
      <w:pPr>
        <w:rPr>
          <w:rFonts w:ascii="Consolas" w:eastAsiaTheme="minorEastAsia" w:hAnsi="Consolas" w:cs="Consolas"/>
          <w:b/>
        </w:rPr>
      </w:pPr>
    </w:p>
    <w:p w14:paraId="1BDE1464" w14:textId="53EF019D" w:rsidR="00C70CFB" w:rsidRPr="00512725" w:rsidRDefault="00C70CFB" w:rsidP="00C70CFB">
      <w:pPr>
        <w:pStyle w:val="2"/>
        <w:keepNext/>
        <w:keepLines/>
        <w:numPr>
          <w:ilvl w:val="0"/>
          <w:numId w:val="4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 w:rsidRPr="00C70CFB">
        <w:rPr>
          <w:rFonts w:ascii="Consolas" w:eastAsiaTheme="minorEastAsia" w:hAnsi="Consolas" w:cs="Consolas" w:hint="eastAsia"/>
          <w:b/>
          <w:bCs/>
        </w:rPr>
        <w:t>修改密码接口</w:t>
      </w:r>
      <w:r>
        <w:rPr>
          <w:rFonts w:ascii="Consolas" w:eastAsiaTheme="minorEastAsia" w:hAnsi="Consolas" w:cs="Consolas" w:hint="eastAsia"/>
          <w:b/>
          <w:bCs/>
        </w:rPr>
        <w:t>（</w:t>
      </w:r>
      <w:r>
        <w:rPr>
          <w:rFonts w:ascii="Consolas" w:eastAsiaTheme="minorEastAsia" w:hAnsi="Consolas" w:cs="Consolas" w:hint="eastAsia"/>
          <w:b/>
          <w:bCs/>
        </w:rPr>
        <w:t>POST</w:t>
      </w:r>
      <w:r>
        <w:rPr>
          <w:rFonts w:ascii="Consolas" w:eastAsiaTheme="minorEastAsia" w:hAnsi="Consolas" w:cs="Consolas" w:hint="eastAsia"/>
          <w:b/>
          <w:bCs/>
        </w:rPr>
        <w:t>）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C70CFB" w:rsidRPr="00512725" w14:paraId="7F8325A4" w14:textId="77777777" w:rsidTr="001E0E6B">
        <w:trPr>
          <w:trHeight w:val="221"/>
        </w:trPr>
        <w:tc>
          <w:tcPr>
            <w:tcW w:w="1129" w:type="dxa"/>
          </w:tcPr>
          <w:p w14:paraId="31C10C75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5607ACF5" w14:textId="00CB0E26" w:rsidR="00C70CFB" w:rsidRPr="00512725" w:rsidRDefault="00C70CFB" w:rsidP="001E0E6B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5548C">
              <w:rPr>
                <w:rFonts w:ascii="Consolas" w:eastAsiaTheme="minorEastAsia" w:hAnsi="Consolas" w:cs="Consolas"/>
                <w:sz w:val="21"/>
                <w:szCs w:val="21"/>
              </w:rPr>
              <w:t>http://wxtest.bosjk.com/znsh/Member/</w:t>
            </w:r>
            <w:r>
              <w:t xml:space="preserve"> </w:t>
            </w:r>
            <w:r w:rsidR="00553924" w:rsidRPr="00553924">
              <w:rPr>
                <w:rFonts w:ascii="Consolas" w:eastAsiaTheme="minorEastAsia" w:hAnsi="Consolas" w:cs="Consolas"/>
                <w:sz w:val="21"/>
                <w:szCs w:val="21"/>
              </w:rPr>
              <w:t>UpdatePasswd</w:t>
            </w:r>
          </w:p>
        </w:tc>
      </w:tr>
      <w:tr w:rsidR="00C70CFB" w:rsidRPr="00512725" w14:paraId="1A51BB95" w14:textId="77777777" w:rsidTr="001E0E6B">
        <w:trPr>
          <w:trHeight w:val="232"/>
        </w:trPr>
        <w:tc>
          <w:tcPr>
            <w:tcW w:w="1129" w:type="dxa"/>
            <w:vMerge w:val="restart"/>
            <w:vAlign w:val="center"/>
          </w:tcPr>
          <w:p w14:paraId="65480155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1668045B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2F7BCECE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3BB99412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59724B35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10BC13D6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C70CFB" w:rsidRPr="00512725" w14:paraId="66560F62" w14:textId="77777777" w:rsidTr="001E0E6B">
        <w:trPr>
          <w:trHeight w:val="232"/>
        </w:trPr>
        <w:tc>
          <w:tcPr>
            <w:tcW w:w="1129" w:type="dxa"/>
            <w:vMerge/>
            <w:vAlign w:val="center"/>
          </w:tcPr>
          <w:p w14:paraId="4C95F781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044E86E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5E959242" w14:textId="2B380C56" w:rsidR="00C70CFB" w:rsidRPr="00512725" w:rsidRDefault="00553924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53924">
              <w:rPr>
                <w:rFonts w:ascii="Consolas" w:eastAsiaTheme="minorEastAsia" w:hAnsi="Consolas" w:cs="Consolas"/>
                <w:sz w:val="21"/>
                <w:szCs w:val="21"/>
              </w:rPr>
              <w:t>OldPasswd</w:t>
            </w:r>
          </w:p>
        </w:tc>
        <w:tc>
          <w:tcPr>
            <w:tcW w:w="2268" w:type="dxa"/>
            <w:vAlign w:val="center"/>
          </w:tcPr>
          <w:p w14:paraId="2B18E710" w14:textId="614667D3" w:rsidR="00C70CFB" w:rsidRPr="00512725" w:rsidRDefault="00553924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原密码</w:t>
            </w:r>
          </w:p>
        </w:tc>
        <w:tc>
          <w:tcPr>
            <w:tcW w:w="709" w:type="dxa"/>
            <w:vAlign w:val="center"/>
          </w:tcPr>
          <w:p w14:paraId="756518AA" w14:textId="77777777" w:rsidR="00C70CFB" w:rsidRPr="00512725" w:rsidRDefault="00C70CFB" w:rsidP="001E0E6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2703961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70CFB" w:rsidRPr="00512725" w14:paraId="0B53F80C" w14:textId="77777777" w:rsidTr="001E0E6B">
        <w:trPr>
          <w:trHeight w:val="232"/>
        </w:trPr>
        <w:tc>
          <w:tcPr>
            <w:tcW w:w="1129" w:type="dxa"/>
            <w:vMerge/>
            <w:vAlign w:val="center"/>
          </w:tcPr>
          <w:p w14:paraId="0E9917F1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2383D43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6292FC78" w14:textId="541D27F0" w:rsidR="00C70CFB" w:rsidRPr="00512725" w:rsidRDefault="00553924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53924">
              <w:rPr>
                <w:rFonts w:ascii="Consolas" w:eastAsiaTheme="minorEastAsia" w:hAnsi="Consolas" w:cs="Consolas"/>
                <w:sz w:val="21"/>
                <w:szCs w:val="21"/>
              </w:rPr>
              <w:t>NewPasswd</w:t>
            </w:r>
          </w:p>
        </w:tc>
        <w:tc>
          <w:tcPr>
            <w:tcW w:w="2268" w:type="dxa"/>
            <w:vAlign w:val="center"/>
          </w:tcPr>
          <w:p w14:paraId="3BEC6C39" w14:textId="0498C0EB" w:rsidR="00C70CFB" w:rsidRPr="00512725" w:rsidRDefault="00553924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新</w:t>
            </w:r>
            <w:r w:rsidR="00C70CFB" w:rsidRPr="00512725">
              <w:rPr>
                <w:rFonts w:ascii="Consolas" w:eastAsiaTheme="minorEastAsia" w:hAnsi="Consolas" w:cs="Consolas"/>
                <w:sz w:val="21"/>
                <w:szCs w:val="21"/>
              </w:rPr>
              <w:t>密码</w:t>
            </w:r>
          </w:p>
        </w:tc>
        <w:tc>
          <w:tcPr>
            <w:tcW w:w="709" w:type="dxa"/>
            <w:vAlign w:val="center"/>
          </w:tcPr>
          <w:p w14:paraId="78009E5F" w14:textId="77777777" w:rsidR="00C70CFB" w:rsidRPr="00512725" w:rsidRDefault="00C70CFB" w:rsidP="001E0E6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4AC89048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70CFB" w:rsidRPr="00512725" w14:paraId="3AF700CF" w14:textId="77777777" w:rsidTr="001E0E6B">
        <w:trPr>
          <w:trHeight w:val="221"/>
        </w:trPr>
        <w:tc>
          <w:tcPr>
            <w:tcW w:w="1129" w:type="dxa"/>
            <w:vMerge w:val="restart"/>
            <w:vAlign w:val="center"/>
          </w:tcPr>
          <w:p w14:paraId="01DFF3CF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07990AB1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53BEE84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code</w:t>
            </w:r>
          </w:p>
        </w:tc>
        <w:tc>
          <w:tcPr>
            <w:tcW w:w="2268" w:type="dxa"/>
            <w:vAlign w:val="center"/>
          </w:tcPr>
          <w:p w14:paraId="3739E9A1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状态</w:t>
            </w:r>
          </w:p>
        </w:tc>
        <w:tc>
          <w:tcPr>
            <w:tcW w:w="709" w:type="dxa"/>
            <w:vAlign w:val="center"/>
          </w:tcPr>
          <w:p w14:paraId="43C48C1C" w14:textId="77777777" w:rsidR="00C70CFB" w:rsidRPr="00512725" w:rsidRDefault="00C70CFB" w:rsidP="001E0E6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63FDC65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200</w:t>
            </w:r>
            <w:r>
              <w:rPr>
                <w:rFonts w:ascii="Consolas" w:eastAsiaTheme="minorEastAsia" w:hAnsi="Consolas" w:cs="Consolas"/>
                <w:sz w:val="21"/>
                <w:szCs w:val="21"/>
              </w:rPr>
              <w:t>：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</w:p>
        </w:tc>
      </w:tr>
      <w:tr w:rsidR="00C70CFB" w:rsidRPr="00512725" w14:paraId="6DCA13B8" w14:textId="77777777" w:rsidTr="001E0E6B">
        <w:trPr>
          <w:trHeight w:val="244"/>
        </w:trPr>
        <w:tc>
          <w:tcPr>
            <w:tcW w:w="1129" w:type="dxa"/>
            <w:vMerge/>
          </w:tcPr>
          <w:p w14:paraId="30E6D12E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1F38C3B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175787F5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msg</w:t>
            </w:r>
          </w:p>
        </w:tc>
        <w:tc>
          <w:tcPr>
            <w:tcW w:w="2268" w:type="dxa"/>
            <w:vAlign w:val="center"/>
          </w:tcPr>
          <w:p w14:paraId="14077149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响应信息</w:t>
            </w:r>
          </w:p>
        </w:tc>
        <w:tc>
          <w:tcPr>
            <w:tcW w:w="709" w:type="dxa"/>
            <w:vAlign w:val="center"/>
          </w:tcPr>
          <w:p w14:paraId="7C91C898" w14:textId="77777777" w:rsidR="00C70CFB" w:rsidRPr="00512725" w:rsidRDefault="00C70CFB" w:rsidP="001E0E6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FC96F91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70CFB" w:rsidRPr="00512725" w14:paraId="41F402A6" w14:textId="77777777" w:rsidTr="001E0E6B">
        <w:trPr>
          <w:trHeight w:val="232"/>
        </w:trPr>
        <w:tc>
          <w:tcPr>
            <w:tcW w:w="1129" w:type="dxa"/>
            <w:vMerge/>
          </w:tcPr>
          <w:p w14:paraId="7C637865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</w:tcPr>
          <w:p w14:paraId="0F0EB2F4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（类型：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Data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，说明：用户数据）</w:t>
            </w:r>
          </w:p>
        </w:tc>
      </w:tr>
      <w:tr w:rsidR="00C70CFB" w:rsidRPr="00512725" w14:paraId="701E7404" w14:textId="77777777" w:rsidTr="001E0E6B">
        <w:trPr>
          <w:trHeight w:val="244"/>
        </w:trPr>
        <w:tc>
          <w:tcPr>
            <w:tcW w:w="1129" w:type="dxa"/>
            <w:vMerge/>
          </w:tcPr>
          <w:p w14:paraId="4161E5B2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3B5AB23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4B7356E0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ImageUrl</w:t>
            </w:r>
          </w:p>
        </w:tc>
        <w:tc>
          <w:tcPr>
            <w:tcW w:w="2268" w:type="dxa"/>
            <w:vAlign w:val="center"/>
          </w:tcPr>
          <w:p w14:paraId="22D89E34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头像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url</w:t>
            </w:r>
          </w:p>
        </w:tc>
        <w:tc>
          <w:tcPr>
            <w:tcW w:w="709" w:type="dxa"/>
            <w:vAlign w:val="center"/>
          </w:tcPr>
          <w:p w14:paraId="6B39E7A9" w14:textId="77777777" w:rsidR="00C70CFB" w:rsidRPr="00512725" w:rsidRDefault="00C70CFB" w:rsidP="001E0E6B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27793622" w14:textId="77777777" w:rsidR="00C70CFB" w:rsidRPr="00512725" w:rsidRDefault="00C70CFB" w:rsidP="001E0E6B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70CFB" w:rsidRPr="00512725" w14:paraId="62B35D4A" w14:textId="77777777" w:rsidTr="001E0E6B">
        <w:trPr>
          <w:trHeight w:val="1379"/>
        </w:trPr>
        <w:tc>
          <w:tcPr>
            <w:tcW w:w="1129" w:type="dxa"/>
            <w:vAlign w:val="center"/>
          </w:tcPr>
          <w:p w14:paraId="5B55AA19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数据格式</w:t>
            </w:r>
          </w:p>
        </w:tc>
        <w:tc>
          <w:tcPr>
            <w:tcW w:w="9356" w:type="dxa"/>
            <w:gridSpan w:val="5"/>
          </w:tcPr>
          <w:p w14:paraId="006B699C" w14:textId="77777777" w:rsidR="00C70CFB" w:rsidRPr="00A669C3" w:rsidRDefault="00C70CFB" w:rsidP="001E0E6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5D6EB96E" w14:textId="4B66AA1A" w:rsidR="00C70CFB" w:rsidRPr="00A669C3" w:rsidRDefault="00C70CFB" w:rsidP="001E0E6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</w:t>
            </w:r>
            <w:r w:rsidR="00523286">
              <w:rPr>
                <w:rFonts w:ascii="Consolas" w:eastAsiaTheme="minorEastAsia" w:hAnsi="Consolas" w:cs="Consolas" w:hint="eastAsia"/>
                <w:sz w:val="21"/>
                <w:szCs w:val="21"/>
              </w:rPr>
              <w:t>true</w:t>
            </w: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,</w:t>
            </w:r>
          </w:p>
          <w:p w14:paraId="7BCCA9BE" w14:textId="77777777" w:rsidR="00C70CFB" w:rsidRPr="00A669C3" w:rsidRDefault="00C70CFB" w:rsidP="001E0E6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7598D6BB" w14:textId="77777777" w:rsidR="00C70CFB" w:rsidRPr="00A669C3" w:rsidRDefault="00C70CFB" w:rsidP="001E0E6B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669C3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0372B5C1" w14:textId="77777777" w:rsidR="00C70CFB" w:rsidRPr="00512725" w:rsidRDefault="00C70CFB" w:rsidP="001E0E6B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669C3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5D5B7090" w14:textId="77777777" w:rsidR="00382673" w:rsidRPr="00512725" w:rsidRDefault="00382673" w:rsidP="00382673">
      <w:pPr>
        <w:rPr>
          <w:rFonts w:ascii="Consolas" w:eastAsiaTheme="minorEastAsia" w:hAnsi="Consolas" w:cs="Consolas"/>
          <w:b/>
        </w:rPr>
      </w:pPr>
    </w:p>
    <w:p w14:paraId="17FA36A8" w14:textId="77777777" w:rsidR="009605FC" w:rsidRPr="00512725" w:rsidRDefault="009605FC" w:rsidP="009605FC">
      <w:pPr>
        <w:rPr>
          <w:rFonts w:ascii="Consolas" w:eastAsiaTheme="minorEastAsia" w:hAnsi="Consolas" w:cs="Consolas"/>
          <w:b/>
        </w:rPr>
      </w:pPr>
    </w:p>
    <w:p w14:paraId="750F858C" w14:textId="576F1E99" w:rsidR="00620450" w:rsidRPr="00512725" w:rsidRDefault="007A5FFD" w:rsidP="00620450">
      <w:pPr>
        <w:pStyle w:val="1"/>
        <w:keepNext/>
        <w:keepLines/>
        <w:numPr>
          <w:ilvl w:val="0"/>
          <w:numId w:val="1"/>
        </w:numPr>
        <w:tabs>
          <w:tab w:val="left" w:pos="840"/>
        </w:tabs>
        <w:spacing w:before="340" w:after="330" w:line="578" w:lineRule="auto"/>
        <w:jc w:val="both"/>
        <w:rPr>
          <w:rFonts w:ascii="Consolas" w:eastAsiaTheme="minorEastAsia" w:hAnsi="Consolas" w:cs="Consolas"/>
          <w:b/>
          <w:bCs/>
        </w:rPr>
      </w:pPr>
      <w:r>
        <w:rPr>
          <w:rFonts w:ascii="Consolas" w:eastAsiaTheme="minorEastAsia" w:hAnsi="Consolas" w:cs="Consolas" w:hint="eastAsia"/>
          <w:b/>
          <w:bCs/>
        </w:rPr>
        <w:t>养生品</w:t>
      </w:r>
    </w:p>
    <w:p w14:paraId="6F8346BD" w14:textId="6D914D55" w:rsidR="00640389" w:rsidRPr="00512725" w:rsidRDefault="00640389" w:rsidP="00640389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17" w:name="_Toc449735939"/>
      <w:r w:rsidRPr="00512725">
        <w:rPr>
          <w:rFonts w:ascii="Consolas" w:eastAsiaTheme="minorEastAsia" w:hAnsi="Consolas" w:cs="Consolas" w:hint="eastAsia"/>
          <w:b/>
          <w:bCs/>
        </w:rPr>
        <w:t>获取</w:t>
      </w:r>
      <w:bookmarkEnd w:id="17"/>
      <w:r w:rsidR="00E31223">
        <w:rPr>
          <w:rFonts w:ascii="Consolas" w:eastAsiaTheme="minorEastAsia" w:hAnsi="Consolas" w:cs="Consolas" w:hint="eastAsia"/>
          <w:b/>
          <w:bCs/>
        </w:rPr>
        <w:t>养生宝典列表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640389" w:rsidRPr="00512725" w14:paraId="1E32D964" w14:textId="77777777" w:rsidTr="00414B4D">
        <w:trPr>
          <w:trHeight w:val="221"/>
        </w:trPr>
        <w:tc>
          <w:tcPr>
            <w:tcW w:w="1129" w:type="dxa"/>
          </w:tcPr>
          <w:p w14:paraId="1A3DBCAB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4D7BB746" w14:textId="06382D0C" w:rsidR="00640389" w:rsidRPr="00512725" w:rsidRDefault="00E31223" w:rsidP="00E31223">
            <w:pPr>
              <w:pStyle w:val="20"/>
              <w:tabs>
                <w:tab w:val="left" w:pos="840"/>
              </w:tabs>
              <w:ind w:left="69" w:hangingChars="33" w:hanging="6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E31223">
              <w:rPr>
                <w:rFonts w:ascii="Consolas" w:hAnsi="Consolas" w:cs="Consolas"/>
                <w:sz w:val="21"/>
                <w:szCs w:val="21"/>
              </w:rPr>
              <w:t>/znsh/HealthModel/GetHealthModelList</w:t>
            </w:r>
          </w:p>
        </w:tc>
      </w:tr>
      <w:tr w:rsidR="00E25053" w:rsidRPr="00512725" w14:paraId="19E222F2" w14:textId="77777777" w:rsidTr="00414B4D">
        <w:trPr>
          <w:trHeight w:val="221"/>
        </w:trPr>
        <w:tc>
          <w:tcPr>
            <w:tcW w:w="1129" w:type="dxa"/>
          </w:tcPr>
          <w:p w14:paraId="25FD6A22" w14:textId="46DB9764" w:rsidR="00E25053" w:rsidRPr="00512725" w:rsidRDefault="00E25053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05DD67C2" w14:textId="25552066" w:rsidR="00E25053" w:rsidRPr="00E31223" w:rsidRDefault="00E25053" w:rsidP="003364B2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GE</w:t>
            </w:r>
            <w:bookmarkStart w:id="18" w:name="_GoBack"/>
            <w:bookmarkEnd w:id="18"/>
            <w:r>
              <w:rPr>
                <w:rFonts w:hint="eastAsia"/>
                <w:color w:val="0000FF"/>
              </w:rPr>
              <w:t>T</w:t>
            </w:r>
          </w:p>
        </w:tc>
      </w:tr>
      <w:tr w:rsidR="00640389" w:rsidRPr="00512725" w14:paraId="0D4FE3C4" w14:textId="77777777" w:rsidTr="00414B4D">
        <w:trPr>
          <w:trHeight w:val="232"/>
        </w:trPr>
        <w:tc>
          <w:tcPr>
            <w:tcW w:w="1129" w:type="dxa"/>
            <w:vMerge w:val="restart"/>
            <w:vAlign w:val="center"/>
          </w:tcPr>
          <w:p w14:paraId="1FCA8674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3794E1AA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65A20235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133BA816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72AC1EFE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502DEFA8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640389" w:rsidRPr="00512725" w14:paraId="2EBF03FC" w14:textId="77777777" w:rsidTr="00414B4D">
        <w:trPr>
          <w:trHeight w:val="232"/>
        </w:trPr>
        <w:tc>
          <w:tcPr>
            <w:tcW w:w="1129" w:type="dxa"/>
            <w:vMerge/>
            <w:vAlign w:val="center"/>
          </w:tcPr>
          <w:p w14:paraId="4CE1809D" w14:textId="77777777" w:rsidR="00640389" w:rsidRPr="00512725" w:rsidRDefault="00640389" w:rsidP="00640389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20FD989" w14:textId="751A06F4" w:rsidR="00640389" w:rsidRPr="00512725" w:rsidRDefault="00E31223" w:rsidP="00640389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Int</w:t>
            </w:r>
          </w:p>
        </w:tc>
        <w:tc>
          <w:tcPr>
            <w:tcW w:w="2410" w:type="dxa"/>
            <w:vAlign w:val="center"/>
          </w:tcPr>
          <w:p w14:paraId="35190FB9" w14:textId="1DD5C2C2" w:rsidR="00640389" w:rsidRPr="00512725" w:rsidRDefault="00E31223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268" w:type="dxa"/>
            <w:vAlign w:val="center"/>
          </w:tcPr>
          <w:p w14:paraId="1D7CF378" w14:textId="0AA7D2B3" w:rsidR="00640389" w:rsidRPr="00512725" w:rsidRDefault="00E31223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highlight w:val="white"/>
              </w:rPr>
              <w:t>类型：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highlight w:val="white"/>
              </w:rPr>
              <w:t>0.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highlight w:val="white"/>
              </w:rPr>
              <w:t>系统提供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highlight w:val="white"/>
              </w:rPr>
              <w:t>;1.</w:t>
            </w:r>
            <w:r>
              <w:rPr>
                <w:rFonts w:ascii="NSimSun" w:eastAsiaTheme="minorEastAsia" w:hAnsi="NSimSun" w:cs="NSimSun"/>
                <w:color w:val="008000"/>
                <w:sz w:val="19"/>
                <w:szCs w:val="19"/>
                <w:highlight w:val="white"/>
              </w:rPr>
              <w:t>自定义</w:t>
            </w:r>
          </w:p>
        </w:tc>
        <w:tc>
          <w:tcPr>
            <w:tcW w:w="709" w:type="dxa"/>
            <w:vAlign w:val="center"/>
          </w:tcPr>
          <w:p w14:paraId="5D95031B" w14:textId="2695ABAC" w:rsidR="00640389" w:rsidRPr="00512725" w:rsidRDefault="005E2628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38A50BB5" w14:textId="7B384729" w:rsidR="00640389" w:rsidRPr="00512725" w:rsidRDefault="005C42C1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默认</w:t>
            </w: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0</w:t>
            </w:r>
          </w:p>
        </w:tc>
      </w:tr>
      <w:tr w:rsidR="00640389" w:rsidRPr="00512725" w14:paraId="4BD3B7A6" w14:textId="77777777" w:rsidTr="00414B4D">
        <w:trPr>
          <w:trHeight w:val="232"/>
        </w:trPr>
        <w:tc>
          <w:tcPr>
            <w:tcW w:w="1129" w:type="dxa"/>
            <w:vMerge/>
            <w:vAlign w:val="center"/>
          </w:tcPr>
          <w:p w14:paraId="71089D3B" w14:textId="77777777" w:rsidR="00640389" w:rsidRPr="00512725" w:rsidRDefault="00640389" w:rsidP="00640389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284D398" w14:textId="77777777" w:rsidR="00640389" w:rsidRPr="00512725" w:rsidRDefault="00640389" w:rsidP="00640389">
            <w:pPr>
              <w:rPr>
                <w:rFonts w:ascii="Consolas" w:hAnsi="Consolas" w:cs="Consolas"/>
                <w:sz w:val="21"/>
                <w:szCs w:val="21"/>
              </w:rPr>
            </w:pPr>
            <w:bookmarkStart w:id="19" w:name="OLE_LINK1"/>
            <w:bookmarkStart w:id="20" w:name="OLE_LINK2"/>
            <w:bookmarkStart w:id="21" w:name="OLE_LINK3"/>
            <w:r w:rsidRPr="00512725">
              <w:rPr>
                <w:rFonts w:ascii="Consolas" w:hAnsi="Consolas" w:cs="Consolas"/>
                <w:sz w:val="21"/>
                <w:szCs w:val="21"/>
              </w:rPr>
              <w:t>Int</w:t>
            </w:r>
            <w:bookmarkEnd w:id="19"/>
            <w:bookmarkEnd w:id="20"/>
            <w:bookmarkEnd w:id="21"/>
          </w:p>
        </w:tc>
        <w:tc>
          <w:tcPr>
            <w:tcW w:w="2410" w:type="dxa"/>
            <w:vAlign w:val="center"/>
          </w:tcPr>
          <w:p w14:paraId="6CB67576" w14:textId="1B5F69B7" w:rsidR="00640389" w:rsidRPr="00512725" w:rsidRDefault="00E31223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2268" w:type="dxa"/>
            <w:vAlign w:val="center"/>
          </w:tcPr>
          <w:p w14:paraId="2EC52AD3" w14:textId="68725735" w:rsidR="00640389" w:rsidRPr="00512725" w:rsidRDefault="008C3649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14:paraId="5D08BD56" w14:textId="52145B80" w:rsidR="00640389" w:rsidRPr="00512725" w:rsidRDefault="005E2628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33548088" w14:textId="7CF3FF30" w:rsidR="00640389" w:rsidRPr="00512725" w:rsidRDefault="005E2628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</w:t>
            </w:r>
          </w:p>
        </w:tc>
      </w:tr>
      <w:tr w:rsidR="00640389" w:rsidRPr="00512725" w14:paraId="0CA68E45" w14:textId="77777777" w:rsidTr="00414B4D">
        <w:trPr>
          <w:trHeight w:val="232"/>
        </w:trPr>
        <w:tc>
          <w:tcPr>
            <w:tcW w:w="1129" w:type="dxa"/>
            <w:vMerge/>
            <w:vAlign w:val="center"/>
          </w:tcPr>
          <w:p w14:paraId="143937C5" w14:textId="77777777" w:rsidR="00640389" w:rsidRPr="00512725" w:rsidRDefault="00640389" w:rsidP="00640389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21D3996" w14:textId="77777777" w:rsidR="00640389" w:rsidRPr="00512725" w:rsidRDefault="00640389" w:rsidP="00640389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Int</w:t>
            </w:r>
          </w:p>
        </w:tc>
        <w:tc>
          <w:tcPr>
            <w:tcW w:w="2410" w:type="dxa"/>
            <w:vAlign w:val="center"/>
          </w:tcPr>
          <w:p w14:paraId="66371219" w14:textId="7E667072" w:rsidR="00640389" w:rsidRPr="00512725" w:rsidRDefault="00E31223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NSimSun" w:eastAsiaTheme="minorEastAsia" w:hAnsi="NSimSun" w:cs="NSimSun"/>
                <w:color w:val="000000"/>
                <w:sz w:val="19"/>
                <w:szCs w:val="19"/>
                <w:highlight w:val="white"/>
              </w:rPr>
              <w:t>pageSize</w:t>
            </w:r>
          </w:p>
        </w:tc>
        <w:tc>
          <w:tcPr>
            <w:tcW w:w="2268" w:type="dxa"/>
            <w:vAlign w:val="center"/>
          </w:tcPr>
          <w:p w14:paraId="69BE246B" w14:textId="16335530" w:rsidR="00640389" w:rsidRPr="00512725" w:rsidRDefault="008C3649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页大小</w:t>
            </w:r>
          </w:p>
        </w:tc>
        <w:tc>
          <w:tcPr>
            <w:tcW w:w="709" w:type="dxa"/>
            <w:vAlign w:val="center"/>
          </w:tcPr>
          <w:p w14:paraId="3E8806D2" w14:textId="17F7152C" w:rsidR="00640389" w:rsidRPr="00512725" w:rsidRDefault="005E2628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037A79FD" w14:textId="3791DC35" w:rsidR="00640389" w:rsidRPr="00512725" w:rsidRDefault="005E2628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10</w:t>
            </w:r>
          </w:p>
        </w:tc>
      </w:tr>
      <w:tr w:rsidR="00D963DD" w:rsidRPr="00512725" w14:paraId="3004E7D2" w14:textId="77777777" w:rsidTr="00414B4D">
        <w:trPr>
          <w:trHeight w:val="221"/>
        </w:trPr>
        <w:tc>
          <w:tcPr>
            <w:tcW w:w="1129" w:type="dxa"/>
            <w:vMerge w:val="restart"/>
            <w:vAlign w:val="center"/>
          </w:tcPr>
          <w:p w14:paraId="2492839F" w14:textId="77777777" w:rsidR="00D963DD" w:rsidRPr="00512725" w:rsidRDefault="00D963DD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23D0292E" w14:textId="4644DA39" w:rsidR="00D963DD" w:rsidRPr="00512725" w:rsidRDefault="00D963DD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03C888F4" w14:textId="35CF3B09" w:rsidR="00D963DD" w:rsidRPr="00512725" w:rsidRDefault="00D963DD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14:paraId="3F3AB7CE" w14:textId="5E8BBB19" w:rsidR="00D963DD" w:rsidRPr="00512725" w:rsidRDefault="00D963DD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  <w:tc>
          <w:tcPr>
            <w:tcW w:w="709" w:type="dxa"/>
            <w:vAlign w:val="center"/>
          </w:tcPr>
          <w:p w14:paraId="4AAA3865" w14:textId="77777777" w:rsidR="00D963DD" w:rsidRPr="00512725" w:rsidRDefault="00D963DD" w:rsidP="004826A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F425D5E" w14:textId="77777777" w:rsidR="00D963DD" w:rsidRPr="00512725" w:rsidRDefault="00D963DD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D963DD" w:rsidRPr="00512725" w14:paraId="042E9A1A" w14:textId="77777777" w:rsidTr="00414B4D">
        <w:trPr>
          <w:trHeight w:val="244"/>
        </w:trPr>
        <w:tc>
          <w:tcPr>
            <w:tcW w:w="1129" w:type="dxa"/>
            <w:vMerge/>
          </w:tcPr>
          <w:p w14:paraId="473E22C1" w14:textId="77777777" w:rsidR="00D963DD" w:rsidRPr="00512725" w:rsidRDefault="00D963DD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5C81A2F" w14:textId="4541D039" w:rsidR="00D963DD" w:rsidRPr="00512725" w:rsidRDefault="00D963DD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58A14F45" w14:textId="4D15C918" w:rsidR="00D963DD" w:rsidRPr="00512725" w:rsidRDefault="00D963DD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14:paraId="3F6AEDDF" w14:textId="534C7AB8" w:rsidR="00D963DD" w:rsidRPr="00512725" w:rsidRDefault="00D963DD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类型：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系统提供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自定义</w:t>
            </w:r>
          </w:p>
        </w:tc>
        <w:tc>
          <w:tcPr>
            <w:tcW w:w="709" w:type="dxa"/>
            <w:vAlign w:val="center"/>
          </w:tcPr>
          <w:p w14:paraId="04345BC2" w14:textId="77777777" w:rsidR="00D963DD" w:rsidRPr="00512725" w:rsidRDefault="00D963DD" w:rsidP="004826A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7B0C97C" w14:textId="317DBF54" w:rsidR="00D963DD" w:rsidRPr="00512725" w:rsidRDefault="00D963DD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C3796" w:rsidRPr="00512725" w14:paraId="6FBF9E71" w14:textId="77777777" w:rsidTr="00414B4D">
        <w:trPr>
          <w:trHeight w:val="244"/>
        </w:trPr>
        <w:tc>
          <w:tcPr>
            <w:tcW w:w="1129" w:type="dxa"/>
            <w:vMerge/>
          </w:tcPr>
          <w:p w14:paraId="0ADA9B2F" w14:textId="77777777" w:rsidR="003C3796" w:rsidRPr="00512725" w:rsidRDefault="003C3796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14:paraId="7F801557" w14:textId="75F086C2" w:rsidR="003C3796" w:rsidRPr="00512725" w:rsidRDefault="003C3796" w:rsidP="004826AD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4D78CE" w:rsidRPr="00512725" w14:paraId="0B336A97" w14:textId="77777777" w:rsidTr="00414B4D">
        <w:trPr>
          <w:trHeight w:val="244"/>
        </w:trPr>
        <w:tc>
          <w:tcPr>
            <w:tcW w:w="1129" w:type="dxa"/>
            <w:vMerge/>
          </w:tcPr>
          <w:p w14:paraId="252E4E5D" w14:textId="77777777" w:rsidR="004D78CE" w:rsidRPr="00512725" w:rsidRDefault="004D78CE" w:rsidP="00640389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C80FC41" w14:textId="26067CF8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7B5A4BD6" w14:textId="20473037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14:paraId="521C4541" w14:textId="15269047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14:paraId="2199B9D6" w14:textId="77777777" w:rsidR="004D78CE" w:rsidRPr="00512725" w:rsidRDefault="004D78CE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17B1DD0" w14:textId="77777777" w:rsidR="004D78CE" w:rsidRPr="00512725" w:rsidRDefault="004D78CE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D78CE" w:rsidRPr="00512725" w14:paraId="3957C39D" w14:textId="77777777" w:rsidTr="00414B4D">
        <w:trPr>
          <w:trHeight w:val="244"/>
        </w:trPr>
        <w:tc>
          <w:tcPr>
            <w:tcW w:w="1129" w:type="dxa"/>
            <w:vMerge/>
          </w:tcPr>
          <w:p w14:paraId="4E8CD4E8" w14:textId="77777777" w:rsidR="004D78CE" w:rsidRPr="00512725" w:rsidRDefault="004D78CE" w:rsidP="00640389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BD0AF03" w14:textId="1148D74F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5FD6BAB0" w14:textId="44EE6181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14:paraId="4BC4DF68" w14:textId="6FDBB3AA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14:paraId="5ABB8115" w14:textId="77777777" w:rsidR="004D78CE" w:rsidRPr="00512725" w:rsidRDefault="004D78CE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653D679" w14:textId="77777777" w:rsidR="004D78CE" w:rsidRPr="00512725" w:rsidRDefault="004D78CE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D78CE" w:rsidRPr="00512725" w14:paraId="1B7DDC12" w14:textId="77777777" w:rsidTr="00414B4D">
        <w:trPr>
          <w:trHeight w:val="244"/>
        </w:trPr>
        <w:tc>
          <w:tcPr>
            <w:tcW w:w="1129" w:type="dxa"/>
            <w:vMerge/>
          </w:tcPr>
          <w:p w14:paraId="76F827D6" w14:textId="77777777" w:rsidR="004D78CE" w:rsidRPr="00512725" w:rsidRDefault="004D78CE" w:rsidP="00640389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91D39B9" w14:textId="5C39E06E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613C4725" w14:textId="39BE3B31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14:paraId="60824795" w14:textId="3E081A4F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14:paraId="0101039D" w14:textId="77777777" w:rsidR="004D78CE" w:rsidRPr="00512725" w:rsidRDefault="004D78CE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EF44167" w14:textId="77777777" w:rsidR="004D78CE" w:rsidRPr="00512725" w:rsidRDefault="004D78CE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D78CE" w:rsidRPr="00512725" w14:paraId="06869E91" w14:textId="77777777" w:rsidTr="00414B4D">
        <w:trPr>
          <w:trHeight w:val="244"/>
        </w:trPr>
        <w:tc>
          <w:tcPr>
            <w:tcW w:w="1129" w:type="dxa"/>
            <w:vMerge/>
          </w:tcPr>
          <w:p w14:paraId="467060BD" w14:textId="77777777" w:rsidR="004D78CE" w:rsidRPr="00512725" w:rsidRDefault="004D78CE" w:rsidP="00640389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03C0BB6" w14:textId="12C99094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7A9A2D90" w14:textId="3B92FD6F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14:paraId="07D2F576" w14:textId="330FB693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14:paraId="431F64FE" w14:textId="77777777" w:rsidR="004D78CE" w:rsidRPr="00512725" w:rsidRDefault="004D78CE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67235CC" w14:textId="77777777" w:rsidR="004D78CE" w:rsidRPr="00512725" w:rsidRDefault="004D78CE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1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：男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4D78CE" w:rsidRPr="00512725" w14:paraId="1506D0AE" w14:textId="77777777" w:rsidTr="00414B4D">
        <w:trPr>
          <w:trHeight w:val="244"/>
        </w:trPr>
        <w:tc>
          <w:tcPr>
            <w:tcW w:w="1129" w:type="dxa"/>
            <w:vMerge/>
          </w:tcPr>
          <w:p w14:paraId="757DD0C7" w14:textId="77777777" w:rsidR="004D78CE" w:rsidRPr="00512725" w:rsidRDefault="004D78CE" w:rsidP="00640389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6BF53A8" w14:textId="2699C817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24F94D7E" w14:textId="63D2E8E2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14:paraId="0B1E9F30" w14:textId="1AD98D5E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14:paraId="30CDA1B2" w14:textId="77777777" w:rsidR="004D78CE" w:rsidRPr="00512725" w:rsidRDefault="004D78CE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BC0F86A" w14:textId="77777777" w:rsidR="004D78CE" w:rsidRPr="00512725" w:rsidRDefault="004D78CE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D78CE" w:rsidRPr="00512725" w14:paraId="41D346AD" w14:textId="77777777" w:rsidTr="00414B4D">
        <w:trPr>
          <w:trHeight w:val="244"/>
        </w:trPr>
        <w:tc>
          <w:tcPr>
            <w:tcW w:w="1129" w:type="dxa"/>
            <w:vMerge/>
          </w:tcPr>
          <w:p w14:paraId="41805257" w14:textId="77777777" w:rsidR="004D78CE" w:rsidRPr="00512725" w:rsidRDefault="004D78CE" w:rsidP="00640389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2E3B71C" w14:textId="67BCD5B8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24F48F68" w14:textId="1CCB3D55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14:paraId="552E415A" w14:textId="5492AF4B" w:rsidR="004D78CE" w:rsidRPr="00512725" w:rsidRDefault="004D78CE" w:rsidP="00640389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14:paraId="6A8DF8DA" w14:textId="77777777" w:rsidR="004D78CE" w:rsidRPr="00512725" w:rsidRDefault="004D78CE" w:rsidP="004826AD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390B742" w14:textId="77777777" w:rsidR="004D78CE" w:rsidRPr="00512725" w:rsidRDefault="004D78CE" w:rsidP="00640389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640389" w:rsidRPr="00512725" w14:paraId="70340F0B" w14:textId="77777777" w:rsidTr="00414B4D">
        <w:trPr>
          <w:trHeight w:val="1379"/>
        </w:trPr>
        <w:tc>
          <w:tcPr>
            <w:tcW w:w="1129" w:type="dxa"/>
            <w:vAlign w:val="center"/>
          </w:tcPr>
          <w:p w14:paraId="27145715" w14:textId="77777777" w:rsidR="00640389" w:rsidRPr="00512725" w:rsidRDefault="00640389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0B3C660D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2723BF4A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14:paraId="216E4710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14:paraId="1EA8E7BD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14:paraId="50CEF69B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2ED773F3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1A87EA60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14:paraId="6B372815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14:paraId="3E09AB36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</w:t>
            </w:r>
          </w:p>
          <w:p w14:paraId="13F9FA95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},</w:t>
            </w:r>
          </w:p>
          <w:p w14:paraId="780ECFF0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14:paraId="6B4C11A9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8,</w:t>
            </w:r>
          </w:p>
          <w:p w14:paraId="604E7AC0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"Introduce": "",</w:t>
            </w:r>
          </w:p>
          <w:p w14:paraId="3DC8096B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玫瑰花茶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3E1E1667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"",</w:t>
            </w:r>
          </w:p>
          <w:p w14:paraId="234E40AA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"",</w:t>
            </w:r>
          </w:p>
          <w:p w14:paraId="0C138C08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</w:t>
            </w:r>
          </w:p>
          <w:p w14:paraId="64EFD350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 xml:space="preserve">        }</w:t>
            </w:r>
          </w:p>
          <w:p w14:paraId="5F8A9E0B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14:paraId="63DE011B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56DD6557" w14:textId="77777777" w:rsidR="00A8256A" w:rsidRPr="00A8256A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A8256A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7FBC2713" w14:textId="0685901A" w:rsidR="00640389" w:rsidRPr="00512725" w:rsidRDefault="00A8256A" w:rsidP="00A8256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A8256A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1831FEAD" w14:textId="77777777" w:rsidR="00640389" w:rsidRPr="00512725" w:rsidRDefault="00640389" w:rsidP="00640389"/>
    <w:p w14:paraId="5103F90E" w14:textId="5CB32B48" w:rsidR="00A54D92" w:rsidRPr="00512725" w:rsidRDefault="00A54D92" w:rsidP="00A54D92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bookmarkStart w:id="22" w:name="_Toc449735940"/>
      <w:r w:rsidRPr="00512725">
        <w:rPr>
          <w:rFonts w:ascii="Consolas" w:eastAsiaTheme="minorEastAsia" w:hAnsi="Consolas" w:cs="Consolas" w:hint="eastAsia"/>
          <w:b/>
          <w:bCs/>
        </w:rPr>
        <w:t>获取</w:t>
      </w:r>
      <w:bookmarkEnd w:id="22"/>
      <w:r w:rsidR="0091178C">
        <w:rPr>
          <w:rFonts w:ascii="Consolas" w:eastAsiaTheme="minorEastAsia" w:hAnsi="Consolas" w:cs="Consolas" w:hint="eastAsia"/>
          <w:b/>
          <w:bCs/>
        </w:rPr>
        <w:t>模式详情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410"/>
        <w:gridCol w:w="2268"/>
        <w:gridCol w:w="709"/>
        <w:gridCol w:w="2835"/>
      </w:tblGrid>
      <w:tr w:rsidR="00A54D92" w:rsidRPr="00512725" w14:paraId="6A20E5E9" w14:textId="77777777" w:rsidTr="00414B4D">
        <w:trPr>
          <w:trHeight w:val="221"/>
        </w:trPr>
        <w:tc>
          <w:tcPr>
            <w:tcW w:w="1129" w:type="dxa"/>
          </w:tcPr>
          <w:p w14:paraId="20766F7F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7AA013B4" w14:textId="566E75F6" w:rsidR="00A54D92" w:rsidRPr="00512725" w:rsidRDefault="00377D42" w:rsidP="00377D42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/znsh/HealthModel/GetHealthModelInfo</w:t>
            </w:r>
          </w:p>
        </w:tc>
      </w:tr>
      <w:tr w:rsidR="003B4C1B" w:rsidRPr="00512725" w14:paraId="4748D638" w14:textId="77777777" w:rsidTr="00414B4D">
        <w:trPr>
          <w:trHeight w:val="221"/>
        </w:trPr>
        <w:tc>
          <w:tcPr>
            <w:tcW w:w="1129" w:type="dxa"/>
          </w:tcPr>
          <w:p w14:paraId="22121BD1" w14:textId="2629C812" w:rsidR="003B4C1B" w:rsidRPr="00512725" w:rsidRDefault="003B4C1B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2BC1DD05" w14:textId="1A5EFA93" w:rsidR="003B4C1B" w:rsidRDefault="00EB33FC" w:rsidP="00377D42">
            <w:pPr>
              <w:pStyle w:val="20"/>
              <w:tabs>
                <w:tab w:val="left" w:pos="840"/>
              </w:tabs>
              <w:ind w:left="79" w:hangingChars="33" w:hanging="79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GE</w:t>
            </w:r>
            <w:r w:rsidR="003B4C1B">
              <w:rPr>
                <w:rFonts w:hint="eastAsia"/>
                <w:color w:val="0000FF"/>
              </w:rPr>
              <w:t>T</w:t>
            </w:r>
          </w:p>
        </w:tc>
      </w:tr>
      <w:tr w:rsidR="00A54D92" w:rsidRPr="00512725" w14:paraId="1F76D799" w14:textId="77777777" w:rsidTr="00414B4D">
        <w:trPr>
          <w:trHeight w:val="232"/>
        </w:trPr>
        <w:tc>
          <w:tcPr>
            <w:tcW w:w="1129" w:type="dxa"/>
            <w:vMerge w:val="restart"/>
            <w:vAlign w:val="center"/>
          </w:tcPr>
          <w:p w14:paraId="0B210FDD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</w:tc>
        <w:tc>
          <w:tcPr>
            <w:tcW w:w="1134" w:type="dxa"/>
          </w:tcPr>
          <w:p w14:paraId="0E6A3A33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410" w:type="dxa"/>
          </w:tcPr>
          <w:p w14:paraId="1C4770C0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268" w:type="dxa"/>
          </w:tcPr>
          <w:p w14:paraId="7BBD2E64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23A9BED2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420A47F2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A54D92" w:rsidRPr="00512725" w14:paraId="44FF24D9" w14:textId="77777777" w:rsidTr="00414B4D">
        <w:trPr>
          <w:trHeight w:val="232"/>
        </w:trPr>
        <w:tc>
          <w:tcPr>
            <w:tcW w:w="1129" w:type="dxa"/>
            <w:vMerge/>
            <w:vAlign w:val="center"/>
          </w:tcPr>
          <w:p w14:paraId="2D39C367" w14:textId="77777777" w:rsidR="00A54D92" w:rsidRPr="00512725" w:rsidRDefault="00A54D92" w:rsidP="00A54D92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C0A1073" w14:textId="77777777" w:rsidR="00A54D92" w:rsidRPr="00512725" w:rsidRDefault="00A54D92" w:rsidP="00A54D92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Int</w:t>
            </w:r>
          </w:p>
        </w:tc>
        <w:tc>
          <w:tcPr>
            <w:tcW w:w="2410" w:type="dxa"/>
            <w:vAlign w:val="center"/>
          </w:tcPr>
          <w:p w14:paraId="4925D0F0" w14:textId="7849BC12" w:rsidR="00A54D92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modelID</w:t>
            </w:r>
          </w:p>
        </w:tc>
        <w:tc>
          <w:tcPr>
            <w:tcW w:w="2268" w:type="dxa"/>
            <w:vAlign w:val="center"/>
          </w:tcPr>
          <w:p w14:paraId="4ACD53C4" w14:textId="586AAFCC" w:rsidR="00A54D92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14:paraId="4213521B" w14:textId="13D50668" w:rsidR="00A54D92" w:rsidRPr="00512725" w:rsidRDefault="001825B5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A41AFB8" w14:textId="6E638EC8" w:rsidR="00A54D92" w:rsidRPr="00512725" w:rsidRDefault="00A54D92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25B5" w:rsidRPr="00512725" w14:paraId="2EF0FA22" w14:textId="77777777" w:rsidTr="00414B4D">
        <w:trPr>
          <w:trHeight w:val="221"/>
        </w:trPr>
        <w:tc>
          <w:tcPr>
            <w:tcW w:w="1129" w:type="dxa"/>
            <w:vMerge w:val="restart"/>
            <w:vAlign w:val="center"/>
          </w:tcPr>
          <w:p w14:paraId="5886FBCD" w14:textId="77777777" w:rsidR="001825B5" w:rsidRPr="00512725" w:rsidRDefault="001825B5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4D76CEE0" w14:textId="77777777" w:rsidR="001825B5" w:rsidRPr="00512725" w:rsidRDefault="001825B5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Int</w:t>
            </w:r>
          </w:p>
        </w:tc>
        <w:tc>
          <w:tcPr>
            <w:tcW w:w="2410" w:type="dxa"/>
            <w:vAlign w:val="center"/>
          </w:tcPr>
          <w:p w14:paraId="61EB3453" w14:textId="77777777" w:rsidR="001825B5" w:rsidRPr="00512725" w:rsidRDefault="001825B5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nFlag</w:t>
            </w:r>
          </w:p>
        </w:tc>
        <w:tc>
          <w:tcPr>
            <w:tcW w:w="2268" w:type="dxa"/>
            <w:vAlign w:val="center"/>
          </w:tcPr>
          <w:p w14:paraId="174342E6" w14:textId="77777777" w:rsidR="001825B5" w:rsidRPr="00512725" w:rsidRDefault="001825B5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请求状态</w:t>
            </w:r>
          </w:p>
        </w:tc>
        <w:tc>
          <w:tcPr>
            <w:tcW w:w="709" w:type="dxa"/>
            <w:vAlign w:val="center"/>
          </w:tcPr>
          <w:p w14:paraId="0A6A36DE" w14:textId="77777777" w:rsidR="001825B5" w:rsidRPr="00512725" w:rsidRDefault="001825B5" w:rsidP="00165AE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7C796CD" w14:textId="77777777" w:rsidR="001825B5" w:rsidRPr="00512725" w:rsidRDefault="001825B5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25B5" w:rsidRPr="00512725" w14:paraId="4C42FA0B" w14:textId="77777777" w:rsidTr="00414B4D">
        <w:trPr>
          <w:trHeight w:val="244"/>
        </w:trPr>
        <w:tc>
          <w:tcPr>
            <w:tcW w:w="1129" w:type="dxa"/>
            <w:vMerge/>
          </w:tcPr>
          <w:p w14:paraId="6DB8C503" w14:textId="77777777" w:rsidR="001825B5" w:rsidRPr="00512725" w:rsidRDefault="001825B5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46AFC0C" w14:textId="77777777" w:rsidR="001825B5" w:rsidRPr="00512725" w:rsidRDefault="001825B5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String</w:t>
            </w:r>
          </w:p>
        </w:tc>
        <w:tc>
          <w:tcPr>
            <w:tcW w:w="2410" w:type="dxa"/>
            <w:vAlign w:val="center"/>
          </w:tcPr>
          <w:p w14:paraId="77545137" w14:textId="77777777" w:rsidR="001825B5" w:rsidRPr="00512725" w:rsidRDefault="001825B5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strError</w:t>
            </w:r>
          </w:p>
        </w:tc>
        <w:tc>
          <w:tcPr>
            <w:tcW w:w="2268" w:type="dxa"/>
            <w:vAlign w:val="center"/>
          </w:tcPr>
          <w:p w14:paraId="78BCAAA8" w14:textId="77777777" w:rsidR="001825B5" w:rsidRPr="00512725" w:rsidRDefault="001825B5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错误信息</w:t>
            </w:r>
          </w:p>
        </w:tc>
        <w:tc>
          <w:tcPr>
            <w:tcW w:w="709" w:type="dxa"/>
            <w:vAlign w:val="center"/>
          </w:tcPr>
          <w:p w14:paraId="78EBDCA6" w14:textId="77777777" w:rsidR="001825B5" w:rsidRPr="00512725" w:rsidRDefault="001825B5" w:rsidP="00165AE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B7CC29F" w14:textId="77777777" w:rsidR="001825B5" w:rsidRPr="00512725" w:rsidRDefault="001825B5" w:rsidP="00414B4D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当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nFlag=0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时出现</w:t>
            </w:r>
          </w:p>
        </w:tc>
      </w:tr>
      <w:tr w:rsidR="001825B5" w:rsidRPr="00512725" w14:paraId="067041CC" w14:textId="77777777" w:rsidTr="00414B4D">
        <w:trPr>
          <w:trHeight w:val="244"/>
        </w:trPr>
        <w:tc>
          <w:tcPr>
            <w:tcW w:w="1129" w:type="dxa"/>
            <w:vMerge/>
          </w:tcPr>
          <w:p w14:paraId="407F5F3F" w14:textId="77777777" w:rsidR="001825B5" w:rsidRPr="00512725" w:rsidRDefault="001825B5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175D943" w14:textId="77777777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Int</w:t>
            </w:r>
          </w:p>
        </w:tc>
        <w:tc>
          <w:tcPr>
            <w:tcW w:w="2410" w:type="dxa"/>
            <w:vAlign w:val="center"/>
          </w:tcPr>
          <w:p w14:paraId="511CD653" w14:textId="77777777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nMaxPage</w:t>
            </w:r>
          </w:p>
        </w:tc>
        <w:tc>
          <w:tcPr>
            <w:tcW w:w="2268" w:type="dxa"/>
            <w:vAlign w:val="center"/>
          </w:tcPr>
          <w:p w14:paraId="5A571913" w14:textId="77777777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最大的页数</w:t>
            </w:r>
          </w:p>
        </w:tc>
        <w:tc>
          <w:tcPr>
            <w:tcW w:w="709" w:type="dxa"/>
            <w:vAlign w:val="center"/>
          </w:tcPr>
          <w:p w14:paraId="5A69CF75" w14:textId="77777777" w:rsidR="001825B5" w:rsidRPr="00512725" w:rsidRDefault="001825B5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848A860" w14:textId="77777777" w:rsidR="001825B5" w:rsidRPr="00512725" w:rsidRDefault="001825B5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25B5" w:rsidRPr="00512725" w14:paraId="4176F16B" w14:textId="77777777" w:rsidTr="00414B4D">
        <w:trPr>
          <w:trHeight w:val="244"/>
        </w:trPr>
        <w:tc>
          <w:tcPr>
            <w:tcW w:w="1129" w:type="dxa"/>
            <w:vMerge/>
          </w:tcPr>
          <w:p w14:paraId="1B98D733" w14:textId="77777777" w:rsidR="001825B5" w:rsidRPr="00512725" w:rsidRDefault="001825B5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18479D2" w14:textId="77777777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Int</w:t>
            </w:r>
          </w:p>
        </w:tc>
        <w:tc>
          <w:tcPr>
            <w:tcW w:w="2410" w:type="dxa"/>
            <w:vAlign w:val="center"/>
          </w:tcPr>
          <w:p w14:paraId="62425344" w14:textId="77777777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nCurPage</w:t>
            </w:r>
          </w:p>
        </w:tc>
        <w:tc>
          <w:tcPr>
            <w:tcW w:w="2268" w:type="dxa"/>
            <w:vAlign w:val="center"/>
          </w:tcPr>
          <w:p w14:paraId="258139B6" w14:textId="77777777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当前的页数</w:t>
            </w:r>
          </w:p>
        </w:tc>
        <w:tc>
          <w:tcPr>
            <w:tcW w:w="709" w:type="dxa"/>
            <w:vAlign w:val="center"/>
          </w:tcPr>
          <w:p w14:paraId="698FC512" w14:textId="77777777" w:rsidR="001825B5" w:rsidRPr="00512725" w:rsidRDefault="001825B5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B882818" w14:textId="77777777" w:rsidR="001825B5" w:rsidRPr="00512725" w:rsidRDefault="001825B5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25B5" w:rsidRPr="00512725" w14:paraId="590C7397" w14:textId="77777777" w:rsidTr="00414B4D">
        <w:trPr>
          <w:trHeight w:val="244"/>
        </w:trPr>
        <w:tc>
          <w:tcPr>
            <w:tcW w:w="1129" w:type="dxa"/>
            <w:vMerge/>
          </w:tcPr>
          <w:p w14:paraId="0B186167" w14:textId="77777777" w:rsidR="001825B5" w:rsidRPr="00512725" w:rsidRDefault="001825B5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15D637E" w14:textId="77777777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Int</w:t>
            </w:r>
          </w:p>
        </w:tc>
        <w:tc>
          <w:tcPr>
            <w:tcW w:w="2410" w:type="dxa"/>
            <w:vAlign w:val="center"/>
          </w:tcPr>
          <w:p w14:paraId="36BE9FA8" w14:textId="77777777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nTotal</w:t>
            </w:r>
          </w:p>
        </w:tc>
        <w:tc>
          <w:tcPr>
            <w:tcW w:w="2268" w:type="dxa"/>
            <w:vAlign w:val="center"/>
          </w:tcPr>
          <w:p w14:paraId="49FFC36D" w14:textId="77777777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总共检索到的条数</w:t>
            </w:r>
          </w:p>
        </w:tc>
        <w:tc>
          <w:tcPr>
            <w:tcW w:w="709" w:type="dxa"/>
            <w:vAlign w:val="center"/>
          </w:tcPr>
          <w:p w14:paraId="73F90CCE" w14:textId="77777777" w:rsidR="001825B5" w:rsidRPr="00512725" w:rsidRDefault="001825B5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46D1D5E" w14:textId="77777777" w:rsidR="001825B5" w:rsidRPr="00512725" w:rsidRDefault="001825B5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25B5" w:rsidRPr="00512725" w14:paraId="7901B1F0" w14:textId="77777777" w:rsidTr="00414B4D">
        <w:trPr>
          <w:trHeight w:val="244"/>
        </w:trPr>
        <w:tc>
          <w:tcPr>
            <w:tcW w:w="1129" w:type="dxa"/>
            <w:vMerge/>
          </w:tcPr>
          <w:p w14:paraId="4DBB5CE5" w14:textId="77777777" w:rsidR="001825B5" w:rsidRPr="00512725" w:rsidRDefault="001825B5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14:paraId="27E78C64" w14:textId="77777777" w:rsidR="001825B5" w:rsidRPr="00512725" w:rsidRDefault="001825B5" w:rsidP="00165AE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FriendList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（类型：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List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，说明：好友列表）</w:t>
            </w:r>
          </w:p>
        </w:tc>
      </w:tr>
      <w:tr w:rsidR="001825B5" w:rsidRPr="00512725" w14:paraId="2CC64C12" w14:textId="77777777" w:rsidTr="00414B4D">
        <w:trPr>
          <w:trHeight w:val="244"/>
        </w:trPr>
        <w:tc>
          <w:tcPr>
            <w:tcW w:w="1129" w:type="dxa"/>
            <w:vMerge/>
          </w:tcPr>
          <w:p w14:paraId="51144DAE" w14:textId="77777777" w:rsidR="001825B5" w:rsidRPr="00512725" w:rsidRDefault="001825B5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2F4F20B" w14:textId="75D820C5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59F63DB3" w14:textId="54CE1917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268" w:type="dxa"/>
            <w:vAlign w:val="center"/>
          </w:tcPr>
          <w:p w14:paraId="56A9F496" w14:textId="7BE4A25B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5119024C" w14:textId="77777777" w:rsidR="001825B5" w:rsidRPr="00512725" w:rsidRDefault="001825B5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779F55A" w14:textId="77777777" w:rsidR="001825B5" w:rsidRPr="00512725" w:rsidRDefault="001825B5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25B5" w:rsidRPr="00512725" w14:paraId="4929B46B" w14:textId="77777777" w:rsidTr="00414B4D">
        <w:trPr>
          <w:trHeight w:val="244"/>
        </w:trPr>
        <w:tc>
          <w:tcPr>
            <w:tcW w:w="1129" w:type="dxa"/>
            <w:vMerge/>
          </w:tcPr>
          <w:p w14:paraId="4E61283A" w14:textId="77777777" w:rsidR="001825B5" w:rsidRPr="00512725" w:rsidRDefault="001825B5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051232C" w14:textId="3BE03407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43BF0A41" w14:textId="4209FBC4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268" w:type="dxa"/>
            <w:vAlign w:val="center"/>
          </w:tcPr>
          <w:p w14:paraId="12F92D18" w14:textId="561C3BA5" w:rsidR="001825B5" w:rsidRPr="00512725" w:rsidRDefault="001825B5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7C43AC89" w14:textId="77777777" w:rsidR="001825B5" w:rsidRPr="00512725" w:rsidRDefault="001825B5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B3EF429" w14:textId="77777777" w:rsidR="001825B5" w:rsidRPr="00512725" w:rsidRDefault="001825B5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825B5" w:rsidRPr="00512725" w14:paraId="6005F4AE" w14:textId="77777777" w:rsidTr="004608A1">
        <w:trPr>
          <w:trHeight w:val="244"/>
        </w:trPr>
        <w:tc>
          <w:tcPr>
            <w:tcW w:w="1129" w:type="dxa"/>
            <w:vMerge/>
          </w:tcPr>
          <w:p w14:paraId="5FFB3972" w14:textId="77777777" w:rsidR="001825B5" w:rsidRPr="00512725" w:rsidRDefault="001825B5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14:paraId="77E9D10E" w14:textId="4B633666" w:rsidR="001825B5" w:rsidRPr="00512725" w:rsidRDefault="001825B5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1F0218" w:rsidRPr="00512725" w14:paraId="2DFBCA8C" w14:textId="77777777" w:rsidTr="00414B4D">
        <w:trPr>
          <w:trHeight w:val="244"/>
        </w:trPr>
        <w:tc>
          <w:tcPr>
            <w:tcW w:w="1129" w:type="dxa"/>
            <w:vMerge/>
          </w:tcPr>
          <w:p w14:paraId="5F8894F2" w14:textId="77777777" w:rsidR="001F0218" w:rsidRPr="00512725" w:rsidRDefault="001F0218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5C6EAAC" w14:textId="3E0C5370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0B258B66" w14:textId="7B4C52A3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Model_Status</w:t>
            </w:r>
          </w:p>
        </w:tc>
        <w:tc>
          <w:tcPr>
            <w:tcW w:w="2268" w:type="dxa"/>
            <w:vAlign w:val="center"/>
          </w:tcPr>
          <w:p w14:paraId="3A618366" w14:textId="0B286DF6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状态：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公开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私密主要是给自定义的模式使用</w:t>
            </w:r>
          </w:p>
        </w:tc>
        <w:tc>
          <w:tcPr>
            <w:tcW w:w="709" w:type="dxa"/>
            <w:vAlign w:val="center"/>
          </w:tcPr>
          <w:p w14:paraId="49FAB480" w14:textId="77777777" w:rsidR="001F0218" w:rsidRPr="00512725" w:rsidRDefault="001F0218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1EB612D" w14:textId="77777777" w:rsidR="001F0218" w:rsidRPr="00512725" w:rsidRDefault="001F0218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1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：男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1F0218" w:rsidRPr="00512725" w14:paraId="7BB08F42" w14:textId="77777777" w:rsidTr="00414B4D">
        <w:trPr>
          <w:trHeight w:val="244"/>
        </w:trPr>
        <w:tc>
          <w:tcPr>
            <w:tcW w:w="1129" w:type="dxa"/>
            <w:vMerge/>
          </w:tcPr>
          <w:p w14:paraId="2F96367A" w14:textId="77777777" w:rsidR="001F0218" w:rsidRPr="00512725" w:rsidRDefault="001F0218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0B4A317" w14:textId="17E81D19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1CE168BF" w14:textId="5C680976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Describe</w:t>
            </w:r>
          </w:p>
        </w:tc>
        <w:tc>
          <w:tcPr>
            <w:tcW w:w="2268" w:type="dxa"/>
            <w:vAlign w:val="center"/>
          </w:tcPr>
          <w:p w14:paraId="0E7C347E" w14:textId="449742B8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材料描述</w:t>
            </w:r>
          </w:p>
        </w:tc>
        <w:tc>
          <w:tcPr>
            <w:tcW w:w="709" w:type="dxa"/>
            <w:vAlign w:val="center"/>
          </w:tcPr>
          <w:p w14:paraId="4DF675BA" w14:textId="77777777" w:rsidR="001F0218" w:rsidRPr="00512725" w:rsidRDefault="001F0218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30F4401" w14:textId="77777777" w:rsidR="001F0218" w:rsidRPr="00512725" w:rsidRDefault="001F0218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F0218" w:rsidRPr="00512725" w14:paraId="2462E103" w14:textId="77777777" w:rsidTr="00414B4D">
        <w:trPr>
          <w:trHeight w:val="244"/>
        </w:trPr>
        <w:tc>
          <w:tcPr>
            <w:tcW w:w="1129" w:type="dxa"/>
            <w:vMerge/>
          </w:tcPr>
          <w:p w14:paraId="43E8136F" w14:textId="77777777" w:rsidR="001F0218" w:rsidRPr="00512725" w:rsidRDefault="001F0218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93E56F3" w14:textId="29391165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279A8903" w14:textId="1E3FD07B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268" w:type="dxa"/>
            <w:vAlign w:val="center"/>
          </w:tcPr>
          <w:p w14:paraId="6E86FEAB" w14:textId="79E770F2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14:paraId="4BE4EA5E" w14:textId="1EF98B3A" w:rsidR="001F0218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80008EB" w14:textId="77777777" w:rsidR="001F0218" w:rsidRPr="00512725" w:rsidRDefault="001F0218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F0218" w:rsidRPr="00512725" w14:paraId="1C366640" w14:textId="77777777" w:rsidTr="00414B4D">
        <w:trPr>
          <w:trHeight w:val="244"/>
        </w:trPr>
        <w:tc>
          <w:tcPr>
            <w:tcW w:w="1129" w:type="dxa"/>
            <w:vMerge/>
          </w:tcPr>
          <w:p w14:paraId="634C2178" w14:textId="77777777" w:rsidR="001F0218" w:rsidRPr="00512725" w:rsidRDefault="001F0218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AACE3AA" w14:textId="4865AB38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14:paraId="55A6E040" w14:textId="112DC5A5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268" w:type="dxa"/>
            <w:vAlign w:val="center"/>
          </w:tcPr>
          <w:p w14:paraId="7DF5DBE0" w14:textId="3EE4E787" w:rsidR="001F0218" w:rsidRPr="00512725" w:rsidRDefault="001F0218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14:paraId="5C011E67" w14:textId="665EFE38" w:rsidR="001F0218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1F84330" w14:textId="77777777" w:rsidR="001F0218" w:rsidRPr="00512725" w:rsidRDefault="001F0218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51F59940" w14:textId="77777777" w:rsidTr="00414B4D">
        <w:trPr>
          <w:trHeight w:val="244"/>
        </w:trPr>
        <w:tc>
          <w:tcPr>
            <w:tcW w:w="1129" w:type="dxa"/>
            <w:vMerge/>
          </w:tcPr>
          <w:p w14:paraId="1A752B87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C1392FE" w14:textId="146AED40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35FACF8C" w14:textId="2403FEF2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268" w:type="dxa"/>
            <w:vAlign w:val="center"/>
          </w:tcPr>
          <w:p w14:paraId="71F90D51" w14:textId="6E930A5F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14:paraId="7A80C5FF" w14:textId="311A15C2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938C54B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6344AEDB" w14:textId="77777777" w:rsidTr="00414B4D">
        <w:trPr>
          <w:trHeight w:val="244"/>
        </w:trPr>
        <w:tc>
          <w:tcPr>
            <w:tcW w:w="1129" w:type="dxa"/>
            <w:vMerge/>
          </w:tcPr>
          <w:p w14:paraId="2E196618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F6E802F" w14:textId="0E6C99C3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6D386044" w14:textId="48583FA3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268" w:type="dxa"/>
            <w:vAlign w:val="center"/>
          </w:tcPr>
          <w:p w14:paraId="26D1FEB3" w14:textId="1A01C0AC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14:paraId="6124E561" w14:textId="50C186DF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F809799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705F8CDA" w14:textId="77777777" w:rsidTr="00414B4D">
        <w:trPr>
          <w:trHeight w:val="244"/>
        </w:trPr>
        <w:tc>
          <w:tcPr>
            <w:tcW w:w="1129" w:type="dxa"/>
            <w:vMerge/>
          </w:tcPr>
          <w:p w14:paraId="557DD66A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797752D" w14:textId="595594F1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14:paraId="687722ED" w14:textId="7C8E331E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Is_Heat_Preservation</w:t>
            </w:r>
          </w:p>
        </w:tc>
        <w:tc>
          <w:tcPr>
            <w:tcW w:w="2268" w:type="dxa"/>
            <w:vAlign w:val="center"/>
          </w:tcPr>
          <w:p w14:paraId="3D83C74C" w14:textId="50493803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是否保温</w:t>
            </w:r>
          </w:p>
        </w:tc>
        <w:tc>
          <w:tcPr>
            <w:tcW w:w="709" w:type="dxa"/>
            <w:vAlign w:val="center"/>
          </w:tcPr>
          <w:p w14:paraId="0381895A" w14:textId="2B5FF939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B7EF3E6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6C746A0A" w14:textId="77777777" w:rsidTr="00414B4D">
        <w:trPr>
          <w:trHeight w:val="244"/>
        </w:trPr>
        <w:tc>
          <w:tcPr>
            <w:tcW w:w="1129" w:type="dxa"/>
            <w:vMerge/>
          </w:tcPr>
          <w:p w14:paraId="49215F64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0555CFE" w14:textId="010A25BA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05DD31B4" w14:textId="764BFD1B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268" w:type="dxa"/>
            <w:vAlign w:val="center"/>
          </w:tcPr>
          <w:p w14:paraId="11C86710" w14:textId="23F6A767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</w:p>
        </w:tc>
        <w:tc>
          <w:tcPr>
            <w:tcW w:w="709" w:type="dxa"/>
            <w:vAlign w:val="center"/>
          </w:tcPr>
          <w:p w14:paraId="50268BC8" w14:textId="1BE8BBE1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1CD4F9F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23D16797" w14:textId="77777777" w:rsidTr="00414B4D">
        <w:trPr>
          <w:trHeight w:val="244"/>
        </w:trPr>
        <w:tc>
          <w:tcPr>
            <w:tcW w:w="1129" w:type="dxa"/>
            <w:vMerge/>
          </w:tcPr>
          <w:p w14:paraId="0F0AA15C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5DD109A" w14:textId="65E6690D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410" w:type="dxa"/>
            <w:vAlign w:val="center"/>
          </w:tcPr>
          <w:p w14:paraId="2CD2B70B" w14:textId="5C39F4B6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IsBubble</w:t>
            </w:r>
          </w:p>
        </w:tc>
        <w:tc>
          <w:tcPr>
            <w:tcW w:w="2268" w:type="dxa"/>
            <w:vAlign w:val="center"/>
          </w:tcPr>
          <w:p w14:paraId="2AC4E555" w14:textId="4880EBDD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是否泡料，默认不泡</w:t>
            </w:r>
          </w:p>
        </w:tc>
        <w:tc>
          <w:tcPr>
            <w:tcW w:w="709" w:type="dxa"/>
            <w:vAlign w:val="center"/>
          </w:tcPr>
          <w:p w14:paraId="5E9EBA87" w14:textId="4A7C54BE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A66C648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598DDF6D" w14:textId="77777777" w:rsidTr="00414B4D">
        <w:trPr>
          <w:trHeight w:val="244"/>
        </w:trPr>
        <w:tc>
          <w:tcPr>
            <w:tcW w:w="1129" w:type="dxa"/>
            <w:vMerge/>
          </w:tcPr>
          <w:p w14:paraId="23D53A19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62292F2" w14:textId="189397D4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376C1ACB" w14:textId="366DC65B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268" w:type="dxa"/>
            <w:vAlign w:val="center"/>
          </w:tcPr>
          <w:p w14:paraId="494C9F29" w14:textId="14E56823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14:paraId="1B82B154" w14:textId="1ECBEB18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FD9974A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3C7B956D" w14:textId="77777777" w:rsidTr="00414B4D">
        <w:trPr>
          <w:trHeight w:val="244"/>
        </w:trPr>
        <w:tc>
          <w:tcPr>
            <w:tcW w:w="1129" w:type="dxa"/>
            <w:vMerge/>
          </w:tcPr>
          <w:p w14:paraId="30FD5CCA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2DD7E90" w14:textId="01EC3DFF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064D113D" w14:textId="2C5F5B8A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268" w:type="dxa"/>
            <w:vAlign w:val="center"/>
          </w:tcPr>
          <w:p w14:paraId="559B0A1B" w14:textId="3FD8BAF1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泡温度</w:t>
            </w:r>
          </w:p>
        </w:tc>
        <w:tc>
          <w:tcPr>
            <w:tcW w:w="709" w:type="dxa"/>
            <w:vAlign w:val="center"/>
          </w:tcPr>
          <w:p w14:paraId="37DFA072" w14:textId="1006CB0B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91B042B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05D42B49" w14:textId="77777777" w:rsidTr="00414B4D">
        <w:trPr>
          <w:trHeight w:val="244"/>
        </w:trPr>
        <w:tc>
          <w:tcPr>
            <w:tcW w:w="1129" w:type="dxa"/>
            <w:vMerge/>
          </w:tcPr>
          <w:p w14:paraId="2AC39352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BF781A3" w14:textId="7BDC39AB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513523AE" w14:textId="614785BD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268" w:type="dxa"/>
            <w:vAlign w:val="center"/>
          </w:tcPr>
          <w:p w14:paraId="7EA69F67" w14:textId="78887A2D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14:paraId="593E2069" w14:textId="6FA817DF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F6E4EDC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126F47BB" w14:textId="77777777" w:rsidTr="00414B4D">
        <w:trPr>
          <w:trHeight w:val="244"/>
        </w:trPr>
        <w:tc>
          <w:tcPr>
            <w:tcW w:w="1129" w:type="dxa"/>
            <w:vMerge/>
          </w:tcPr>
          <w:p w14:paraId="1CFAACDC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7C62BF8" w14:textId="1115C05F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68919DD6" w14:textId="0FE27DE1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268" w:type="dxa"/>
            <w:vAlign w:val="center"/>
          </w:tcPr>
          <w:p w14:paraId="3561054B" w14:textId="26C40D41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14:paraId="6614CCF6" w14:textId="1EA8ACAA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707D47B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12C22A8A" w14:textId="77777777" w:rsidTr="00414B4D">
        <w:trPr>
          <w:trHeight w:val="244"/>
        </w:trPr>
        <w:tc>
          <w:tcPr>
            <w:tcW w:w="1129" w:type="dxa"/>
            <w:vMerge/>
          </w:tcPr>
          <w:p w14:paraId="4859E8F6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C4B093F" w14:textId="2BFBB213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25AE9499" w14:textId="7F03C886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User_ID</w:t>
            </w:r>
          </w:p>
        </w:tc>
        <w:tc>
          <w:tcPr>
            <w:tcW w:w="2268" w:type="dxa"/>
            <w:vAlign w:val="center"/>
          </w:tcPr>
          <w:p w14:paraId="35877BD6" w14:textId="4A3D48A9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14:paraId="29A69ACF" w14:textId="47F4C9C1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778DB769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2A3F345B" w14:textId="77777777" w:rsidTr="00414B4D">
        <w:trPr>
          <w:trHeight w:val="244"/>
        </w:trPr>
        <w:tc>
          <w:tcPr>
            <w:tcW w:w="1129" w:type="dxa"/>
            <w:vMerge/>
          </w:tcPr>
          <w:p w14:paraId="4ADE37CF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A0FCD26" w14:textId="6CADDE11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5B3E198C" w14:textId="4F30A7D4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Final_Temperature</w:t>
            </w:r>
          </w:p>
        </w:tc>
        <w:tc>
          <w:tcPr>
            <w:tcW w:w="2268" w:type="dxa"/>
            <w:vAlign w:val="center"/>
          </w:tcPr>
          <w:p w14:paraId="7866FB87" w14:textId="2C195144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14:paraId="21CC6AEC" w14:textId="14ECBC58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A2EA365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2B701FAD" w14:textId="77777777" w:rsidTr="00414B4D">
        <w:trPr>
          <w:trHeight w:val="244"/>
        </w:trPr>
        <w:tc>
          <w:tcPr>
            <w:tcW w:w="1129" w:type="dxa"/>
            <w:vMerge/>
          </w:tcPr>
          <w:p w14:paraId="77569276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F3DBE2A" w14:textId="0CD97FB4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0EB5307F" w14:textId="18A3401E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Remarks</w:t>
            </w:r>
          </w:p>
        </w:tc>
        <w:tc>
          <w:tcPr>
            <w:tcW w:w="2268" w:type="dxa"/>
            <w:vAlign w:val="center"/>
          </w:tcPr>
          <w:p w14:paraId="58122671" w14:textId="624F5752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注意事项</w:t>
            </w:r>
          </w:p>
        </w:tc>
        <w:tc>
          <w:tcPr>
            <w:tcW w:w="709" w:type="dxa"/>
            <w:vAlign w:val="center"/>
          </w:tcPr>
          <w:p w14:paraId="4B59A0A1" w14:textId="59023D88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87429B0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67937D68" w14:textId="77777777" w:rsidTr="00414B4D">
        <w:trPr>
          <w:trHeight w:val="244"/>
        </w:trPr>
        <w:tc>
          <w:tcPr>
            <w:tcW w:w="1129" w:type="dxa"/>
            <w:vMerge/>
          </w:tcPr>
          <w:p w14:paraId="3EF9010B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1A9E646" w14:textId="464E2D54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1DF3FF1F" w14:textId="49DF790B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268" w:type="dxa"/>
            <w:vAlign w:val="center"/>
          </w:tcPr>
          <w:p w14:paraId="348F0D1F" w14:textId="18D5D8C8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除氯时间</w:t>
            </w:r>
          </w:p>
        </w:tc>
        <w:tc>
          <w:tcPr>
            <w:tcW w:w="709" w:type="dxa"/>
            <w:vAlign w:val="center"/>
          </w:tcPr>
          <w:p w14:paraId="6EF73553" w14:textId="45FF61C6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CC5B3E8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7650035E" w14:textId="77777777" w:rsidTr="00414B4D">
        <w:trPr>
          <w:trHeight w:val="244"/>
        </w:trPr>
        <w:tc>
          <w:tcPr>
            <w:tcW w:w="1129" w:type="dxa"/>
            <w:vMerge/>
          </w:tcPr>
          <w:p w14:paraId="5B91EABB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7E6F9C1" w14:textId="396704A7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410" w:type="dxa"/>
            <w:vAlign w:val="center"/>
          </w:tcPr>
          <w:p w14:paraId="43081138" w14:textId="1D33730A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268" w:type="dxa"/>
            <w:vAlign w:val="center"/>
          </w:tcPr>
          <w:p w14:paraId="27895C59" w14:textId="5EEA2B06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简单介绍，用户自定义的需要动态生成</w:t>
            </w:r>
          </w:p>
        </w:tc>
        <w:tc>
          <w:tcPr>
            <w:tcW w:w="709" w:type="dxa"/>
            <w:vAlign w:val="center"/>
          </w:tcPr>
          <w:p w14:paraId="5BA8955A" w14:textId="050D676C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D76816C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031FCF00" w14:textId="77777777" w:rsidTr="00414B4D">
        <w:trPr>
          <w:trHeight w:val="244"/>
        </w:trPr>
        <w:tc>
          <w:tcPr>
            <w:tcW w:w="1129" w:type="dxa"/>
            <w:vMerge/>
          </w:tcPr>
          <w:p w14:paraId="62533500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D251EE3" w14:textId="2FF9536E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041EB4CC" w14:textId="59D10A84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2268" w:type="dxa"/>
            <w:vAlign w:val="center"/>
          </w:tcPr>
          <w:p w14:paraId="290AB0C8" w14:textId="58817220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类型：</w:t>
            </w:r>
            <w:r>
              <w:rPr>
                <w:rFonts w:hint="eastAsia"/>
                <w:sz w:val="18"/>
                <w:szCs w:val="18"/>
              </w:rPr>
              <w:t>0.</w:t>
            </w:r>
            <w:r>
              <w:rPr>
                <w:rFonts w:hint="eastAsia"/>
                <w:sz w:val="18"/>
                <w:szCs w:val="18"/>
              </w:rPr>
              <w:t>系统提供</w:t>
            </w:r>
            <w:r>
              <w:rPr>
                <w:rFonts w:hint="eastAsia"/>
                <w:sz w:val="18"/>
                <w:szCs w:val="18"/>
              </w:rPr>
              <w:t>;1.</w:t>
            </w:r>
            <w:r>
              <w:rPr>
                <w:rFonts w:hint="eastAsia"/>
                <w:sz w:val="18"/>
                <w:szCs w:val="18"/>
              </w:rPr>
              <w:t>自定义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枚举：</w:t>
            </w:r>
            <w:r>
              <w:rPr>
                <w:rFonts w:hint="eastAsia"/>
                <w:sz w:val="18"/>
                <w:szCs w:val="18"/>
              </w:rPr>
              <w:t>Model_Type</w:t>
            </w:r>
          </w:p>
        </w:tc>
        <w:tc>
          <w:tcPr>
            <w:tcW w:w="709" w:type="dxa"/>
            <w:vAlign w:val="center"/>
          </w:tcPr>
          <w:p w14:paraId="1A2CA4C0" w14:textId="6E453D4C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DB92727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3FF4DA7D" w14:textId="77777777" w:rsidTr="00414B4D">
        <w:trPr>
          <w:trHeight w:val="244"/>
        </w:trPr>
        <w:tc>
          <w:tcPr>
            <w:tcW w:w="1129" w:type="dxa"/>
            <w:vMerge/>
          </w:tcPr>
          <w:p w14:paraId="7997B84E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C868B29" w14:textId="7794CBFF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60958347" w14:textId="438D5985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268" w:type="dxa"/>
            <w:vAlign w:val="center"/>
          </w:tcPr>
          <w:p w14:paraId="62DA1D66" w14:textId="79041382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泡时间</w:t>
            </w:r>
          </w:p>
        </w:tc>
        <w:tc>
          <w:tcPr>
            <w:tcW w:w="709" w:type="dxa"/>
            <w:vAlign w:val="center"/>
          </w:tcPr>
          <w:p w14:paraId="64A6AD64" w14:textId="714D8D1C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956BF46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35076283" w14:textId="77777777" w:rsidTr="00414B4D">
        <w:trPr>
          <w:trHeight w:val="244"/>
        </w:trPr>
        <w:tc>
          <w:tcPr>
            <w:tcW w:w="1129" w:type="dxa"/>
            <w:vMerge/>
          </w:tcPr>
          <w:p w14:paraId="538CE3FF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F139A65" w14:textId="4A4FE156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0E16F461" w14:textId="20B02EEA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Cook_Time</w:t>
            </w:r>
          </w:p>
        </w:tc>
        <w:tc>
          <w:tcPr>
            <w:tcW w:w="2268" w:type="dxa"/>
            <w:vAlign w:val="center"/>
          </w:tcPr>
          <w:p w14:paraId="21A9DEFE" w14:textId="2C6D52EC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14:paraId="0CDC8121" w14:textId="472B58CB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2529414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3F3007" w:rsidRPr="00512725" w14:paraId="011AD290" w14:textId="77777777" w:rsidTr="00414B4D">
        <w:trPr>
          <w:trHeight w:val="244"/>
        </w:trPr>
        <w:tc>
          <w:tcPr>
            <w:tcW w:w="1129" w:type="dxa"/>
            <w:vMerge/>
          </w:tcPr>
          <w:p w14:paraId="0ABEB7AA" w14:textId="77777777" w:rsidR="003F3007" w:rsidRPr="00512725" w:rsidRDefault="003F3007" w:rsidP="00A54D92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198B771" w14:textId="7723DF99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410" w:type="dxa"/>
            <w:vAlign w:val="center"/>
          </w:tcPr>
          <w:p w14:paraId="6AC25D37" w14:textId="22049A8E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268" w:type="dxa"/>
            <w:vAlign w:val="center"/>
          </w:tcPr>
          <w:p w14:paraId="3D7EE7CA" w14:textId="7912E266" w:rsidR="003F3007" w:rsidRPr="00512725" w:rsidRDefault="003F3007" w:rsidP="00A54D92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14:paraId="488EFDEF" w14:textId="64FA33B1" w:rsidR="003F3007" w:rsidRPr="00512725" w:rsidRDefault="003F3007" w:rsidP="00165AE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0B09397" w14:textId="77777777" w:rsidR="003F3007" w:rsidRPr="00512725" w:rsidRDefault="003F3007" w:rsidP="00A54D92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A54D92" w:rsidRPr="00512725" w14:paraId="498D51C3" w14:textId="77777777" w:rsidTr="00414B4D">
        <w:trPr>
          <w:trHeight w:val="1379"/>
        </w:trPr>
        <w:tc>
          <w:tcPr>
            <w:tcW w:w="1129" w:type="dxa"/>
            <w:vAlign w:val="center"/>
          </w:tcPr>
          <w:p w14:paraId="3F74E053" w14:textId="77777777" w:rsidR="00A54D92" w:rsidRPr="00512725" w:rsidRDefault="00A54D92" w:rsidP="00414B4D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01EE5190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2EBB9F96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14:paraId="6EE5FFA7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14:paraId="088DA96D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14:paraId="3DA96289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"User_ID": 0,</w:t>
            </w:r>
          </w:p>
          <w:p w14:paraId="2635F47E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7EF14DA0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14:paraId="0A3BFAC0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14:paraId="3A0F4263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76729100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"Describe": "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是使用菊花为原料制成而成的花草茶。菊花茶经过鲜花采摘、阴干、生晒蒸晒、烘培等工序制作而成。据古籍记载，菊花味甘苦，性微寒，有散风清热、清肝明目和解毒消炎等作用。菊花茶起源于唐朝，至清朝广泛应用于民众生活中。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2431A051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"Remarks": "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胃不太好的人不宜多喝，因为菊花茶偏寒，多喝容易产生腹泻等后果，同时菊花茶不要泡的太浓，太浓的话比较苦，影响口感，加大对胃的刺激。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1EE00BE2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0,</w:t>
            </w:r>
          </w:p>
          <w:p w14:paraId="1434A962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"IsBubble": 1,</w:t>
            </w:r>
          </w:p>
          <w:p w14:paraId="4352C4A1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"Bubble_Time": 5,</w:t>
            </w:r>
          </w:p>
          <w:p w14:paraId="594E3EE3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"Bubble_Temperature": 50,</w:t>
            </w:r>
          </w:p>
          <w:p w14:paraId="29CF619C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"Cook_Time": 3,</w:t>
            </w:r>
          </w:p>
          <w:p w14:paraId="13E05AAB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"Cook_Temperature": null,</w:t>
            </w:r>
          </w:p>
          <w:p w14:paraId="2103000E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"Is_Heat_Preservation": 0,</w:t>
            </w:r>
          </w:p>
          <w:p w14:paraId="0B25D9D4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"Heat_Preservation_Time": null,</w:t>
            </w:r>
          </w:p>
          <w:p w14:paraId="46224B18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"Heat_Preservation_Temperature": null,</w:t>
            </w:r>
          </w:p>
          <w:p w14:paraId="2CA7B096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"Removal_Chlorine_Time": 5,</w:t>
            </w:r>
          </w:p>
          <w:p w14:paraId="382E2E4E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"Final_Temperature": 50,</w:t>
            </w:r>
          </w:p>
          <w:p w14:paraId="5EB32892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"IsFerv": 1,</w:t>
            </w:r>
          </w:p>
          <w:p w14:paraId="1A2858C3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"Model_Type": 0,</w:t>
            </w:r>
          </w:p>
          <w:p w14:paraId="18E1DDA6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"Model_Status": 0</w:t>
            </w:r>
          </w:p>
          <w:p w14:paraId="2C00F49C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14:paraId="3BB4CD34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14:paraId="22311723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50516BFC" w14:textId="77777777" w:rsidR="00782E77" w:rsidRPr="00782E77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782E77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7313616C" w14:textId="5EA88D51" w:rsidR="00A54D92" w:rsidRPr="00512725" w:rsidRDefault="00782E77" w:rsidP="00782E77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2E77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6B5E5BC3" w14:textId="63FE499E" w:rsidR="005C6458" w:rsidRPr="00512725" w:rsidRDefault="005C6458" w:rsidP="005C6458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>
        <w:rPr>
          <w:rFonts w:ascii="Consolas" w:eastAsiaTheme="minorEastAsia" w:hAnsi="Consolas" w:cs="Consolas" w:hint="eastAsia"/>
          <w:b/>
          <w:bCs/>
        </w:rPr>
        <w:t>添加养生品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523"/>
        <w:gridCol w:w="2155"/>
        <w:gridCol w:w="709"/>
        <w:gridCol w:w="2835"/>
      </w:tblGrid>
      <w:tr w:rsidR="005C6458" w:rsidRPr="00512725" w14:paraId="1B2EA5C7" w14:textId="77777777" w:rsidTr="0053615E">
        <w:trPr>
          <w:trHeight w:val="221"/>
        </w:trPr>
        <w:tc>
          <w:tcPr>
            <w:tcW w:w="1129" w:type="dxa"/>
          </w:tcPr>
          <w:p w14:paraId="1DF32E6B" w14:textId="77777777" w:rsidR="005C6458" w:rsidRPr="00512725" w:rsidRDefault="005C6458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15488BFA" w14:textId="7132C353" w:rsidR="005C6458" w:rsidRPr="00512725" w:rsidRDefault="005C6458" w:rsidP="005C6458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0000FF"/>
              </w:rPr>
              <w:t>/znsh/HealthModel/AddHealthModel</w:t>
            </w:r>
          </w:p>
        </w:tc>
      </w:tr>
      <w:tr w:rsidR="00370895" w:rsidRPr="00512725" w14:paraId="63DB070B" w14:textId="77777777" w:rsidTr="0053615E">
        <w:trPr>
          <w:trHeight w:val="221"/>
        </w:trPr>
        <w:tc>
          <w:tcPr>
            <w:tcW w:w="1129" w:type="dxa"/>
          </w:tcPr>
          <w:p w14:paraId="78EF8517" w14:textId="0AC0381F" w:rsidR="00370895" w:rsidRPr="00512725" w:rsidRDefault="00370895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 w:hint="eastAsia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17D1BA0B" w14:textId="64AA2309" w:rsidR="00370895" w:rsidRDefault="00370895" w:rsidP="005C6458">
            <w:pPr>
              <w:pStyle w:val="20"/>
              <w:tabs>
                <w:tab w:val="left" w:pos="840"/>
              </w:tabs>
              <w:ind w:left="79" w:hangingChars="33" w:hanging="79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03469D" w:rsidRPr="00512725" w14:paraId="0521C542" w14:textId="77777777" w:rsidTr="0003469D">
        <w:trPr>
          <w:trHeight w:val="232"/>
        </w:trPr>
        <w:tc>
          <w:tcPr>
            <w:tcW w:w="1129" w:type="dxa"/>
            <w:vMerge w:val="restart"/>
            <w:vAlign w:val="center"/>
          </w:tcPr>
          <w:p w14:paraId="0A0C4841" w14:textId="77777777" w:rsidR="0003469D" w:rsidRPr="00512725" w:rsidRDefault="0003469D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传入参数</w:t>
            </w:r>
          </w:p>
          <w:p w14:paraId="143CA1A2" w14:textId="77777777" w:rsidR="0003469D" w:rsidRDefault="0003469D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</w:p>
          <w:p w14:paraId="679A805C" w14:textId="77777777" w:rsidR="0003469D" w:rsidRPr="00512725" w:rsidRDefault="0003469D" w:rsidP="0053615E">
            <w:pPr>
              <w:pStyle w:val="20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D3B24B0" w14:textId="77777777" w:rsidR="0003469D" w:rsidRPr="00512725" w:rsidRDefault="0003469D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14:paraId="50FB308E" w14:textId="77777777" w:rsidR="0003469D" w:rsidRPr="00512725" w:rsidRDefault="0003469D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14:paraId="4F828F67" w14:textId="77777777" w:rsidR="0003469D" w:rsidRPr="00512725" w:rsidRDefault="0003469D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5EC437C2" w14:textId="77777777" w:rsidR="0003469D" w:rsidRPr="00512725" w:rsidRDefault="0003469D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289C0969" w14:textId="77777777" w:rsidR="0003469D" w:rsidRPr="00512725" w:rsidRDefault="0003469D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B038C7" w:rsidRPr="00512725" w14:paraId="112CBB9F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7B992CB8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E559471" w14:textId="34F34D3C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742C87CB" w14:textId="5FA36583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final_Temperature</w:t>
            </w:r>
          </w:p>
        </w:tc>
        <w:tc>
          <w:tcPr>
            <w:tcW w:w="2155" w:type="dxa"/>
            <w:vAlign w:val="center"/>
          </w:tcPr>
          <w:p w14:paraId="6B62614B" w14:textId="496FECF0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最终温度</w:t>
            </w:r>
          </w:p>
        </w:tc>
        <w:tc>
          <w:tcPr>
            <w:tcW w:w="709" w:type="dxa"/>
            <w:vAlign w:val="center"/>
          </w:tcPr>
          <w:p w14:paraId="383B5F53" w14:textId="70F61A0A" w:rsidR="00B038C7" w:rsidRPr="00512725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8C4CE57" w14:textId="740E89E3" w:rsidR="00B038C7" w:rsidRPr="00512725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0EE878BC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7C267855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AE35035" w14:textId="5554D518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2D8900B5" w14:textId="5BCDCC38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cook_Time</w:t>
            </w:r>
          </w:p>
        </w:tc>
        <w:tc>
          <w:tcPr>
            <w:tcW w:w="2155" w:type="dxa"/>
            <w:vAlign w:val="center"/>
          </w:tcPr>
          <w:p w14:paraId="7BECF88A" w14:textId="16C4300C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煮时间</w:t>
            </w:r>
          </w:p>
        </w:tc>
        <w:tc>
          <w:tcPr>
            <w:tcW w:w="709" w:type="dxa"/>
            <w:vAlign w:val="center"/>
          </w:tcPr>
          <w:p w14:paraId="4D07CFB3" w14:textId="7CB8BB79" w:rsidR="00B038C7" w:rsidRPr="00512725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FB7F2C0" w14:textId="739F1A6E" w:rsidR="00B038C7" w:rsidRPr="00512725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57321418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076C74A1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6C2FE08" w14:textId="6DB89D0C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619865ED" w14:textId="51F9C5B1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bubble_Time</w:t>
            </w:r>
          </w:p>
        </w:tc>
        <w:tc>
          <w:tcPr>
            <w:tcW w:w="2155" w:type="dxa"/>
            <w:vAlign w:val="center"/>
          </w:tcPr>
          <w:p w14:paraId="2E8B19F4" w14:textId="214B4DCF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泡料时间</w:t>
            </w:r>
          </w:p>
        </w:tc>
        <w:tc>
          <w:tcPr>
            <w:tcW w:w="709" w:type="dxa"/>
            <w:vAlign w:val="center"/>
          </w:tcPr>
          <w:p w14:paraId="296F6BDA" w14:textId="77777777" w:rsidR="00B038C7" w:rsidRPr="00512725" w:rsidRDefault="00B038C7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3289453D" w14:textId="7E1480D3" w:rsidR="00B038C7" w:rsidRPr="00512725" w:rsidRDefault="00B038C7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B038C7" w:rsidRPr="00512725" w14:paraId="405F73EC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5A664FC4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20F0AB1" w14:textId="5E6DD70F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3619DEC6" w14:textId="7622031F" w:rsidR="00B038C7" w:rsidRDefault="00B038C7" w:rsidP="0053615E">
            <w:pPr>
              <w:rPr>
                <w:rFonts w:ascii="NSimSun" w:eastAsiaTheme="minorEastAsia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cook_Temperature</w:t>
            </w:r>
          </w:p>
        </w:tc>
        <w:tc>
          <w:tcPr>
            <w:tcW w:w="2155" w:type="dxa"/>
            <w:vAlign w:val="center"/>
          </w:tcPr>
          <w:p w14:paraId="19842DCB" w14:textId="60F4BB90" w:rsidR="00B038C7" w:rsidRDefault="00B038C7" w:rsidP="0053615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煮温度</w:t>
            </w:r>
          </w:p>
        </w:tc>
        <w:tc>
          <w:tcPr>
            <w:tcW w:w="709" w:type="dxa"/>
            <w:vAlign w:val="center"/>
          </w:tcPr>
          <w:p w14:paraId="7EDD92BE" w14:textId="050AF0C8" w:rsidR="00B038C7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1553869A" w14:textId="77777777" w:rsidR="00B038C7" w:rsidRDefault="00B038C7" w:rsidP="0053615E">
            <w:pPr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</w:p>
        </w:tc>
      </w:tr>
      <w:tr w:rsidR="00B038C7" w:rsidRPr="00512725" w14:paraId="5AE40990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2BDEDD8D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FE63826" w14:textId="36E04479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5E04E00C" w14:textId="11DEB02E" w:rsidR="00B038C7" w:rsidRDefault="00B038C7" w:rsidP="0053615E">
            <w:pPr>
              <w:rPr>
                <w:rFonts w:ascii="NSimSun" w:eastAsiaTheme="minorEastAsia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removal_Chlorine_Time</w:t>
            </w:r>
          </w:p>
        </w:tc>
        <w:tc>
          <w:tcPr>
            <w:tcW w:w="2155" w:type="dxa"/>
            <w:vAlign w:val="center"/>
          </w:tcPr>
          <w:p w14:paraId="7C1408D1" w14:textId="27CC7A73" w:rsidR="00B038C7" w:rsidRDefault="00B038C7" w:rsidP="0053615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除氯时间</w:t>
            </w:r>
          </w:p>
        </w:tc>
        <w:tc>
          <w:tcPr>
            <w:tcW w:w="709" w:type="dxa"/>
            <w:vAlign w:val="center"/>
          </w:tcPr>
          <w:p w14:paraId="27A33FAD" w14:textId="0FC3D10C" w:rsidR="00B038C7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3CCE8C2A" w14:textId="77777777" w:rsidR="00B038C7" w:rsidRDefault="00B038C7" w:rsidP="0053615E">
            <w:pPr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</w:p>
        </w:tc>
      </w:tr>
      <w:tr w:rsidR="00B038C7" w:rsidRPr="00512725" w14:paraId="363A30F3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7FF18A15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04B5278" w14:textId="54AFB09F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14A7B5C4" w14:textId="27198830" w:rsidR="00B038C7" w:rsidRDefault="00B038C7" w:rsidP="0053615E">
            <w:pPr>
              <w:rPr>
                <w:rFonts w:ascii="NSimSun" w:eastAsiaTheme="minorEastAsia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bubble_Temperature</w:t>
            </w:r>
          </w:p>
        </w:tc>
        <w:tc>
          <w:tcPr>
            <w:tcW w:w="2155" w:type="dxa"/>
            <w:vAlign w:val="center"/>
          </w:tcPr>
          <w:p w14:paraId="00F4D089" w14:textId="6A826045" w:rsidR="00B038C7" w:rsidRDefault="00B038C7" w:rsidP="0053615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泡料温度</w:t>
            </w:r>
          </w:p>
        </w:tc>
        <w:tc>
          <w:tcPr>
            <w:tcW w:w="709" w:type="dxa"/>
            <w:vAlign w:val="center"/>
          </w:tcPr>
          <w:p w14:paraId="4AF0D150" w14:textId="66376929" w:rsidR="00B038C7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139AD716" w14:textId="77777777" w:rsidR="00B038C7" w:rsidRDefault="00B038C7" w:rsidP="0053615E">
            <w:pPr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</w:p>
        </w:tc>
      </w:tr>
      <w:tr w:rsidR="00B038C7" w:rsidRPr="00512725" w14:paraId="1CDE4026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173EC693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E54AB59" w14:textId="7317955B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713E6D24" w14:textId="198A6B1D" w:rsidR="00B038C7" w:rsidRDefault="00B038C7" w:rsidP="0053615E">
            <w:pPr>
              <w:rPr>
                <w:rFonts w:ascii="NSimSun" w:eastAsiaTheme="minorEastAsia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heat_Preservation_Time</w:t>
            </w:r>
          </w:p>
        </w:tc>
        <w:tc>
          <w:tcPr>
            <w:tcW w:w="2155" w:type="dxa"/>
            <w:vAlign w:val="center"/>
          </w:tcPr>
          <w:p w14:paraId="02EDE8EE" w14:textId="26B436BF" w:rsidR="00B038C7" w:rsidRDefault="00B038C7" w:rsidP="0053615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保温时间</w:t>
            </w:r>
          </w:p>
        </w:tc>
        <w:tc>
          <w:tcPr>
            <w:tcW w:w="709" w:type="dxa"/>
            <w:vAlign w:val="center"/>
          </w:tcPr>
          <w:p w14:paraId="7C0DA6AF" w14:textId="76CA45BF" w:rsidR="00B038C7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32C07892" w14:textId="77777777" w:rsidR="00B038C7" w:rsidRDefault="00B038C7" w:rsidP="0053615E">
            <w:pPr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</w:p>
        </w:tc>
      </w:tr>
      <w:tr w:rsidR="00B038C7" w:rsidRPr="00512725" w14:paraId="56D42561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7BC541F5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9803DBA" w14:textId="6AC9BCD7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boolean</w:t>
            </w:r>
          </w:p>
        </w:tc>
        <w:tc>
          <w:tcPr>
            <w:tcW w:w="2523" w:type="dxa"/>
            <w:vAlign w:val="center"/>
          </w:tcPr>
          <w:p w14:paraId="27CCEDCD" w14:textId="6E3BEA8F" w:rsidR="00B038C7" w:rsidRDefault="00B038C7" w:rsidP="0053615E">
            <w:pPr>
              <w:rPr>
                <w:rFonts w:ascii="NSimSun" w:eastAsiaTheme="minorEastAsia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isFerv</w:t>
            </w:r>
          </w:p>
        </w:tc>
        <w:tc>
          <w:tcPr>
            <w:tcW w:w="2155" w:type="dxa"/>
            <w:vAlign w:val="center"/>
          </w:tcPr>
          <w:p w14:paraId="7BCB9428" w14:textId="6AA504A4" w:rsidR="00B038C7" w:rsidRDefault="00B038C7" w:rsidP="0053615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是否煮沸</w:t>
            </w:r>
          </w:p>
        </w:tc>
        <w:tc>
          <w:tcPr>
            <w:tcW w:w="709" w:type="dxa"/>
            <w:vAlign w:val="center"/>
          </w:tcPr>
          <w:p w14:paraId="4BFFB5B2" w14:textId="48E2BA41" w:rsidR="00B038C7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2BEA4E8C" w14:textId="77777777" w:rsidR="00B038C7" w:rsidRDefault="00B038C7" w:rsidP="0053615E">
            <w:pPr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</w:p>
        </w:tc>
      </w:tr>
      <w:tr w:rsidR="00B038C7" w:rsidRPr="00512725" w14:paraId="1B32722F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7E22F3B3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DEC14EA" w14:textId="585E7CD0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04EB1B38" w14:textId="0BA2648B" w:rsidR="00B038C7" w:rsidRDefault="00B038C7" w:rsidP="0053615E">
            <w:pPr>
              <w:rPr>
                <w:rFonts w:ascii="NSimSun" w:eastAsiaTheme="minorEastAsia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heat_Preservation_Temperature</w:t>
            </w:r>
          </w:p>
        </w:tc>
        <w:tc>
          <w:tcPr>
            <w:tcW w:w="2155" w:type="dxa"/>
            <w:vAlign w:val="center"/>
          </w:tcPr>
          <w:p w14:paraId="4A7FEE63" w14:textId="57AFFDD0" w:rsidR="00B038C7" w:rsidRDefault="00B038C7" w:rsidP="0053615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保温温度</w:t>
            </w:r>
          </w:p>
        </w:tc>
        <w:tc>
          <w:tcPr>
            <w:tcW w:w="709" w:type="dxa"/>
            <w:vAlign w:val="center"/>
          </w:tcPr>
          <w:p w14:paraId="28E92AE7" w14:textId="3D1031D8" w:rsidR="00B038C7" w:rsidRDefault="00EF04F0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是</w:t>
            </w:r>
          </w:p>
        </w:tc>
        <w:tc>
          <w:tcPr>
            <w:tcW w:w="2835" w:type="dxa"/>
            <w:vAlign w:val="center"/>
          </w:tcPr>
          <w:p w14:paraId="141F98B7" w14:textId="77777777" w:rsidR="00B038C7" w:rsidRDefault="00B038C7" w:rsidP="0053615E">
            <w:pPr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</w:p>
        </w:tc>
      </w:tr>
      <w:tr w:rsidR="00B038C7" w:rsidRPr="00512725" w14:paraId="4EF92D1E" w14:textId="77777777" w:rsidTr="0003469D">
        <w:trPr>
          <w:trHeight w:val="232"/>
        </w:trPr>
        <w:tc>
          <w:tcPr>
            <w:tcW w:w="1129" w:type="dxa"/>
            <w:vMerge/>
            <w:vAlign w:val="center"/>
          </w:tcPr>
          <w:p w14:paraId="793F922C" w14:textId="77777777" w:rsidR="00B038C7" w:rsidRPr="00512725" w:rsidRDefault="00B038C7" w:rsidP="0053615E">
            <w:pPr>
              <w:pStyle w:val="20"/>
              <w:tabs>
                <w:tab w:val="left" w:pos="840"/>
              </w:tabs>
              <w:ind w:leftChars="-71" w:left="-170"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6D79EBE" w14:textId="3BE72961" w:rsidR="00B038C7" w:rsidRPr="00512725" w:rsidRDefault="00B038C7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68F1A322" w14:textId="6FF7CDE2" w:rsidR="00B038C7" w:rsidRDefault="00B038C7" w:rsidP="0053615E">
            <w:pPr>
              <w:rPr>
                <w:rFonts w:ascii="NSimSun" w:eastAsiaTheme="minorEastAsia" w:hAnsi="NSimSun" w:cs="NSimSun"/>
                <w:color w:val="000000"/>
                <w:sz w:val="19"/>
                <w:szCs w:val="19"/>
                <w:highlight w:val="white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155" w:type="dxa"/>
            <w:vAlign w:val="center"/>
          </w:tcPr>
          <w:p w14:paraId="190C2D77" w14:textId="15A90688" w:rsidR="00B038C7" w:rsidRDefault="00B038C7" w:rsidP="0053615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14:paraId="0338E71B" w14:textId="09DA46B1" w:rsidR="00B038C7" w:rsidRDefault="00BA7716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906A51D" w14:textId="77777777" w:rsidR="00B038C7" w:rsidRDefault="00B038C7" w:rsidP="0053615E">
            <w:pPr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</w:p>
        </w:tc>
      </w:tr>
      <w:tr w:rsidR="00C7290A" w:rsidRPr="00512725" w14:paraId="63D6572D" w14:textId="77777777" w:rsidTr="0003469D">
        <w:trPr>
          <w:trHeight w:val="221"/>
        </w:trPr>
        <w:tc>
          <w:tcPr>
            <w:tcW w:w="1129" w:type="dxa"/>
            <w:vMerge w:val="restart"/>
            <w:vAlign w:val="center"/>
          </w:tcPr>
          <w:p w14:paraId="3739BBE1" w14:textId="77777777" w:rsidR="00C7290A" w:rsidRPr="00512725" w:rsidRDefault="00C7290A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3CE97470" w14:textId="46E1F7F4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6324D463" w14:textId="2F156C7A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14:paraId="16F4C2CB" w14:textId="592F891F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46E19DA4" w14:textId="77777777" w:rsidR="00C7290A" w:rsidRPr="00512725" w:rsidRDefault="00C7290A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86989BF" w14:textId="77777777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7290A" w:rsidRPr="00512725" w14:paraId="321B1D8F" w14:textId="77777777" w:rsidTr="0003469D">
        <w:trPr>
          <w:trHeight w:val="244"/>
        </w:trPr>
        <w:tc>
          <w:tcPr>
            <w:tcW w:w="1129" w:type="dxa"/>
            <w:vMerge/>
          </w:tcPr>
          <w:p w14:paraId="30DB3DAE" w14:textId="77777777" w:rsidR="00C7290A" w:rsidRPr="00512725" w:rsidRDefault="00C7290A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5D9F800" w14:textId="138988E5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760C1640" w14:textId="7143F955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14:paraId="48BE97ED" w14:textId="0FAC3CE9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2D7308B" w14:textId="77777777" w:rsidR="00C7290A" w:rsidRPr="00512725" w:rsidRDefault="00C7290A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46E2F59" w14:textId="77777777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7290A" w:rsidRPr="00512725" w14:paraId="420412CD" w14:textId="77777777" w:rsidTr="00C41EEE">
        <w:trPr>
          <w:trHeight w:val="244"/>
        </w:trPr>
        <w:tc>
          <w:tcPr>
            <w:tcW w:w="1129" w:type="dxa"/>
            <w:vMerge/>
          </w:tcPr>
          <w:p w14:paraId="1CB68663" w14:textId="77777777" w:rsidR="00C7290A" w:rsidRPr="00512725" w:rsidRDefault="00C7290A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14E41B5" w14:textId="51500A19" w:rsidR="00C7290A" w:rsidRPr="00512725" w:rsidRDefault="00C7290A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523B8A01" w14:textId="25A8EF79" w:rsidR="00C7290A" w:rsidRPr="00512725" w:rsidRDefault="00C7290A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14:paraId="512A2C9E" w14:textId="495B81C9" w:rsidR="00C7290A" w:rsidRPr="00512725" w:rsidRDefault="00C7290A" w:rsidP="0053615E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59FE8496" w14:textId="77777777" w:rsidR="00C7290A" w:rsidRPr="00512725" w:rsidRDefault="00C7290A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4314A82" w14:textId="77777777" w:rsidR="00C7290A" w:rsidRPr="00512725" w:rsidRDefault="00C7290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5C6458" w:rsidRPr="00512725" w14:paraId="0DD27E95" w14:textId="77777777" w:rsidTr="0053615E">
        <w:trPr>
          <w:trHeight w:val="1379"/>
        </w:trPr>
        <w:tc>
          <w:tcPr>
            <w:tcW w:w="1129" w:type="dxa"/>
            <w:vAlign w:val="center"/>
          </w:tcPr>
          <w:p w14:paraId="3F1B28EA" w14:textId="77777777" w:rsidR="005C6458" w:rsidRPr="00512725" w:rsidRDefault="005C6458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60BD8A9A" w14:textId="77777777" w:rsidR="001952D1" w:rsidRPr="001952D1" w:rsidRDefault="001952D1" w:rsidP="001952D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952D1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627B1375" w14:textId="77777777" w:rsidR="001952D1" w:rsidRPr="001952D1" w:rsidRDefault="001952D1" w:rsidP="001952D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952D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1,</w:t>
            </w:r>
          </w:p>
          <w:p w14:paraId="26A6545C" w14:textId="77777777" w:rsidR="001952D1" w:rsidRPr="001952D1" w:rsidRDefault="001952D1" w:rsidP="001952D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952D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55FF13A1" w14:textId="77777777" w:rsidR="001952D1" w:rsidRPr="001952D1" w:rsidRDefault="001952D1" w:rsidP="001952D1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1952D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1952D1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1952D1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006DC2B0" w14:textId="35A0E8E5" w:rsidR="005C6458" w:rsidRPr="00512725" w:rsidRDefault="001952D1" w:rsidP="001952D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1952D1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5F4EC6C9" w14:textId="77777777" w:rsidR="005C6458" w:rsidRPr="00512725" w:rsidRDefault="005C6458" w:rsidP="005C6458"/>
    <w:p w14:paraId="70A9E725" w14:textId="19771D1E" w:rsidR="00161306" w:rsidRPr="00512725" w:rsidRDefault="0093398A" w:rsidP="00161306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>
        <w:rPr>
          <w:rFonts w:ascii="Consolas" w:eastAsiaTheme="minorEastAsia" w:hAnsi="Consolas" w:cs="Consolas" w:hint="eastAsia"/>
          <w:b/>
          <w:bCs/>
        </w:rPr>
        <w:t>获取常用养生品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523"/>
        <w:gridCol w:w="2155"/>
        <w:gridCol w:w="709"/>
        <w:gridCol w:w="2835"/>
      </w:tblGrid>
      <w:tr w:rsidR="00161306" w:rsidRPr="00512725" w14:paraId="221A0448" w14:textId="77777777" w:rsidTr="0053615E">
        <w:trPr>
          <w:trHeight w:val="221"/>
        </w:trPr>
        <w:tc>
          <w:tcPr>
            <w:tcW w:w="1129" w:type="dxa"/>
          </w:tcPr>
          <w:p w14:paraId="41157093" w14:textId="77777777" w:rsidR="00161306" w:rsidRPr="00512725" w:rsidRDefault="00161306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6E8C9416" w14:textId="595CAA22" w:rsidR="00161306" w:rsidRPr="00512725" w:rsidRDefault="0093398A" w:rsidP="0053615E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93398A">
              <w:rPr>
                <w:color w:val="0000FF"/>
              </w:rPr>
              <w:t>/znsh/HealthModel/GetCommonHealthModelList</w:t>
            </w:r>
          </w:p>
        </w:tc>
      </w:tr>
      <w:tr w:rsidR="0093398A" w:rsidRPr="00512725" w14:paraId="6988E90F" w14:textId="77777777" w:rsidTr="0053615E">
        <w:trPr>
          <w:trHeight w:val="221"/>
        </w:trPr>
        <w:tc>
          <w:tcPr>
            <w:tcW w:w="1129" w:type="dxa"/>
          </w:tcPr>
          <w:p w14:paraId="4071C7B2" w14:textId="75924162" w:rsidR="0093398A" w:rsidRPr="00512725" w:rsidRDefault="0093398A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6806D792" w14:textId="06E3404B" w:rsidR="0093398A" w:rsidRPr="0093398A" w:rsidRDefault="0093398A" w:rsidP="0053615E">
            <w:pPr>
              <w:pStyle w:val="20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GET</w:t>
            </w:r>
          </w:p>
        </w:tc>
      </w:tr>
      <w:tr w:rsidR="00161306" w:rsidRPr="00512725" w14:paraId="3F853E87" w14:textId="77777777" w:rsidTr="0053615E">
        <w:trPr>
          <w:trHeight w:val="232"/>
        </w:trPr>
        <w:tc>
          <w:tcPr>
            <w:tcW w:w="1129" w:type="dxa"/>
            <w:vMerge w:val="restart"/>
            <w:vAlign w:val="center"/>
          </w:tcPr>
          <w:p w14:paraId="0226CC57" w14:textId="32446068" w:rsidR="00161306" w:rsidRPr="00512725" w:rsidRDefault="0093398A" w:rsidP="0093398A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</w:t>
            </w:r>
            <w:r w:rsidR="00161306" w:rsidRPr="00512725">
              <w:rPr>
                <w:rFonts w:ascii="Consolas" w:eastAsiaTheme="minorEastAsia" w:hAnsi="Consolas" w:cs="Consolas"/>
                <w:sz w:val="21"/>
                <w:szCs w:val="21"/>
              </w:rPr>
              <w:t>入参数</w:t>
            </w:r>
          </w:p>
        </w:tc>
        <w:tc>
          <w:tcPr>
            <w:tcW w:w="1134" w:type="dxa"/>
          </w:tcPr>
          <w:p w14:paraId="2579E1ED" w14:textId="77777777" w:rsidR="00161306" w:rsidRPr="00512725" w:rsidRDefault="00161306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14:paraId="4FDCFD0B" w14:textId="77777777" w:rsidR="00161306" w:rsidRPr="00512725" w:rsidRDefault="00161306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14:paraId="6BE46576" w14:textId="77777777" w:rsidR="00161306" w:rsidRPr="00512725" w:rsidRDefault="00161306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3415513C" w14:textId="77777777" w:rsidR="00161306" w:rsidRPr="00512725" w:rsidRDefault="00161306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30DA3DE5" w14:textId="77777777" w:rsidR="00161306" w:rsidRPr="00512725" w:rsidRDefault="00161306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93398A" w:rsidRPr="00512725" w14:paraId="5A3E8D00" w14:textId="77777777" w:rsidTr="00054B9F">
        <w:trPr>
          <w:trHeight w:val="232"/>
        </w:trPr>
        <w:tc>
          <w:tcPr>
            <w:tcW w:w="1129" w:type="dxa"/>
            <w:vMerge/>
            <w:vAlign w:val="center"/>
          </w:tcPr>
          <w:p w14:paraId="75BC8DB1" w14:textId="77777777" w:rsidR="0093398A" w:rsidRPr="00512725" w:rsidRDefault="0093398A" w:rsidP="00054B9F">
            <w:pPr>
              <w:pStyle w:val="20"/>
              <w:tabs>
                <w:tab w:val="left" w:pos="840"/>
              </w:tabs>
              <w:ind w:leftChars="-71" w:left="-17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14:paraId="400350C6" w14:textId="243EE9D4" w:rsidR="0093398A" w:rsidRPr="00512725" w:rsidRDefault="0093398A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无</w:t>
            </w:r>
          </w:p>
        </w:tc>
      </w:tr>
      <w:tr w:rsidR="00C96709" w:rsidRPr="00512725" w14:paraId="7F738A7A" w14:textId="77777777" w:rsidTr="0053615E">
        <w:trPr>
          <w:trHeight w:val="221"/>
        </w:trPr>
        <w:tc>
          <w:tcPr>
            <w:tcW w:w="1129" w:type="dxa"/>
            <w:vMerge w:val="restart"/>
            <w:vAlign w:val="center"/>
          </w:tcPr>
          <w:p w14:paraId="25C8E03B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264EF181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3D93B2F0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14:paraId="66446931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69846BFE" w14:textId="77777777" w:rsidR="00C96709" w:rsidRPr="00512725" w:rsidRDefault="00C96709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82FDE65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96709" w:rsidRPr="00512725" w14:paraId="3352E928" w14:textId="77777777" w:rsidTr="0053615E">
        <w:trPr>
          <w:trHeight w:val="244"/>
        </w:trPr>
        <w:tc>
          <w:tcPr>
            <w:tcW w:w="1129" w:type="dxa"/>
            <w:vMerge/>
          </w:tcPr>
          <w:p w14:paraId="0E945698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BCACAD3" w14:textId="446DC5E6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5DD3F70A" w14:textId="3E2A2E70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14:paraId="27B9142D" w14:textId="73444A4A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0247B826" w14:textId="235022A5" w:rsidR="00C96709" w:rsidRPr="00512725" w:rsidRDefault="00C96709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4704D51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96709" w:rsidRPr="00512725" w14:paraId="79E896DB" w14:textId="77777777" w:rsidTr="00BB36B1">
        <w:trPr>
          <w:trHeight w:val="244"/>
        </w:trPr>
        <w:tc>
          <w:tcPr>
            <w:tcW w:w="1129" w:type="dxa"/>
            <w:vMerge/>
          </w:tcPr>
          <w:p w14:paraId="0EC76E03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9356" w:type="dxa"/>
            <w:gridSpan w:val="5"/>
            <w:vAlign w:val="center"/>
          </w:tcPr>
          <w:p w14:paraId="67CB3622" w14:textId="18853F94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（类型：</w:t>
            </w:r>
            <w:r>
              <w:rPr>
                <w:rFonts w:hint="eastAsia"/>
                <w:color w:val="990000"/>
                <w:sz w:val="18"/>
                <w:szCs w:val="18"/>
              </w:rPr>
              <w:t>array&lt;object&gt;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）</w:t>
            </w:r>
          </w:p>
        </w:tc>
      </w:tr>
      <w:tr w:rsidR="00C96709" w:rsidRPr="00512725" w14:paraId="56B88D59" w14:textId="77777777" w:rsidTr="0053615E">
        <w:trPr>
          <w:trHeight w:val="244"/>
        </w:trPr>
        <w:tc>
          <w:tcPr>
            <w:tcW w:w="1129" w:type="dxa"/>
            <w:vMerge/>
          </w:tcPr>
          <w:p w14:paraId="6718C058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B97D20D" w14:textId="71F0991F" w:rsidR="00C96709" w:rsidRDefault="00C96709" w:rsidP="0053615E">
            <w:pPr>
              <w:rPr>
                <w:rFonts w:hint="eastAsia"/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4A620DA5" w14:textId="48706C31" w:rsidR="00C96709" w:rsidRDefault="00C96709" w:rsidP="0053615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ImageUrl</w:t>
            </w:r>
          </w:p>
        </w:tc>
        <w:tc>
          <w:tcPr>
            <w:tcW w:w="2155" w:type="dxa"/>
            <w:vAlign w:val="center"/>
          </w:tcPr>
          <w:p w14:paraId="2EB25360" w14:textId="1BF3627A" w:rsidR="00C96709" w:rsidRDefault="00C96709" w:rsidP="0053615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图片地址</w:t>
            </w:r>
          </w:p>
        </w:tc>
        <w:tc>
          <w:tcPr>
            <w:tcW w:w="709" w:type="dxa"/>
            <w:vAlign w:val="center"/>
          </w:tcPr>
          <w:p w14:paraId="0A355AF3" w14:textId="6315B185" w:rsidR="00C96709" w:rsidRPr="00512725" w:rsidRDefault="00C96709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3BEEE449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96709" w:rsidRPr="00512725" w14:paraId="67646EFA" w14:textId="77777777" w:rsidTr="0053615E">
        <w:trPr>
          <w:trHeight w:val="244"/>
        </w:trPr>
        <w:tc>
          <w:tcPr>
            <w:tcW w:w="1129" w:type="dxa"/>
            <w:vMerge/>
          </w:tcPr>
          <w:p w14:paraId="54ECCAC0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1B2AFF0B" w14:textId="3257D198" w:rsidR="00C96709" w:rsidRDefault="00C96709" w:rsidP="0053615E">
            <w:pPr>
              <w:rPr>
                <w:rFonts w:hint="eastAsia"/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5B8713EC" w14:textId="082FF4C7" w:rsidR="00C96709" w:rsidRPr="0002308E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Introduce</w:t>
            </w:r>
          </w:p>
        </w:tc>
        <w:tc>
          <w:tcPr>
            <w:tcW w:w="2155" w:type="dxa"/>
            <w:vAlign w:val="center"/>
          </w:tcPr>
          <w:p w14:paraId="68143726" w14:textId="32CE2653" w:rsidR="00C96709" w:rsidRDefault="00C96709" w:rsidP="0053615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简单介绍</w:t>
            </w:r>
          </w:p>
        </w:tc>
        <w:tc>
          <w:tcPr>
            <w:tcW w:w="709" w:type="dxa"/>
            <w:vAlign w:val="center"/>
          </w:tcPr>
          <w:p w14:paraId="6A9494A7" w14:textId="29A10230" w:rsidR="00C96709" w:rsidRPr="00512725" w:rsidRDefault="00C96709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117C16D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96709" w:rsidRPr="00512725" w14:paraId="645DF8F0" w14:textId="77777777" w:rsidTr="0053615E">
        <w:trPr>
          <w:trHeight w:val="244"/>
        </w:trPr>
        <w:tc>
          <w:tcPr>
            <w:tcW w:w="1129" w:type="dxa"/>
            <w:vMerge/>
          </w:tcPr>
          <w:p w14:paraId="6F942049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0A772C1" w14:textId="767E8B1E" w:rsidR="00C96709" w:rsidRDefault="00C96709" w:rsidP="0053615E">
            <w:pPr>
              <w:rPr>
                <w:rFonts w:hint="eastAsia"/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52EA0EAF" w14:textId="336B46C3" w:rsidR="00C96709" w:rsidRPr="0002308E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IcoUrl</w:t>
            </w:r>
          </w:p>
        </w:tc>
        <w:tc>
          <w:tcPr>
            <w:tcW w:w="2155" w:type="dxa"/>
            <w:vAlign w:val="center"/>
          </w:tcPr>
          <w:p w14:paraId="78422EBB" w14:textId="35868553" w:rsidR="00C96709" w:rsidRDefault="00C96709" w:rsidP="0053615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图标地址</w:t>
            </w:r>
          </w:p>
        </w:tc>
        <w:tc>
          <w:tcPr>
            <w:tcW w:w="709" w:type="dxa"/>
            <w:vAlign w:val="center"/>
          </w:tcPr>
          <w:p w14:paraId="1E07B000" w14:textId="04B59CDE" w:rsidR="00C96709" w:rsidRPr="00512725" w:rsidRDefault="00C96709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7F7B16A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96709" w:rsidRPr="00512725" w14:paraId="33C80490" w14:textId="77777777" w:rsidTr="0053615E">
        <w:trPr>
          <w:trHeight w:val="244"/>
        </w:trPr>
        <w:tc>
          <w:tcPr>
            <w:tcW w:w="1129" w:type="dxa"/>
            <w:vMerge/>
          </w:tcPr>
          <w:p w14:paraId="0378018C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DE00771" w14:textId="7A3B1B91" w:rsidR="00C96709" w:rsidRDefault="00C96709" w:rsidP="0053615E">
            <w:pPr>
              <w:rPr>
                <w:rFonts w:hint="eastAsia"/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068A3AA5" w14:textId="5E69125D" w:rsidR="00C96709" w:rsidRPr="0002308E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Model_Name</w:t>
            </w:r>
          </w:p>
        </w:tc>
        <w:tc>
          <w:tcPr>
            <w:tcW w:w="2155" w:type="dxa"/>
            <w:vAlign w:val="center"/>
          </w:tcPr>
          <w:p w14:paraId="7FF86F14" w14:textId="7FF262AE" w:rsidR="00C96709" w:rsidRDefault="00C96709" w:rsidP="0053615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709" w:type="dxa"/>
            <w:vAlign w:val="center"/>
          </w:tcPr>
          <w:p w14:paraId="78CA59BC" w14:textId="10C0B8CE" w:rsidR="00C96709" w:rsidRPr="00512725" w:rsidRDefault="00C96709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5E16ABA" w14:textId="4C7E7999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1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：男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br/>
              <w:t>2</w:t>
            </w:r>
            <w:r w:rsidRPr="00512725">
              <w:rPr>
                <w:rFonts w:ascii="Consolas" w:hAnsi="Consolas" w:cs="Consolas"/>
                <w:sz w:val="21"/>
                <w:szCs w:val="21"/>
              </w:rPr>
              <w:t>：女</w:t>
            </w:r>
          </w:p>
        </w:tc>
      </w:tr>
      <w:tr w:rsidR="00C96709" w:rsidRPr="00512725" w14:paraId="6551B7C6" w14:textId="77777777" w:rsidTr="0053615E">
        <w:trPr>
          <w:trHeight w:val="244"/>
        </w:trPr>
        <w:tc>
          <w:tcPr>
            <w:tcW w:w="1129" w:type="dxa"/>
            <w:vMerge/>
          </w:tcPr>
          <w:p w14:paraId="4EF718A0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8789B19" w14:textId="7B5F7761" w:rsidR="00C96709" w:rsidRDefault="00C96709" w:rsidP="0053615E">
            <w:pPr>
              <w:rPr>
                <w:rFonts w:hint="eastAsia"/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45E2FA47" w14:textId="2A7AE949" w:rsidR="00C96709" w:rsidRPr="0002308E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Sort</w:t>
            </w:r>
          </w:p>
        </w:tc>
        <w:tc>
          <w:tcPr>
            <w:tcW w:w="2155" w:type="dxa"/>
            <w:vAlign w:val="center"/>
          </w:tcPr>
          <w:p w14:paraId="2FA85AB9" w14:textId="485471FB" w:rsidR="00C96709" w:rsidRDefault="00C96709" w:rsidP="0053615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709" w:type="dxa"/>
            <w:vAlign w:val="center"/>
          </w:tcPr>
          <w:p w14:paraId="68AD3862" w14:textId="6AA58991" w:rsidR="00C96709" w:rsidRPr="00512725" w:rsidRDefault="00C96709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858E4E3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96709" w:rsidRPr="00512725" w14:paraId="7796620F" w14:textId="77777777" w:rsidTr="0053615E">
        <w:trPr>
          <w:trHeight w:val="244"/>
        </w:trPr>
        <w:tc>
          <w:tcPr>
            <w:tcW w:w="1129" w:type="dxa"/>
            <w:vMerge/>
          </w:tcPr>
          <w:p w14:paraId="3BE902F0" w14:textId="77777777" w:rsidR="00C96709" w:rsidRPr="00512725" w:rsidRDefault="00C96709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5227DE9" w14:textId="43163F7E" w:rsidR="00C96709" w:rsidRDefault="00C96709" w:rsidP="0053615E">
            <w:pPr>
              <w:rPr>
                <w:rFonts w:hint="eastAsia"/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474553D9" w14:textId="47D4A2C6" w:rsidR="00C96709" w:rsidRPr="0002308E" w:rsidRDefault="00C96709" w:rsidP="005361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MID</w:t>
            </w:r>
          </w:p>
        </w:tc>
        <w:tc>
          <w:tcPr>
            <w:tcW w:w="2155" w:type="dxa"/>
            <w:vAlign w:val="center"/>
          </w:tcPr>
          <w:p w14:paraId="49AE7D94" w14:textId="43755787" w:rsidR="00C96709" w:rsidRDefault="00C96709" w:rsidP="0053615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---</w:t>
            </w: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  <w:vAlign w:val="center"/>
          </w:tcPr>
          <w:p w14:paraId="46147720" w14:textId="07ABA878" w:rsidR="00C96709" w:rsidRPr="00512725" w:rsidRDefault="00C96709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1A2AD0BB" w14:textId="77777777" w:rsidR="00C96709" w:rsidRPr="00512725" w:rsidRDefault="00C96709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161306" w:rsidRPr="00512725" w14:paraId="777D58DB" w14:textId="77777777" w:rsidTr="0053615E">
        <w:trPr>
          <w:trHeight w:val="1379"/>
        </w:trPr>
        <w:tc>
          <w:tcPr>
            <w:tcW w:w="1129" w:type="dxa"/>
            <w:vAlign w:val="center"/>
          </w:tcPr>
          <w:p w14:paraId="6AF04DF6" w14:textId="77777777" w:rsidR="00161306" w:rsidRPr="00512725" w:rsidRDefault="00161306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6699DE0A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37E80205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[</w:t>
            </w:r>
          </w:p>
          <w:p w14:paraId="5AA2523B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{</w:t>
            </w:r>
          </w:p>
          <w:p w14:paraId="2039882A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"MID": 1,</w:t>
            </w:r>
          </w:p>
          <w:p w14:paraId="5A2967DB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"Introduce": "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煮沸除氯五分钟，保温在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50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度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01822A08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        "Model_Name": "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菊花茶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",</w:t>
            </w:r>
          </w:p>
          <w:p w14:paraId="799336D7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"IcoUrl": "http://bosjk.com/content/201406/images/st_34.png",</w:t>
            </w:r>
          </w:p>
          <w:p w14:paraId="1FABD051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"ImageUrl": "http://bosjk.com/content/201406/images/index_40.jpg",</w:t>
            </w:r>
          </w:p>
          <w:p w14:paraId="1D637C2F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    "Sort": 0</w:t>
            </w:r>
          </w:p>
          <w:p w14:paraId="0C9FD8DD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    }</w:t>
            </w:r>
          </w:p>
          <w:p w14:paraId="6B4F5C31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],</w:t>
            </w:r>
          </w:p>
          <w:p w14:paraId="5E90AFB2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6FB12F14" w14:textId="77777777" w:rsidR="00786351" w:rsidRPr="00786351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786351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5249E259" w14:textId="7B681649" w:rsidR="00161306" w:rsidRPr="00512725" w:rsidRDefault="00786351" w:rsidP="00786351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786351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2CCCB35E" w14:textId="26B99A51" w:rsidR="004B304E" w:rsidRPr="00512725" w:rsidRDefault="004B304E" w:rsidP="004B304E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>
        <w:rPr>
          <w:rFonts w:ascii="Consolas" w:eastAsiaTheme="minorEastAsia" w:hAnsi="Consolas" w:cs="Consolas" w:hint="eastAsia"/>
          <w:b/>
          <w:bCs/>
        </w:rPr>
        <w:t>设置</w:t>
      </w:r>
      <w:r>
        <w:rPr>
          <w:rFonts w:ascii="Consolas" w:eastAsiaTheme="minorEastAsia" w:hAnsi="Consolas" w:cs="Consolas" w:hint="eastAsia"/>
          <w:b/>
          <w:bCs/>
        </w:rPr>
        <w:t>常用养生品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523"/>
        <w:gridCol w:w="2155"/>
        <w:gridCol w:w="709"/>
        <w:gridCol w:w="2835"/>
      </w:tblGrid>
      <w:tr w:rsidR="004B304E" w:rsidRPr="00512725" w14:paraId="5B70D790" w14:textId="77777777" w:rsidTr="0053615E">
        <w:trPr>
          <w:trHeight w:val="221"/>
        </w:trPr>
        <w:tc>
          <w:tcPr>
            <w:tcW w:w="1129" w:type="dxa"/>
          </w:tcPr>
          <w:p w14:paraId="4409D81E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48B4CEDD" w14:textId="15680AAC" w:rsidR="004B304E" w:rsidRPr="00512725" w:rsidRDefault="00F116D8" w:rsidP="0053615E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116D8">
              <w:rPr>
                <w:color w:val="0000FF"/>
              </w:rPr>
              <w:t>/znsh/HealthModel/SetCommonModel</w:t>
            </w:r>
          </w:p>
        </w:tc>
      </w:tr>
      <w:tr w:rsidR="004B304E" w:rsidRPr="00512725" w14:paraId="4459BBC6" w14:textId="77777777" w:rsidTr="0053615E">
        <w:trPr>
          <w:trHeight w:val="221"/>
        </w:trPr>
        <w:tc>
          <w:tcPr>
            <w:tcW w:w="1129" w:type="dxa"/>
          </w:tcPr>
          <w:p w14:paraId="130AA301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1A1C223A" w14:textId="23498C61" w:rsidR="004B304E" w:rsidRPr="0093398A" w:rsidRDefault="00403539" w:rsidP="0053615E">
            <w:pPr>
              <w:pStyle w:val="20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4B304E" w:rsidRPr="00512725" w14:paraId="7FD604BB" w14:textId="77777777" w:rsidTr="0053615E">
        <w:trPr>
          <w:trHeight w:val="232"/>
        </w:trPr>
        <w:tc>
          <w:tcPr>
            <w:tcW w:w="1129" w:type="dxa"/>
            <w:vMerge w:val="restart"/>
            <w:vAlign w:val="center"/>
          </w:tcPr>
          <w:p w14:paraId="41857751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lastRenderedPageBreak/>
              <w:t>传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入参数</w:t>
            </w:r>
          </w:p>
        </w:tc>
        <w:tc>
          <w:tcPr>
            <w:tcW w:w="1134" w:type="dxa"/>
          </w:tcPr>
          <w:p w14:paraId="383F36D8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14:paraId="6C27BCD4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14:paraId="4B841257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24C08114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08249E35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F116D8" w:rsidRPr="00512725" w14:paraId="12D6FAFF" w14:textId="77777777" w:rsidTr="0053615E">
        <w:trPr>
          <w:trHeight w:val="232"/>
        </w:trPr>
        <w:tc>
          <w:tcPr>
            <w:tcW w:w="1129" w:type="dxa"/>
            <w:vMerge/>
            <w:vAlign w:val="center"/>
          </w:tcPr>
          <w:p w14:paraId="11CE155F" w14:textId="77777777" w:rsidR="00F116D8" w:rsidRDefault="00F116D8" w:rsidP="0053615E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A169795" w14:textId="6284B2D6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14:paraId="3FC20034" w14:textId="5B7569BF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116D8"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14:paraId="108E92E6" w14:textId="645A5CED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14:paraId="48A64A63" w14:textId="26DC63D5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2E8080B9" w14:textId="77777777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116D8" w:rsidRPr="00512725" w14:paraId="4399620B" w14:textId="77777777" w:rsidTr="0053615E">
        <w:trPr>
          <w:trHeight w:val="221"/>
        </w:trPr>
        <w:tc>
          <w:tcPr>
            <w:tcW w:w="1129" w:type="dxa"/>
            <w:vMerge w:val="restart"/>
            <w:vAlign w:val="center"/>
          </w:tcPr>
          <w:p w14:paraId="470100D9" w14:textId="77777777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0C8A4F9D" w14:textId="44A44855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311CF827" w14:textId="2671E3CB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14:paraId="3F68B9E6" w14:textId="03ABFFBE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2FB07C34" w14:textId="331C3C7C" w:rsidR="00F116D8" w:rsidRPr="00512725" w:rsidRDefault="00F116D8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2099B3F4" w14:textId="77777777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116D8" w:rsidRPr="00512725" w14:paraId="500F22B4" w14:textId="77777777" w:rsidTr="0053615E">
        <w:trPr>
          <w:trHeight w:val="244"/>
        </w:trPr>
        <w:tc>
          <w:tcPr>
            <w:tcW w:w="1129" w:type="dxa"/>
            <w:vMerge/>
          </w:tcPr>
          <w:p w14:paraId="6E5327FE" w14:textId="77777777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7323FFA" w14:textId="5BCCBA80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2DCD014F" w14:textId="37613D3E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14:paraId="2CB802FA" w14:textId="77A5775F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A56EB0B" w14:textId="01F71072" w:rsidR="00F116D8" w:rsidRPr="00512725" w:rsidRDefault="00F116D8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6383BDA4" w14:textId="77777777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F116D8" w:rsidRPr="00512725" w14:paraId="3997BFA8" w14:textId="77777777" w:rsidTr="0053615E">
        <w:trPr>
          <w:trHeight w:val="244"/>
        </w:trPr>
        <w:tc>
          <w:tcPr>
            <w:tcW w:w="1129" w:type="dxa"/>
            <w:vMerge/>
          </w:tcPr>
          <w:p w14:paraId="58978170" w14:textId="77777777" w:rsidR="00F116D8" w:rsidRPr="00512725" w:rsidRDefault="00F116D8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74D909C" w14:textId="43EC23F3" w:rsidR="00F116D8" w:rsidRDefault="00F116D8" w:rsidP="0053615E">
            <w:pPr>
              <w:rPr>
                <w:rFonts w:hint="eastAsia"/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05B1923B" w14:textId="125C0A70" w:rsidR="00F116D8" w:rsidRDefault="00F116D8" w:rsidP="0053615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14:paraId="0843A7F2" w14:textId="28E84228" w:rsidR="00F116D8" w:rsidRDefault="00F116D8" w:rsidP="0053615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268E9F78" w14:textId="0E5383A4" w:rsidR="00F116D8" w:rsidRPr="00512725" w:rsidRDefault="00F116D8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48888D0B" w14:textId="77777777" w:rsidR="00F116D8" w:rsidRPr="00512725" w:rsidRDefault="00F116D8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4B304E" w:rsidRPr="00512725" w14:paraId="619B64FD" w14:textId="77777777" w:rsidTr="0053615E">
        <w:trPr>
          <w:trHeight w:val="1379"/>
        </w:trPr>
        <w:tc>
          <w:tcPr>
            <w:tcW w:w="1129" w:type="dxa"/>
            <w:vAlign w:val="center"/>
          </w:tcPr>
          <w:p w14:paraId="1C85638A" w14:textId="77777777" w:rsidR="004B304E" w:rsidRPr="00512725" w:rsidRDefault="004B304E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2EB23C52" w14:textId="77777777" w:rsidR="00C914AA" w:rsidRPr="00C914AA" w:rsidRDefault="00C914AA" w:rsidP="00C914A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06C0E2E5" w14:textId="77777777" w:rsidR="00C914AA" w:rsidRPr="00C914AA" w:rsidRDefault="00C914AA" w:rsidP="00C914A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14:paraId="30CD1B26" w14:textId="77777777" w:rsidR="00C914AA" w:rsidRPr="00C914AA" w:rsidRDefault="00C914AA" w:rsidP="00C914A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47973DDF" w14:textId="77777777" w:rsidR="00C914AA" w:rsidRPr="00C914AA" w:rsidRDefault="00C914AA" w:rsidP="00C914AA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792D802E" w14:textId="102D6F47" w:rsidR="004B304E" w:rsidRPr="00512725" w:rsidRDefault="00C914AA" w:rsidP="00C914AA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217E168D" w14:textId="77777777" w:rsidR="004B304E" w:rsidRPr="00512725" w:rsidRDefault="004B304E" w:rsidP="004B304E"/>
    <w:p w14:paraId="79DD8C09" w14:textId="6829FF99" w:rsidR="00CA3E31" w:rsidRPr="00512725" w:rsidRDefault="00CA3E31" w:rsidP="00CA3E31">
      <w:pPr>
        <w:pStyle w:val="2"/>
        <w:keepNext/>
        <w:keepLines/>
        <w:numPr>
          <w:ilvl w:val="0"/>
          <w:numId w:val="5"/>
        </w:numPr>
        <w:tabs>
          <w:tab w:val="left" w:pos="840"/>
        </w:tabs>
        <w:spacing w:before="260" w:after="260" w:line="416" w:lineRule="auto"/>
        <w:jc w:val="both"/>
        <w:rPr>
          <w:rFonts w:ascii="Consolas" w:eastAsiaTheme="minorEastAsia" w:hAnsi="Consolas" w:cs="Consolas"/>
          <w:b/>
          <w:bCs/>
        </w:rPr>
      </w:pPr>
      <w:r>
        <w:rPr>
          <w:rFonts w:ascii="Consolas" w:eastAsiaTheme="minorEastAsia" w:hAnsi="Consolas" w:cs="Consolas" w:hint="eastAsia"/>
          <w:b/>
          <w:bCs/>
        </w:rPr>
        <w:t>取消</w:t>
      </w:r>
      <w:r>
        <w:rPr>
          <w:rFonts w:ascii="Consolas" w:eastAsiaTheme="minorEastAsia" w:hAnsi="Consolas" w:cs="Consolas" w:hint="eastAsia"/>
          <w:b/>
          <w:bCs/>
        </w:rPr>
        <w:t>常用养生品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2523"/>
        <w:gridCol w:w="2155"/>
        <w:gridCol w:w="709"/>
        <w:gridCol w:w="2835"/>
      </w:tblGrid>
      <w:tr w:rsidR="00CA3E31" w:rsidRPr="00512725" w14:paraId="22FF9F79" w14:textId="77777777" w:rsidTr="0053615E">
        <w:trPr>
          <w:trHeight w:val="221"/>
        </w:trPr>
        <w:tc>
          <w:tcPr>
            <w:tcW w:w="1129" w:type="dxa"/>
          </w:tcPr>
          <w:p w14:paraId="43523C84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请求地址</w:t>
            </w:r>
          </w:p>
        </w:tc>
        <w:tc>
          <w:tcPr>
            <w:tcW w:w="9356" w:type="dxa"/>
            <w:gridSpan w:val="5"/>
          </w:tcPr>
          <w:p w14:paraId="44E8688C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left="79" w:hangingChars="33" w:hanging="79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116D8">
              <w:rPr>
                <w:color w:val="0000FF"/>
              </w:rPr>
              <w:t>/znsh/HealthModel/SetCommonModel</w:t>
            </w:r>
          </w:p>
        </w:tc>
      </w:tr>
      <w:tr w:rsidR="00CA3E31" w:rsidRPr="00512725" w14:paraId="3D27BA99" w14:textId="77777777" w:rsidTr="0053615E">
        <w:trPr>
          <w:trHeight w:val="221"/>
        </w:trPr>
        <w:tc>
          <w:tcPr>
            <w:tcW w:w="1129" w:type="dxa"/>
          </w:tcPr>
          <w:p w14:paraId="4395ABEA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请求类型</w:t>
            </w:r>
          </w:p>
        </w:tc>
        <w:tc>
          <w:tcPr>
            <w:tcW w:w="9356" w:type="dxa"/>
            <w:gridSpan w:val="5"/>
          </w:tcPr>
          <w:p w14:paraId="5FF10A5F" w14:textId="45191208" w:rsidR="00CA3E31" w:rsidRPr="0093398A" w:rsidRDefault="00403539" w:rsidP="0053615E">
            <w:pPr>
              <w:pStyle w:val="20"/>
              <w:tabs>
                <w:tab w:val="left" w:pos="840"/>
              </w:tabs>
              <w:ind w:left="79" w:hangingChars="33" w:hanging="79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POST</w:t>
            </w:r>
          </w:p>
        </w:tc>
      </w:tr>
      <w:tr w:rsidR="00CA3E31" w:rsidRPr="00512725" w14:paraId="02EC567C" w14:textId="77777777" w:rsidTr="0053615E">
        <w:trPr>
          <w:trHeight w:val="232"/>
        </w:trPr>
        <w:tc>
          <w:tcPr>
            <w:tcW w:w="1129" w:type="dxa"/>
            <w:vMerge w:val="restart"/>
            <w:vAlign w:val="center"/>
          </w:tcPr>
          <w:p w14:paraId="382E627D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传</w:t>
            </w: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入参数</w:t>
            </w:r>
          </w:p>
        </w:tc>
        <w:tc>
          <w:tcPr>
            <w:tcW w:w="1134" w:type="dxa"/>
          </w:tcPr>
          <w:p w14:paraId="66852641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参数类型</w:t>
            </w:r>
          </w:p>
        </w:tc>
        <w:tc>
          <w:tcPr>
            <w:tcW w:w="2523" w:type="dxa"/>
          </w:tcPr>
          <w:p w14:paraId="1D198B72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参数名</w:t>
            </w:r>
          </w:p>
        </w:tc>
        <w:tc>
          <w:tcPr>
            <w:tcW w:w="2155" w:type="dxa"/>
          </w:tcPr>
          <w:p w14:paraId="7807433E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参数说明</w:t>
            </w:r>
          </w:p>
        </w:tc>
        <w:tc>
          <w:tcPr>
            <w:tcW w:w="709" w:type="dxa"/>
          </w:tcPr>
          <w:p w14:paraId="49AB8F85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可选</w:t>
            </w:r>
          </w:p>
        </w:tc>
        <w:tc>
          <w:tcPr>
            <w:tcW w:w="2835" w:type="dxa"/>
          </w:tcPr>
          <w:p w14:paraId="55ADADAB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备注</w:t>
            </w:r>
          </w:p>
        </w:tc>
      </w:tr>
      <w:tr w:rsidR="00CA3E31" w:rsidRPr="00512725" w14:paraId="20AFEB42" w14:textId="77777777" w:rsidTr="0053615E">
        <w:trPr>
          <w:trHeight w:val="232"/>
        </w:trPr>
        <w:tc>
          <w:tcPr>
            <w:tcW w:w="1129" w:type="dxa"/>
            <w:vMerge/>
            <w:vAlign w:val="center"/>
          </w:tcPr>
          <w:p w14:paraId="3FBE92F6" w14:textId="77777777" w:rsidR="00CA3E31" w:rsidRDefault="00CA3E31" w:rsidP="0053615E">
            <w:pPr>
              <w:pStyle w:val="20"/>
              <w:tabs>
                <w:tab w:val="left" w:pos="840"/>
              </w:tabs>
              <w:ind w:leftChars="-71" w:left="-170" w:firstLineChars="100" w:firstLine="21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</w:tcPr>
          <w:p w14:paraId="0D18BEE4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</w:tcPr>
          <w:p w14:paraId="095FDAF1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F116D8">
              <w:rPr>
                <w:rFonts w:ascii="Consolas" w:eastAsiaTheme="minorEastAsia" w:hAnsi="Consolas" w:cs="Consolas"/>
                <w:sz w:val="21"/>
                <w:szCs w:val="21"/>
              </w:rPr>
              <w:t>modelID</w:t>
            </w:r>
          </w:p>
        </w:tc>
        <w:tc>
          <w:tcPr>
            <w:tcW w:w="2155" w:type="dxa"/>
          </w:tcPr>
          <w:p w14:paraId="3D5F062D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模式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09" w:type="dxa"/>
          </w:tcPr>
          <w:p w14:paraId="017CAFCA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</w:tcPr>
          <w:p w14:paraId="277077C8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A3E31" w:rsidRPr="00512725" w14:paraId="7824349E" w14:textId="77777777" w:rsidTr="0053615E">
        <w:trPr>
          <w:trHeight w:val="221"/>
        </w:trPr>
        <w:tc>
          <w:tcPr>
            <w:tcW w:w="1129" w:type="dxa"/>
            <w:vMerge w:val="restart"/>
            <w:vAlign w:val="center"/>
          </w:tcPr>
          <w:p w14:paraId="17E0F96A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返回参数</w:t>
            </w:r>
          </w:p>
        </w:tc>
        <w:tc>
          <w:tcPr>
            <w:tcW w:w="1134" w:type="dxa"/>
            <w:vAlign w:val="center"/>
          </w:tcPr>
          <w:p w14:paraId="2CCD1CB5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53D308A2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msg</w:t>
            </w:r>
          </w:p>
        </w:tc>
        <w:tc>
          <w:tcPr>
            <w:tcW w:w="2155" w:type="dxa"/>
            <w:vAlign w:val="center"/>
          </w:tcPr>
          <w:p w14:paraId="61FF0BE0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返回信息</w:t>
            </w:r>
          </w:p>
        </w:tc>
        <w:tc>
          <w:tcPr>
            <w:tcW w:w="709" w:type="dxa"/>
            <w:vAlign w:val="center"/>
          </w:tcPr>
          <w:p w14:paraId="10776A84" w14:textId="77777777" w:rsidR="00CA3E31" w:rsidRPr="00512725" w:rsidRDefault="00CA3E31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03E1122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A3E31" w:rsidRPr="00512725" w14:paraId="278A0B6F" w14:textId="77777777" w:rsidTr="0053615E">
        <w:trPr>
          <w:trHeight w:val="244"/>
        </w:trPr>
        <w:tc>
          <w:tcPr>
            <w:tcW w:w="1129" w:type="dxa"/>
            <w:vMerge/>
          </w:tcPr>
          <w:p w14:paraId="2003877D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2718414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number</w:t>
            </w:r>
          </w:p>
        </w:tc>
        <w:tc>
          <w:tcPr>
            <w:tcW w:w="2523" w:type="dxa"/>
            <w:vAlign w:val="center"/>
          </w:tcPr>
          <w:p w14:paraId="17E4B98D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55" w:type="dxa"/>
            <w:vAlign w:val="center"/>
          </w:tcPr>
          <w:p w14:paraId="3CAF183C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41909D" w14:textId="77777777" w:rsidR="00CA3E31" w:rsidRPr="00512725" w:rsidRDefault="00CA3E31" w:rsidP="0053615E">
            <w:pPr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02559036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A3E31" w:rsidRPr="00512725" w14:paraId="2F64054C" w14:textId="77777777" w:rsidTr="0053615E">
        <w:trPr>
          <w:trHeight w:val="244"/>
        </w:trPr>
        <w:tc>
          <w:tcPr>
            <w:tcW w:w="1129" w:type="dxa"/>
            <w:vMerge/>
          </w:tcPr>
          <w:p w14:paraId="75E5746B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7EB02E92" w14:textId="77777777" w:rsidR="00CA3E31" w:rsidRDefault="00CA3E31" w:rsidP="0053615E">
            <w:pPr>
              <w:rPr>
                <w:rFonts w:hint="eastAsia"/>
                <w:color w:val="990000"/>
                <w:sz w:val="18"/>
                <w:szCs w:val="18"/>
              </w:rPr>
            </w:pPr>
            <w:r>
              <w:rPr>
                <w:rFonts w:hint="eastAsia"/>
                <w:color w:val="990000"/>
                <w:sz w:val="18"/>
                <w:szCs w:val="18"/>
              </w:rPr>
              <w:t>string</w:t>
            </w:r>
          </w:p>
        </w:tc>
        <w:tc>
          <w:tcPr>
            <w:tcW w:w="2523" w:type="dxa"/>
            <w:vAlign w:val="center"/>
          </w:tcPr>
          <w:p w14:paraId="47F78110" w14:textId="77777777" w:rsidR="00CA3E31" w:rsidRDefault="00CA3E31" w:rsidP="0053615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</w:t>
            </w:r>
          </w:p>
        </w:tc>
        <w:tc>
          <w:tcPr>
            <w:tcW w:w="2155" w:type="dxa"/>
            <w:vAlign w:val="center"/>
          </w:tcPr>
          <w:p w14:paraId="7D1F1D8C" w14:textId="77777777" w:rsidR="00CA3E31" w:rsidRDefault="00CA3E31" w:rsidP="0053615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</w:p>
        </w:tc>
        <w:tc>
          <w:tcPr>
            <w:tcW w:w="709" w:type="dxa"/>
            <w:vAlign w:val="center"/>
          </w:tcPr>
          <w:p w14:paraId="2DBD82CA" w14:textId="77777777" w:rsidR="00CA3E31" w:rsidRPr="00512725" w:rsidRDefault="00CA3E31" w:rsidP="0053615E">
            <w:pPr>
              <w:jc w:val="center"/>
              <w:rPr>
                <w:rFonts w:ascii="Consolas" w:hAnsi="Consolas" w:cs="Consolas"/>
                <w:sz w:val="21"/>
                <w:szCs w:val="21"/>
              </w:rPr>
            </w:pPr>
            <w:r w:rsidRPr="00512725">
              <w:rPr>
                <w:rFonts w:ascii="Consolas" w:hAnsi="Consolas" w:cs="Consolas"/>
                <w:sz w:val="21"/>
                <w:szCs w:val="21"/>
              </w:rPr>
              <w:t>否</w:t>
            </w:r>
          </w:p>
        </w:tc>
        <w:tc>
          <w:tcPr>
            <w:tcW w:w="2835" w:type="dxa"/>
            <w:vAlign w:val="center"/>
          </w:tcPr>
          <w:p w14:paraId="5A4F4DAE" w14:textId="77777777" w:rsidR="00CA3E31" w:rsidRPr="00512725" w:rsidRDefault="00CA3E31" w:rsidP="0053615E">
            <w:pPr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A3E31" w:rsidRPr="00512725" w14:paraId="7128BC67" w14:textId="77777777" w:rsidTr="0053615E">
        <w:trPr>
          <w:trHeight w:val="1379"/>
        </w:trPr>
        <w:tc>
          <w:tcPr>
            <w:tcW w:w="1129" w:type="dxa"/>
            <w:vAlign w:val="center"/>
          </w:tcPr>
          <w:p w14:paraId="2B2BFC78" w14:textId="77777777" w:rsidR="00CA3E31" w:rsidRPr="00512725" w:rsidRDefault="00CA3E31" w:rsidP="0053615E">
            <w:pPr>
              <w:pStyle w:val="20"/>
              <w:tabs>
                <w:tab w:val="left" w:pos="840"/>
              </w:tabs>
              <w:ind w:firstLineChars="0" w:firstLine="0"/>
              <w:jc w:val="center"/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512725">
              <w:rPr>
                <w:rFonts w:ascii="Consolas" w:eastAsiaTheme="minorEastAsia" w:hAnsi="Consolas" w:cs="Consolas"/>
                <w:sz w:val="21"/>
                <w:szCs w:val="21"/>
              </w:rPr>
              <w:t>数据格式</w:t>
            </w:r>
          </w:p>
        </w:tc>
        <w:tc>
          <w:tcPr>
            <w:tcW w:w="9356" w:type="dxa"/>
            <w:gridSpan w:val="5"/>
          </w:tcPr>
          <w:p w14:paraId="5181427D" w14:textId="77777777" w:rsidR="00CA3E31" w:rsidRPr="00C914AA" w:rsidRDefault="00CA3E31" w:rsidP="0053615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{</w:t>
            </w:r>
          </w:p>
          <w:p w14:paraId="66E08668" w14:textId="77777777" w:rsidR="00CA3E31" w:rsidRPr="00C914AA" w:rsidRDefault="00CA3E31" w:rsidP="0053615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"data": null,</w:t>
            </w:r>
          </w:p>
          <w:p w14:paraId="4E912B2F" w14:textId="77777777" w:rsidR="00CA3E31" w:rsidRPr="00C914AA" w:rsidRDefault="00CA3E31" w:rsidP="0053615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 xml:space="preserve">    "code": "200",</w:t>
            </w:r>
          </w:p>
          <w:p w14:paraId="32327707" w14:textId="77777777" w:rsidR="00CA3E31" w:rsidRPr="00C914AA" w:rsidRDefault="00CA3E31" w:rsidP="0053615E">
            <w:pPr>
              <w:tabs>
                <w:tab w:val="left" w:pos="840"/>
              </w:tabs>
              <w:rPr>
                <w:rFonts w:ascii="Consolas" w:eastAsiaTheme="minorEastAsia" w:hAnsi="Consolas" w:cs="Consolas" w:hint="eastAsia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 xml:space="preserve">    "msg": "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成功</w:t>
            </w:r>
            <w:r w:rsidRPr="00C914AA">
              <w:rPr>
                <w:rFonts w:ascii="Consolas" w:eastAsiaTheme="minorEastAsia" w:hAnsi="Consolas" w:cs="Consolas" w:hint="eastAsia"/>
                <w:sz w:val="21"/>
                <w:szCs w:val="21"/>
              </w:rPr>
              <w:t>"</w:t>
            </w:r>
          </w:p>
          <w:p w14:paraId="550D0FEC" w14:textId="77777777" w:rsidR="00CA3E31" w:rsidRPr="00512725" w:rsidRDefault="00CA3E31" w:rsidP="0053615E">
            <w:pPr>
              <w:tabs>
                <w:tab w:val="left" w:pos="840"/>
              </w:tabs>
              <w:rPr>
                <w:rFonts w:ascii="Consolas" w:eastAsiaTheme="minorEastAsia" w:hAnsi="Consolas" w:cs="Consolas"/>
                <w:sz w:val="21"/>
                <w:szCs w:val="21"/>
              </w:rPr>
            </w:pPr>
            <w:r w:rsidRPr="00C914AA">
              <w:rPr>
                <w:rFonts w:ascii="Consolas" w:eastAsiaTheme="minorEastAsia" w:hAnsi="Consolas" w:cs="Consolas"/>
                <w:sz w:val="21"/>
                <w:szCs w:val="21"/>
              </w:rPr>
              <w:t>}</w:t>
            </w:r>
          </w:p>
        </w:tc>
      </w:tr>
    </w:tbl>
    <w:p w14:paraId="42D0BC4B" w14:textId="77777777" w:rsidR="00CA3E31" w:rsidRPr="00512725" w:rsidRDefault="00CA3E31" w:rsidP="00CA3E31"/>
    <w:p w14:paraId="1EC6B250" w14:textId="77777777" w:rsidR="00161306" w:rsidRPr="00512725" w:rsidRDefault="00161306" w:rsidP="00161306"/>
    <w:p w14:paraId="4D868479" w14:textId="77777777" w:rsidR="00A54D92" w:rsidRPr="00512725" w:rsidRDefault="00A54D92" w:rsidP="00A54D92"/>
    <w:sectPr w:rsidR="00A54D92" w:rsidRPr="00512725" w:rsidSect="00F566D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E7AD60" w14:textId="77777777" w:rsidR="007D22DC" w:rsidRDefault="007D22DC" w:rsidP="001B0748">
      <w:r>
        <w:separator/>
      </w:r>
    </w:p>
  </w:endnote>
  <w:endnote w:type="continuationSeparator" w:id="0">
    <w:p w14:paraId="43DF7048" w14:textId="77777777" w:rsidR="007D22DC" w:rsidRDefault="007D22DC" w:rsidP="001B0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C8CDAF" w14:textId="77777777" w:rsidR="007D22DC" w:rsidRDefault="007D22DC" w:rsidP="001B0748">
      <w:r>
        <w:separator/>
      </w:r>
    </w:p>
  </w:footnote>
  <w:footnote w:type="continuationSeparator" w:id="0">
    <w:p w14:paraId="73FF8F33" w14:textId="77777777" w:rsidR="007D22DC" w:rsidRDefault="007D22DC" w:rsidP="001B07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7"/>
    <w:multiLevelType w:val="multilevel"/>
    <w:tmpl w:val="00000007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D"/>
    <w:multiLevelType w:val="multilevel"/>
    <w:tmpl w:val="0000000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564101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1153A3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C73F29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333A61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D75B01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BA3596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0EC1221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5A41B83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5E67239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6DB1EE6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7BE2965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8EA2DB1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5685CE6"/>
    <w:multiLevelType w:val="multilevel"/>
    <w:tmpl w:val="00000003"/>
    <w:lvl w:ilvl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2"/>
  </w:num>
  <w:num w:numId="6">
    <w:abstractNumId w:val="4"/>
  </w:num>
  <w:num w:numId="7">
    <w:abstractNumId w:val="11"/>
  </w:num>
  <w:num w:numId="8">
    <w:abstractNumId w:val="15"/>
  </w:num>
  <w:num w:numId="9">
    <w:abstractNumId w:val="13"/>
  </w:num>
  <w:num w:numId="10">
    <w:abstractNumId w:val="7"/>
  </w:num>
  <w:num w:numId="11">
    <w:abstractNumId w:val="9"/>
  </w:num>
  <w:num w:numId="12">
    <w:abstractNumId w:val="6"/>
  </w:num>
  <w:num w:numId="13">
    <w:abstractNumId w:val="8"/>
  </w:num>
  <w:num w:numId="14">
    <w:abstractNumId w:val="5"/>
  </w:num>
  <w:num w:numId="15">
    <w:abstractNumId w:val="16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88"/>
    <w:rsid w:val="000020EF"/>
    <w:rsid w:val="00003B5B"/>
    <w:rsid w:val="00012A9E"/>
    <w:rsid w:val="00013CA7"/>
    <w:rsid w:val="0001409A"/>
    <w:rsid w:val="00021D1D"/>
    <w:rsid w:val="0002308E"/>
    <w:rsid w:val="000253FE"/>
    <w:rsid w:val="00026B4C"/>
    <w:rsid w:val="00031BA1"/>
    <w:rsid w:val="00032437"/>
    <w:rsid w:val="00032862"/>
    <w:rsid w:val="0003469D"/>
    <w:rsid w:val="00035FB9"/>
    <w:rsid w:val="000360C5"/>
    <w:rsid w:val="00040478"/>
    <w:rsid w:val="0004653B"/>
    <w:rsid w:val="00050309"/>
    <w:rsid w:val="00055609"/>
    <w:rsid w:val="00056E8E"/>
    <w:rsid w:val="00060FA6"/>
    <w:rsid w:val="0006432C"/>
    <w:rsid w:val="00070F42"/>
    <w:rsid w:val="00074E2C"/>
    <w:rsid w:val="00095D22"/>
    <w:rsid w:val="000A0CAF"/>
    <w:rsid w:val="000A21E9"/>
    <w:rsid w:val="000A2681"/>
    <w:rsid w:val="000A61C8"/>
    <w:rsid w:val="000B0ECE"/>
    <w:rsid w:val="000B0F21"/>
    <w:rsid w:val="000B4ECF"/>
    <w:rsid w:val="000B61DF"/>
    <w:rsid w:val="000C146D"/>
    <w:rsid w:val="000C1751"/>
    <w:rsid w:val="000C3E8D"/>
    <w:rsid w:val="000C7AB5"/>
    <w:rsid w:val="000C7CF8"/>
    <w:rsid w:val="000D2A04"/>
    <w:rsid w:val="000D2AB9"/>
    <w:rsid w:val="000D2CEE"/>
    <w:rsid w:val="000D45AA"/>
    <w:rsid w:val="000D57CE"/>
    <w:rsid w:val="000D67E2"/>
    <w:rsid w:val="000E12F8"/>
    <w:rsid w:val="000E318C"/>
    <w:rsid w:val="000E554F"/>
    <w:rsid w:val="000E66F3"/>
    <w:rsid w:val="000E7E53"/>
    <w:rsid w:val="000F3FDB"/>
    <w:rsid w:val="000F40FB"/>
    <w:rsid w:val="00101D3B"/>
    <w:rsid w:val="0010559E"/>
    <w:rsid w:val="00106266"/>
    <w:rsid w:val="001111D4"/>
    <w:rsid w:val="0011776D"/>
    <w:rsid w:val="001207E7"/>
    <w:rsid w:val="0012132D"/>
    <w:rsid w:val="001238D3"/>
    <w:rsid w:val="00127554"/>
    <w:rsid w:val="0013163C"/>
    <w:rsid w:val="00136ED7"/>
    <w:rsid w:val="00142BBC"/>
    <w:rsid w:val="001439A2"/>
    <w:rsid w:val="00146288"/>
    <w:rsid w:val="001465E3"/>
    <w:rsid w:val="00150596"/>
    <w:rsid w:val="00153458"/>
    <w:rsid w:val="0015489C"/>
    <w:rsid w:val="00155E9D"/>
    <w:rsid w:val="00161306"/>
    <w:rsid w:val="00165AEE"/>
    <w:rsid w:val="00174304"/>
    <w:rsid w:val="00176D10"/>
    <w:rsid w:val="00180F44"/>
    <w:rsid w:val="00181957"/>
    <w:rsid w:val="001825B5"/>
    <w:rsid w:val="0018509E"/>
    <w:rsid w:val="001902B6"/>
    <w:rsid w:val="001909D7"/>
    <w:rsid w:val="00190DF8"/>
    <w:rsid w:val="00194ED4"/>
    <w:rsid w:val="001952D1"/>
    <w:rsid w:val="001B0748"/>
    <w:rsid w:val="001B0939"/>
    <w:rsid w:val="001B3F56"/>
    <w:rsid w:val="001B5BE4"/>
    <w:rsid w:val="001B5E19"/>
    <w:rsid w:val="001C0461"/>
    <w:rsid w:val="001C18AD"/>
    <w:rsid w:val="001C1D9A"/>
    <w:rsid w:val="001C7B68"/>
    <w:rsid w:val="001D096F"/>
    <w:rsid w:val="001E125F"/>
    <w:rsid w:val="001E54F3"/>
    <w:rsid w:val="001E669E"/>
    <w:rsid w:val="001E66C6"/>
    <w:rsid w:val="001E6F63"/>
    <w:rsid w:val="001F0218"/>
    <w:rsid w:val="001F1000"/>
    <w:rsid w:val="001F368A"/>
    <w:rsid w:val="001F7DA2"/>
    <w:rsid w:val="00202018"/>
    <w:rsid w:val="002049A2"/>
    <w:rsid w:val="00207711"/>
    <w:rsid w:val="002167B7"/>
    <w:rsid w:val="002221D2"/>
    <w:rsid w:val="00222EB9"/>
    <w:rsid w:val="00225E99"/>
    <w:rsid w:val="00226B2E"/>
    <w:rsid w:val="00227542"/>
    <w:rsid w:val="00236FD8"/>
    <w:rsid w:val="00245F74"/>
    <w:rsid w:val="0026629E"/>
    <w:rsid w:val="00267590"/>
    <w:rsid w:val="00267AD7"/>
    <w:rsid w:val="0027582A"/>
    <w:rsid w:val="00285EB2"/>
    <w:rsid w:val="00295D62"/>
    <w:rsid w:val="002963BC"/>
    <w:rsid w:val="00296F35"/>
    <w:rsid w:val="002A0164"/>
    <w:rsid w:val="002A73CD"/>
    <w:rsid w:val="002B26F2"/>
    <w:rsid w:val="002B43BA"/>
    <w:rsid w:val="002B466F"/>
    <w:rsid w:val="002C6417"/>
    <w:rsid w:val="002D02C4"/>
    <w:rsid w:val="002D06E9"/>
    <w:rsid w:val="002D0828"/>
    <w:rsid w:val="002E0B01"/>
    <w:rsid w:val="002E2742"/>
    <w:rsid w:val="002E5A62"/>
    <w:rsid w:val="00301147"/>
    <w:rsid w:val="00305B9C"/>
    <w:rsid w:val="003218AC"/>
    <w:rsid w:val="00323C5C"/>
    <w:rsid w:val="00327AE5"/>
    <w:rsid w:val="00331F37"/>
    <w:rsid w:val="00334A2D"/>
    <w:rsid w:val="00341339"/>
    <w:rsid w:val="0034655E"/>
    <w:rsid w:val="0035011E"/>
    <w:rsid w:val="00350891"/>
    <w:rsid w:val="003532B7"/>
    <w:rsid w:val="00354603"/>
    <w:rsid w:val="00354E25"/>
    <w:rsid w:val="00357641"/>
    <w:rsid w:val="003613C9"/>
    <w:rsid w:val="003626CA"/>
    <w:rsid w:val="00363C68"/>
    <w:rsid w:val="003646C4"/>
    <w:rsid w:val="00364A74"/>
    <w:rsid w:val="00365B59"/>
    <w:rsid w:val="00370895"/>
    <w:rsid w:val="00371EC4"/>
    <w:rsid w:val="00375FBD"/>
    <w:rsid w:val="00377D42"/>
    <w:rsid w:val="0038042B"/>
    <w:rsid w:val="00382673"/>
    <w:rsid w:val="00382CC8"/>
    <w:rsid w:val="003917B7"/>
    <w:rsid w:val="00394487"/>
    <w:rsid w:val="00394AE4"/>
    <w:rsid w:val="003967E1"/>
    <w:rsid w:val="00396C84"/>
    <w:rsid w:val="00397169"/>
    <w:rsid w:val="003A1470"/>
    <w:rsid w:val="003A3527"/>
    <w:rsid w:val="003A7384"/>
    <w:rsid w:val="003B18A4"/>
    <w:rsid w:val="003B49E5"/>
    <w:rsid w:val="003B4C1B"/>
    <w:rsid w:val="003B549D"/>
    <w:rsid w:val="003B7374"/>
    <w:rsid w:val="003C2A00"/>
    <w:rsid w:val="003C2A8D"/>
    <w:rsid w:val="003C3796"/>
    <w:rsid w:val="003C6FF1"/>
    <w:rsid w:val="003C7DE0"/>
    <w:rsid w:val="003D0333"/>
    <w:rsid w:val="003D60F9"/>
    <w:rsid w:val="003D7E49"/>
    <w:rsid w:val="003E4096"/>
    <w:rsid w:val="003E6AED"/>
    <w:rsid w:val="003F3007"/>
    <w:rsid w:val="003F3C17"/>
    <w:rsid w:val="003F418A"/>
    <w:rsid w:val="003F7212"/>
    <w:rsid w:val="004000F6"/>
    <w:rsid w:val="00400F7E"/>
    <w:rsid w:val="004026D1"/>
    <w:rsid w:val="00403539"/>
    <w:rsid w:val="004068AC"/>
    <w:rsid w:val="00407503"/>
    <w:rsid w:val="00407F76"/>
    <w:rsid w:val="00411148"/>
    <w:rsid w:val="00414B4D"/>
    <w:rsid w:val="00415A9B"/>
    <w:rsid w:val="00420CF4"/>
    <w:rsid w:val="00420E39"/>
    <w:rsid w:val="00424A41"/>
    <w:rsid w:val="00424D3F"/>
    <w:rsid w:val="0042697A"/>
    <w:rsid w:val="00435208"/>
    <w:rsid w:val="00437977"/>
    <w:rsid w:val="00446E1E"/>
    <w:rsid w:val="004474AD"/>
    <w:rsid w:val="00450A8B"/>
    <w:rsid w:val="00452ED6"/>
    <w:rsid w:val="0045493D"/>
    <w:rsid w:val="00464166"/>
    <w:rsid w:val="0046507A"/>
    <w:rsid w:val="00465815"/>
    <w:rsid w:val="00467FEC"/>
    <w:rsid w:val="00476AAA"/>
    <w:rsid w:val="00476F96"/>
    <w:rsid w:val="004773A0"/>
    <w:rsid w:val="0048014D"/>
    <w:rsid w:val="004826AD"/>
    <w:rsid w:val="00486DBB"/>
    <w:rsid w:val="0049064C"/>
    <w:rsid w:val="00495201"/>
    <w:rsid w:val="00497890"/>
    <w:rsid w:val="00497BDA"/>
    <w:rsid w:val="004B1088"/>
    <w:rsid w:val="004B2EBA"/>
    <w:rsid w:val="004B304E"/>
    <w:rsid w:val="004B383B"/>
    <w:rsid w:val="004B7365"/>
    <w:rsid w:val="004C22E2"/>
    <w:rsid w:val="004C39FA"/>
    <w:rsid w:val="004C40C1"/>
    <w:rsid w:val="004D2C78"/>
    <w:rsid w:val="004D78CE"/>
    <w:rsid w:val="004E5CE4"/>
    <w:rsid w:val="00510B5C"/>
    <w:rsid w:val="00512725"/>
    <w:rsid w:val="005129E6"/>
    <w:rsid w:val="005204B7"/>
    <w:rsid w:val="00522050"/>
    <w:rsid w:val="00523286"/>
    <w:rsid w:val="005306D3"/>
    <w:rsid w:val="005338BA"/>
    <w:rsid w:val="00535526"/>
    <w:rsid w:val="005358AD"/>
    <w:rsid w:val="00540EFD"/>
    <w:rsid w:val="00543D08"/>
    <w:rsid w:val="00547032"/>
    <w:rsid w:val="00551BBB"/>
    <w:rsid w:val="00553924"/>
    <w:rsid w:val="0056366E"/>
    <w:rsid w:val="0056665C"/>
    <w:rsid w:val="0057609F"/>
    <w:rsid w:val="00582123"/>
    <w:rsid w:val="00582842"/>
    <w:rsid w:val="0059332F"/>
    <w:rsid w:val="005936DC"/>
    <w:rsid w:val="005958CF"/>
    <w:rsid w:val="005A032C"/>
    <w:rsid w:val="005B66E5"/>
    <w:rsid w:val="005B7A85"/>
    <w:rsid w:val="005C01CC"/>
    <w:rsid w:val="005C2FD5"/>
    <w:rsid w:val="005C42C1"/>
    <w:rsid w:val="005C6458"/>
    <w:rsid w:val="005C6574"/>
    <w:rsid w:val="005D0861"/>
    <w:rsid w:val="005E2628"/>
    <w:rsid w:val="005E3C08"/>
    <w:rsid w:val="005F739D"/>
    <w:rsid w:val="00602E45"/>
    <w:rsid w:val="00604F97"/>
    <w:rsid w:val="00607FE9"/>
    <w:rsid w:val="00620450"/>
    <w:rsid w:val="006209C5"/>
    <w:rsid w:val="00640389"/>
    <w:rsid w:val="00645305"/>
    <w:rsid w:val="00650942"/>
    <w:rsid w:val="00652136"/>
    <w:rsid w:val="00654080"/>
    <w:rsid w:val="00655A0D"/>
    <w:rsid w:val="0066345A"/>
    <w:rsid w:val="00665157"/>
    <w:rsid w:val="0067416B"/>
    <w:rsid w:val="00674767"/>
    <w:rsid w:val="00675DCF"/>
    <w:rsid w:val="00675F28"/>
    <w:rsid w:val="00680640"/>
    <w:rsid w:val="00692C63"/>
    <w:rsid w:val="00694951"/>
    <w:rsid w:val="006A1790"/>
    <w:rsid w:val="006A1B12"/>
    <w:rsid w:val="006A2987"/>
    <w:rsid w:val="006A35F2"/>
    <w:rsid w:val="006B0700"/>
    <w:rsid w:val="006B1685"/>
    <w:rsid w:val="006B5C82"/>
    <w:rsid w:val="006B6C1E"/>
    <w:rsid w:val="006C1BB6"/>
    <w:rsid w:val="006C6445"/>
    <w:rsid w:val="006C7F5D"/>
    <w:rsid w:val="006D004A"/>
    <w:rsid w:val="006D56F9"/>
    <w:rsid w:val="006E55C2"/>
    <w:rsid w:val="006E7395"/>
    <w:rsid w:val="006E7BAC"/>
    <w:rsid w:val="006F0246"/>
    <w:rsid w:val="007023C9"/>
    <w:rsid w:val="00703623"/>
    <w:rsid w:val="00706B18"/>
    <w:rsid w:val="007126E1"/>
    <w:rsid w:val="0072187F"/>
    <w:rsid w:val="007251B3"/>
    <w:rsid w:val="007263BD"/>
    <w:rsid w:val="00731841"/>
    <w:rsid w:val="00746DE9"/>
    <w:rsid w:val="00751CD0"/>
    <w:rsid w:val="00752E30"/>
    <w:rsid w:val="00753A1E"/>
    <w:rsid w:val="00765757"/>
    <w:rsid w:val="0077500F"/>
    <w:rsid w:val="00775854"/>
    <w:rsid w:val="00775E1E"/>
    <w:rsid w:val="0078175D"/>
    <w:rsid w:val="00782E77"/>
    <w:rsid w:val="00786351"/>
    <w:rsid w:val="007908B1"/>
    <w:rsid w:val="0079185D"/>
    <w:rsid w:val="007A070B"/>
    <w:rsid w:val="007A132B"/>
    <w:rsid w:val="007A1EF5"/>
    <w:rsid w:val="007A4DC7"/>
    <w:rsid w:val="007A5FFD"/>
    <w:rsid w:val="007C24B2"/>
    <w:rsid w:val="007C657A"/>
    <w:rsid w:val="007C7680"/>
    <w:rsid w:val="007D1ECF"/>
    <w:rsid w:val="007D22DC"/>
    <w:rsid w:val="007D71D7"/>
    <w:rsid w:val="007E596E"/>
    <w:rsid w:val="007F26CB"/>
    <w:rsid w:val="007F35C9"/>
    <w:rsid w:val="00801874"/>
    <w:rsid w:val="00801DC0"/>
    <w:rsid w:val="008059FE"/>
    <w:rsid w:val="00805E2F"/>
    <w:rsid w:val="008065B4"/>
    <w:rsid w:val="0081633A"/>
    <w:rsid w:val="00816AFB"/>
    <w:rsid w:val="00817028"/>
    <w:rsid w:val="008279AD"/>
    <w:rsid w:val="008340E5"/>
    <w:rsid w:val="00836225"/>
    <w:rsid w:val="00840964"/>
    <w:rsid w:val="00841F62"/>
    <w:rsid w:val="00842BF3"/>
    <w:rsid w:val="00846B4F"/>
    <w:rsid w:val="008479AC"/>
    <w:rsid w:val="00852461"/>
    <w:rsid w:val="0085472D"/>
    <w:rsid w:val="00855EB9"/>
    <w:rsid w:val="00857BBF"/>
    <w:rsid w:val="00867227"/>
    <w:rsid w:val="008725F7"/>
    <w:rsid w:val="00872D01"/>
    <w:rsid w:val="00873731"/>
    <w:rsid w:val="00873A8A"/>
    <w:rsid w:val="00874D62"/>
    <w:rsid w:val="008810B1"/>
    <w:rsid w:val="00881DE0"/>
    <w:rsid w:val="00885540"/>
    <w:rsid w:val="00891F9D"/>
    <w:rsid w:val="00891FF0"/>
    <w:rsid w:val="008929E4"/>
    <w:rsid w:val="0089645F"/>
    <w:rsid w:val="008971F1"/>
    <w:rsid w:val="0089753E"/>
    <w:rsid w:val="0089786D"/>
    <w:rsid w:val="008A6927"/>
    <w:rsid w:val="008B2EA0"/>
    <w:rsid w:val="008B7DB9"/>
    <w:rsid w:val="008C2318"/>
    <w:rsid w:val="008C3649"/>
    <w:rsid w:val="008D0FE0"/>
    <w:rsid w:val="008D19EA"/>
    <w:rsid w:val="008D3ABC"/>
    <w:rsid w:val="008D439D"/>
    <w:rsid w:val="008D4EF9"/>
    <w:rsid w:val="008D58F9"/>
    <w:rsid w:val="008D7CBA"/>
    <w:rsid w:val="008D7FA9"/>
    <w:rsid w:val="008E3E86"/>
    <w:rsid w:val="008E44EE"/>
    <w:rsid w:val="008F31BB"/>
    <w:rsid w:val="00901FC7"/>
    <w:rsid w:val="0090431A"/>
    <w:rsid w:val="009069D5"/>
    <w:rsid w:val="0091016D"/>
    <w:rsid w:val="009109E9"/>
    <w:rsid w:val="0091178C"/>
    <w:rsid w:val="00912280"/>
    <w:rsid w:val="0091272D"/>
    <w:rsid w:val="00922838"/>
    <w:rsid w:val="009307C1"/>
    <w:rsid w:val="009316E9"/>
    <w:rsid w:val="009332B3"/>
    <w:rsid w:val="0093398A"/>
    <w:rsid w:val="00933E7B"/>
    <w:rsid w:val="009359D0"/>
    <w:rsid w:val="009409F2"/>
    <w:rsid w:val="009443D6"/>
    <w:rsid w:val="00950BD2"/>
    <w:rsid w:val="0095138A"/>
    <w:rsid w:val="00951ECA"/>
    <w:rsid w:val="00955856"/>
    <w:rsid w:val="009605FC"/>
    <w:rsid w:val="009711CB"/>
    <w:rsid w:val="00972341"/>
    <w:rsid w:val="009754CD"/>
    <w:rsid w:val="0097675E"/>
    <w:rsid w:val="00977724"/>
    <w:rsid w:val="009837BD"/>
    <w:rsid w:val="00984356"/>
    <w:rsid w:val="009875EC"/>
    <w:rsid w:val="00993D5F"/>
    <w:rsid w:val="00995384"/>
    <w:rsid w:val="00995F48"/>
    <w:rsid w:val="00997E4E"/>
    <w:rsid w:val="009A1F0A"/>
    <w:rsid w:val="009A3995"/>
    <w:rsid w:val="009A7E94"/>
    <w:rsid w:val="009B6C27"/>
    <w:rsid w:val="009B6EDD"/>
    <w:rsid w:val="009C4591"/>
    <w:rsid w:val="009D141A"/>
    <w:rsid w:val="009D5C01"/>
    <w:rsid w:val="009E10DA"/>
    <w:rsid w:val="009E5712"/>
    <w:rsid w:val="009F1286"/>
    <w:rsid w:val="009F3C16"/>
    <w:rsid w:val="009F571B"/>
    <w:rsid w:val="009F5E38"/>
    <w:rsid w:val="00A00F7D"/>
    <w:rsid w:val="00A01ADF"/>
    <w:rsid w:val="00A07EFC"/>
    <w:rsid w:val="00A15175"/>
    <w:rsid w:val="00A15FB7"/>
    <w:rsid w:val="00A16B0A"/>
    <w:rsid w:val="00A20CA4"/>
    <w:rsid w:val="00A21BD2"/>
    <w:rsid w:val="00A367E8"/>
    <w:rsid w:val="00A3696D"/>
    <w:rsid w:val="00A43C93"/>
    <w:rsid w:val="00A446F9"/>
    <w:rsid w:val="00A472D1"/>
    <w:rsid w:val="00A518B7"/>
    <w:rsid w:val="00A51B65"/>
    <w:rsid w:val="00A54D92"/>
    <w:rsid w:val="00A5548C"/>
    <w:rsid w:val="00A567C6"/>
    <w:rsid w:val="00A64085"/>
    <w:rsid w:val="00A669C3"/>
    <w:rsid w:val="00A70C54"/>
    <w:rsid w:val="00A73EEE"/>
    <w:rsid w:val="00A76DF6"/>
    <w:rsid w:val="00A80729"/>
    <w:rsid w:val="00A8256A"/>
    <w:rsid w:val="00A840EF"/>
    <w:rsid w:val="00A87A20"/>
    <w:rsid w:val="00A92011"/>
    <w:rsid w:val="00A958DA"/>
    <w:rsid w:val="00A96415"/>
    <w:rsid w:val="00AA3D14"/>
    <w:rsid w:val="00AA3DFA"/>
    <w:rsid w:val="00AA4CB4"/>
    <w:rsid w:val="00AA7173"/>
    <w:rsid w:val="00AB4921"/>
    <w:rsid w:val="00AB4C55"/>
    <w:rsid w:val="00AB5C68"/>
    <w:rsid w:val="00AB5F53"/>
    <w:rsid w:val="00AC24EF"/>
    <w:rsid w:val="00AC755D"/>
    <w:rsid w:val="00AC7E68"/>
    <w:rsid w:val="00AE0F19"/>
    <w:rsid w:val="00AF7102"/>
    <w:rsid w:val="00B00759"/>
    <w:rsid w:val="00B0383E"/>
    <w:rsid w:val="00B038C7"/>
    <w:rsid w:val="00B047B7"/>
    <w:rsid w:val="00B05F01"/>
    <w:rsid w:val="00B066B5"/>
    <w:rsid w:val="00B12950"/>
    <w:rsid w:val="00B151BC"/>
    <w:rsid w:val="00B2209B"/>
    <w:rsid w:val="00B2667B"/>
    <w:rsid w:val="00B33518"/>
    <w:rsid w:val="00B35B8C"/>
    <w:rsid w:val="00B361D1"/>
    <w:rsid w:val="00B43F54"/>
    <w:rsid w:val="00B4440B"/>
    <w:rsid w:val="00B45B8E"/>
    <w:rsid w:val="00B47CC6"/>
    <w:rsid w:val="00B507F2"/>
    <w:rsid w:val="00B534BA"/>
    <w:rsid w:val="00B54414"/>
    <w:rsid w:val="00B560D3"/>
    <w:rsid w:val="00B61B8F"/>
    <w:rsid w:val="00B62F31"/>
    <w:rsid w:val="00B76867"/>
    <w:rsid w:val="00B76D5E"/>
    <w:rsid w:val="00B823AD"/>
    <w:rsid w:val="00B82E8A"/>
    <w:rsid w:val="00B83792"/>
    <w:rsid w:val="00B91AC6"/>
    <w:rsid w:val="00B92291"/>
    <w:rsid w:val="00B96BFE"/>
    <w:rsid w:val="00B973BC"/>
    <w:rsid w:val="00B97F5B"/>
    <w:rsid w:val="00BA5CD8"/>
    <w:rsid w:val="00BA62BE"/>
    <w:rsid w:val="00BA7716"/>
    <w:rsid w:val="00BB0526"/>
    <w:rsid w:val="00BC78E7"/>
    <w:rsid w:val="00BD04D2"/>
    <w:rsid w:val="00BD198A"/>
    <w:rsid w:val="00BD51A4"/>
    <w:rsid w:val="00BD588C"/>
    <w:rsid w:val="00BE3FD2"/>
    <w:rsid w:val="00BE7013"/>
    <w:rsid w:val="00BE76C7"/>
    <w:rsid w:val="00BF2AA3"/>
    <w:rsid w:val="00BF607E"/>
    <w:rsid w:val="00C10587"/>
    <w:rsid w:val="00C12B01"/>
    <w:rsid w:val="00C14F65"/>
    <w:rsid w:val="00C15743"/>
    <w:rsid w:val="00C17895"/>
    <w:rsid w:val="00C30AC9"/>
    <w:rsid w:val="00C312A1"/>
    <w:rsid w:val="00C3655F"/>
    <w:rsid w:val="00C4004B"/>
    <w:rsid w:val="00C41EEE"/>
    <w:rsid w:val="00C44B65"/>
    <w:rsid w:val="00C475DC"/>
    <w:rsid w:val="00C61238"/>
    <w:rsid w:val="00C679D3"/>
    <w:rsid w:val="00C708CF"/>
    <w:rsid w:val="00C70CFB"/>
    <w:rsid w:val="00C7290A"/>
    <w:rsid w:val="00C7323E"/>
    <w:rsid w:val="00C74DDE"/>
    <w:rsid w:val="00C75909"/>
    <w:rsid w:val="00C80BFF"/>
    <w:rsid w:val="00C83B71"/>
    <w:rsid w:val="00C855F0"/>
    <w:rsid w:val="00C9125C"/>
    <w:rsid w:val="00C914AA"/>
    <w:rsid w:val="00C917DE"/>
    <w:rsid w:val="00C9472A"/>
    <w:rsid w:val="00C94FEE"/>
    <w:rsid w:val="00C96709"/>
    <w:rsid w:val="00CA0F79"/>
    <w:rsid w:val="00CA3E31"/>
    <w:rsid w:val="00CA6D1E"/>
    <w:rsid w:val="00CB3DED"/>
    <w:rsid w:val="00CB5C69"/>
    <w:rsid w:val="00CC514B"/>
    <w:rsid w:val="00CD2C0F"/>
    <w:rsid w:val="00CD6556"/>
    <w:rsid w:val="00CE5939"/>
    <w:rsid w:val="00CE61B2"/>
    <w:rsid w:val="00CF1C42"/>
    <w:rsid w:val="00CF401F"/>
    <w:rsid w:val="00CF4496"/>
    <w:rsid w:val="00D008D7"/>
    <w:rsid w:val="00D01357"/>
    <w:rsid w:val="00D017AE"/>
    <w:rsid w:val="00D033C9"/>
    <w:rsid w:val="00D069CC"/>
    <w:rsid w:val="00D1168B"/>
    <w:rsid w:val="00D11A35"/>
    <w:rsid w:val="00D15650"/>
    <w:rsid w:val="00D162A3"/>
    <w:rsid w:val="00D16DEC"/>
    <w:rsid w:val="00D22A3D"/>
    <w:rsid w:val="00D241B7"/>
    <w:rsid w:val="00D30ED9"/>
    <w:rsid w:val="00D34003"/>
    <w:rsid w:val="00D34113"/>
    <w:rsid w:val="00D35048"/>
    <w:rsid w:val="00D357A7"/>
    <w:rsid w:val="00D4121D"/>
    <w:rsid w:val="00D42823"/>
    <w:rsid w:val="00D43AE7"/>
    <w:rsid w:val="00D45A8E"/>
    <w:rsid w:val="00D63D71"/>
    <w:rsid w:val="00D80561"/>
    <w:rsid w:val="00D80D36"/>
    <w:rsid w:val="00D80ED5"/>
    <w:rsid w:val="00D82FD4"/>
    <w:rsid w:val="00D8594F"/>
    <w:rsid w:val="00D92036"/>
    <w:rsid w:val="00D94E38"/>
    <w:rsid w:val="00D94EF2"/>
    <w:rsid w:val="00D963DD"/>
    <w:rsid w:val="00DA0957"/>
    <w:rsid w:val="00DA4563"/>
    <w:rsid w:val="00DA7BA1"/>
    <w:rsid w:val="00DB05F4"/>
    <w:rsid w:val="00DB106D"/>
    <w:rsid w:val="00DB25C7"/>
    <w:rsid w:val="00DB7B29"/>
    <w:rsid w:val="00DC5B28"/>
    <w:rsid w:val="00DC6312"/>
    <w:rsid w:val="00DC7EC3"/>
    <w:rsid w:val="00DC7FC0"/>
    <w:rsid w:val="00DD04D5"/>
    <w:rsid w:val="00DD14CF"/>
    <w:rsid w:val="00DD6467"/>
    <w:rsid w:val="00DD7158"/>
    <w:rsid w:val="00DE0E75"/>
    <w:rsid w:val="00DE13A9"/>
    <w:rsid w:val="00DE4923"/>
    <w:rsid w:val="00DE4D96"/>
    <w:rsid w:val="00DE588B"/>
    <w:rsid w:val="00DE717E"/>
    <w:rsid w:val="00DE7741"/>
    <w:rsid w:val="00DF3C0D"/>
    <w:rsid w:val="00DF477A"/>
    <w:rsid w:val="00DF7396"/>
    <w:rsid w:val="00DF7BCA"/>
    <w:rsid w:val="00E12F2C"/>
    <w:rsid w:val="00E14470"/>
    <w:rsid w:val="00E14E3E"/>
    <w:rsid w:val="00E1592C"/>
    <w:rsid w:val="00E2413B"/>
    <w:rsid w:val="00E25053"/>
    <w:rsid w:val="00E25893"/>
    <w:rsid w:val="00E26913"/>
    <w:rsid w:val="00E31223"/>
    <w:rsid w:val="00E41BA6"/>
    <w:rsid w:val="00E41BC5"/>
    <w:rsid w:val="00E433AE"/>
    <w:rsid w:val="00E544B6"/>
    <w:rsid w:val="00E551BF"/>
    <w:rsid w:val="00E559B4"/>
    <w:rsid w:val="00E60F13"/>
    <w:rsid w:val="00E62439"/>
    <w:rsid w:val="00E63485"/>
    <w:rsid w:val="00E70730"/>
    <w:rsid w:val="00E7231A"/>
    <w:rsid w:val="00E729F7"/>
    <w:rsid w:val="00E731F8"/>
    <w:rsid w:val="00E74347"/>
    <w:rsid w:val="00E81092"/>
    <w:rsid w:val="00E864FC"/>
    <w:rsid w:val="00E909F1"/>
    <w:rsid w:val="00E90CFE"/>
    <w:rsid w:val="00E91DCA"/>
    <w:rsid w:val="00E949DA"/>
    <w:rsid w:val="00E94BD2"/>
    <w:rsid w:val="00E96D87"/>
    <w:rsid w:val="00EB041E"/>
    <w:rsid w:val="00EB33FC"/>
    <w:rsid w:val="00EB38A2"/>
    <w:rsid w:val="00EB4D98"/>
    <w:rsid w:val="00EB550D"/>
    <w:rsid w:val="00EB5F40"/>
    <w:rsid w:val="00EC0116"/>
    <w:rsid w:val="00EC2F4D"/>
    <w:rsid w:val="00EC4703"/>
    <w:rsid w:val="00EC6F1B"/>
    <w:rsid w:val="00ED1E9F"/>
    <w:rsid w:val="00ED7709"/>
    <w:rsid w:val="00EE57D8"/>
    <w:rsid w:val="00EE5DF0"/>
    <w:rsid w:val="00EF04F0"/>
    <w:rsid w:val="00EF3EE8"/>
    <w:rsid w:val="00EF4AD4"/>
    <w:rsid w:val="00EF62C3"/>
    <w:rsid w:val="00F00BCB"/>
    <w:rsid w:val="00F0284A"/>
    <w:rsid w:val="00F03285"/>
    <w:rsid w:val="00F035AE"/>
    <w:rsid w:val="00F05215"/>
    <w:rsid w:val="00F055DD"/>
    <w:rsid w:val="00F059C8"/>
    <w:rsid w:val="00F073E5"/>
    <w:rsid w:val="00F07F04"/>
    <w:rsid w:val="00F112FA"/>
    <w:rsid w:val="00F116D8"/>
    <w:rsid w:val="00F1554B"/>
    <w:rsid w:val="00F15AE5"/>
    <w:rsid w:val="00F1798E"/>
    <w:rsid w:val="00F20835"/>
    <w:rsid w:val="00F23E19"/>
    <w:rsid w:val="00F325E4"/>
    <w:rsid w:val="00F36949"/>
    <w:rsid w:val="00F4186A"/>
    <w:rsid w:val="00F41D38"/>
    <w:rsid w:val="00F46E97"/>
    <w:rsid w:val="00F47C3C"/>
    <w:rsid w:val="00F53936"/>
    <w:rsid w:val="00F53F9C"/>
    <w:rsid w:val="00F55868"/>
    <w:rsid w:val="00F566DE"/>
    <w:rsid w:val="00F64F8A"/>
    <w:rsid w:val="00F6786D"/>
    <w:rsid w:val="00F7565E"/>
    <w:rsid w:val="00F840D8"/>
    <w:rsid w:val="00F9014D"/>
    <w:rsid w:val="00FA03B3"/>
    <w:rsid w:val="00FB0807"/>
    <w:rsid w:val="00FB4031"/>
    <w:rsid w:val="00FD2790"/>
    <w:rsid w:val="00FD407A"/>
    <w:rsid w:val="00FE16A6"/>
    <w:rsid w:val="00FE22A4"/>
    <w:rsid w:val="00FE45DF"/>
    <w:rsid w:val="00FE5F30"/>
    <w:rsid w:val="00FF0864"/>
    <w:rsid w:val="00FF0E2A"/>
    <w:rsid w:val="00FF13F2"/>
    <w:rsid w:val="00FF1ED3"/>
    <w:rsid w:val="00FF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FDDC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6DE"/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566DE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qFormat/>
    <w:rsid w:val="00F566DE"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66DE"/>
    <w:rPr>
      <w:rFonts w:ascii="Times New Roman" w:eastAsia="宋体" w:hAnsi="Times New Roman" w:cs="Times New Roman"/>
      <w:smallCaps/>
      <w:spacing w:val="5"/>
      <w:kern w:val="0"/>
      <w:sz w:val="32"/>
      <w:szCs w:val="32"/>
    </w:rPr>
  </w:style>
  <w:style w:type="character" w:customStyle="1" w:styleId="2Char">
    <w:name w:val="标题 2 Char"/>
    <w:basedOn w:val="a0"/>
    <w:link w:val="2"/>
    <w:rsid w:val="00F566DE"/>
    <w:rPr>
      <w:rFonts w:ascii="Times New Roman" w:eastAsia="宋体" w:hAnsi="Times New Roman" w:cs="Times New Roman"/>
      <w:smallCaps/>
      <w:spacing w:val="5"/>
      <w:kern w:val="0"/>
      <w:sz w:val="28"/>
      <w:szCs w:val="28"/>
    </w:rPr>
  </w:style>
  <w:style w:type="character" w:styleId="a3">
    <w:name w:val="Hyperlink"/>
    <w:uiPriority w:val="99"/>
    <w:unhideWhenUsed/>
    <w:rsid w:val="00F566DE"/>
    <w:rPr>
      <w:color w:val="0000FF"/>
      <w:u w:val="single"/>
    </w:rPr>
  </w:style>
  <w:style w:type="paragraph" w:customStyle="1" w:styleId="10">
    <w:name w:val="列出段落1"/>
    <w:basedOn w:val="a"/>
    <w:rsid w:val="00F566DE"/>
    <w:pPr>
      <w:ind w:firstLineChars="200" w:firstLine="420"/>
      <w:jc w:val="both"/>
    </w:pPr>
    <w:rPr>
      <w:kern w:val="2"/>
    </w:rPr>
  </w:style>
  <w:style w:type="paragraph" w:styleId="a4">
    <w:name w:val="header"/>
    <w:basedOn w:val="a"/>
    <w:link w:val="Char"/>
    <w:uiPriority w:val="99"/>
    <w:unhideWhenUsed/>
    <w:rsid w:val="001B0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0748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074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0748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0">
    <w:name w:val="列出段落2"/>
    <w:basedOn w:val="a"/>
    <w:rsid w:val="00180F44"/>
    <w:pPr>
      <w:ind w:firstLineChars="200" w:firstLine="420"/>
      <w:jc w:val="both"/>
    </w:pPr>
    <w:rPr>
      <w:kern w:val="2"/>
    </w:rPr>
  </w:style>
  <w:style w:type="paragraph" w:styleId="TOC">
    <w:name w:val="TOC Heading"/>
    <w:basedOn w:val="1"/>
    <w:next w:val="a"/>
    <w:uiPriority w:val="39"/>
    <w:unhideWhenUsed/>
    <w:qFormat/>
    <w:rsid w:val="00885540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</w:rPr>
  </w:style>
  <w:style w:type="paragraph" w:styleId="11">
    <w:name w:val="toc 1"/>
    <w:basedOn w:val="a"/>
    <w:next w:val="a"/>
    <w:autoRedefine/>
    <w:uiPriority w:val="39"/>
    <w:unhideWhenUsed/>
    <w:rsid w:val="00885540"/>
  </w:style>
  <w:style w:type="paragraph" w:styleId="21">
    <w:name w:val="toc 2"/>
    <w:basedOn w:val="a"/>
    <w:next w:val="a"/>
    <w:autoRedefine/>
    <w:uiPriority w:val="39"/>
    <w:unhideWhenUsed/>
    <w:rsid w:val="00885540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88554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HTML">
    <w:name w:val="HTML Preformatted"/>
    <w:basedOn w:val="a"/>
    <w:link w:val="HTMLChar"/>
    <w:uiPriority w:val="99"/>
    <w:unhideWhenUsed/>
    <w:rsid w:val="00400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customStyle="1" w:styleId="HTMLChar">
    <w:name w:val="HTML 预设格式 Char"/>
    <w:basedOn w:val="a0"/>
    <w:link w:val="HTML"/>
    <w:uiPriority w:val="99"/>
    <w:rsid w:val="004000F6"/>
    <w:rPr>
      <w:rFonts w:ascii="宋体" w:eastAsia="宋体" w:hAnsi="宋体" w:cs="宋体"/>
      <w:kern w:val="0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3532B7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3532B7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3532B7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3532B7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3532B7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3532B7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6">
    <w:name w:val="List Paragraph"/>
    <w:basedOn w:val="a"/>
    <w:uiPriority w:val="34"/>
    <w:qFormat/>
    <w:rsid w:val="00400F7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A0164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A0164"/>
    <w:rPr>
      <w:rFonts w:ascii="Heiti SC Light" w:eastAsia="Heiti SC Light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6DE"/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566DE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qFormat/>
    <w:rsid w:val="00F566DE"/>
    <w:pPr>
      <w:spacing w:before="240" w:after="80"/>
      <w:outlineLvl w:val="1"/>
    </w:pPr>
    <w:rPr>
      <w:smallCaps/>
      <w:spacing w:val="5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66DE"/>
    <w:rPr>
      <w:rFonts w:ascii="Times New Roman" w:eastAsia="宋体" w:hAnsi="Times New Roman" w:cs="Times New Roman"/>
      <w:smallCaps/>
      <w:spacing w:val="5"/>
      <w:kern w:val="0"/>
      <w:sz w:val="32"/>
      <w:szCs w:val="32"/>
    </w:rPr>
  </w:style>
  <w:style w:type="character" w:customStyle="1" w:styleId="2Char">
    <w:name w:val="标题 2 Char"/>
    <w:basedOn w:val="a0"/>
    <w:link w:val="2"/>
    <w:rsid w:val="00F566DE"/>
    <w:rPr>
      <w:rFonts w:ascii="Times New Roman" w:eastAsia="宋体" w:hAnsi="Times New Roman" w:cs="Times New Roman"/>
      <w:smallCaps/>
      <w:spacing w:val="5"/>
      <w:kern w:val="0"/>
      <w:sz w:val="28"/>
      <w:szCs w:val="28"/>
    </w:rPr>
  </w:style>
  <w:style w:type="character" w:styleId="a3">
    <w:name w:val="Hyperlink"/>
    <w:uiPriority w:val="99"/>
    <w:unhideWhenUsed/>
    <w:rsid w:val="00F566DE"/>
    <w:rPr>
      <w:color w:val="0000FF"/>
      <w:u w:val="single"/>
    </w:rPr>
  </w:style>
  <w:style w:type="paragraph" w:customStyle="1" w:styleId="10">
    <w:name w:val="列出段落1"/>
    <w:basedOn w:val="a"/>
    <w:rsid w:val="00F566DE"/>
    <w:pPr>
      <w:ind w:firstLineChars="200" w:firstLine="420"/>
      <w:jc w:val="both"/>
    </w:pPr>
    <w:rPr>
      <w:kern w:val="2"/>
    </w:rPr>
  </w:style>
  <w:style w:type="paragraph" w:styleId="a4">
    <w:name w:val="header"/>
    <w:basedOn w:val="a"/>
    <w:link w:val="Char"/>
    <w:uiPriority w:val="99"/>
    <w:unhideWhenUsed/>
    <w:rsid w:val="001B0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0748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074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0748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0">
    <w:name w:val="列出段落2"/>
    <w:basedOn w:val="a"/>
    <w:rsid w:val="00180F44"/>
    <w:pPr>
      <w:ind w:firstLineChars="200" w:firstLine="420"/>
      <w:jc w:val="both"/>
    </w:pPr>
    <w:rPr>
      <w:kern w:val="2"/>
    </w:rPr>
  </w:style>
  <w:style w:type="paragraph" w:styleId="TOC">
    <w:name w:val="TOC Heading"/>
    <w:basedOn w:val="1"/>
    <w:next w:val="a"/>
    <w:uiPriority w:val="39"/>
    <w:unhideWhenUsed/>
    <w:qFormat/>
    <w:rsid w:val="00885540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mallCaps w:val="0"/>
      <w:color w:val="2E74B5" w:themeColor="accent1" w:themeShade="BF"/>
      <w:spacing w:val="0"/>
    </w:rPr>
  </w:style>
  <w:style w:type="paragraph" w:styleId="11">
    <w:name w:val="toc 1"/>
    <w:basedOn w:val="a"/>
    <w:next w:val="a"/>
    <w:autoRedefine/>
    <w:uiPriority w:val="39"/>
    <w:unhideWhenUsed/>
    <w:rsid w:val="00885540"/>
  </w:style>
  <w:style w:type="paragraph" w:styleId="21">
    <w:name w:val="toc 2"/>
    <w:basedOn w:val="a"/>
    <w:next w:val="a"/>
    <w:autoRedefine/>
    <w:uiPriority w:val="39"/>
    <w:unhideWhenUsed/>
    <w:rsid w:val="00885540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88554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HTML">
    <w:name w:val="HTML Preformatted"/>
    <w:basedOn w:val="a"/>
    <w:link w:val="HTMLChar"/>
    <w:uiPriority w:val="99"/>
    <w:unhideWhenUsed/>
    <w:rsid w:val="00400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customStyle="1" w:styleId="HTMLChar">
    <w:name w:val="HTML 预设格式 Char"/>
    <w:basedOn w:val="a0"/>
    <w:link w:val="HTML"/>
    <w:uiPriority w:val="99"/>
    <w:rsid w:val="004000F6"/>
    <w:rPr>
      <w:rFonts w:ascii="宋体" w:eastAsia="宋体" w:hAnsi="宋体" w:cs="宋体"/>
      <w:kern w:val="0"/>
      <w:sz w:val="24"/>
      <w:szCs w:val="24"/>
    </w:rPr>
  </w:style>
  <w:style w:type="paragraph" w:styleId="4">
    <w:name w:val="toc 4"/>
    <w:basedOn w:val="a"/>
    <w:next w:val="a"/>
    <w:autoRedefine/>
    <w:uiPriority w:val="39"/>
    <w:unhideWhenUsed/>
    <w:rsid w:val="003532B7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3532B7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3532B7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3532B7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3532B7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3532B7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6">
    <w:name w:val="List Paragraph"/>
    <w:basedOn w:val="a"/>
    <w:uiPriority w:val="34"/>
    <w:qFormat/>
    <w:rsid w:val="00400F7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A0164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A0164"/>
    <w:rPr>
      <w:rFonts w:ascii="Heiti SC Light" w:eastAsia="Heiti SC Light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8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0359E-A4A1-4D64-A080-7032D93C6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9</Pages>
  <Words>1070</Words>
  <Characters>6104</Characters>
  <Application>Microsoft Office Word</Application>
  <DocSecurity>0</DocSecurity>
  <Lines>50</Lines>
  <Paragraphs>14</Paragraphs>
  <ScaleCrop>false</ScaleCrop>
  <Company>Microsoft</Company>
  <LinksUpToDate>false</LinksUpToDate>
  <CharactersWithSpaces>7160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Lgw</dc:creator>
  <cp:keywords/>
  <dc:description/>
  <cp:lastModifiedBy>jimmy pan</cp:lastModifiedBy>
  <cp:revision>888</cp:revision>
  <dcterms:created xsi:type="dcterms:W3CDTF">2015-09-01T05:55:00Z</dcterms:created>
  <dcterms:modified xsi:type="dcterms:W3CDTF">2016-04-30T16:45:00Z</dcterms:modified>
</cp:coreProperties>
</file>