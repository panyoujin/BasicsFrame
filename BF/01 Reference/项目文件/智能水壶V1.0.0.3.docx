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8815E" w14:textId="73847965" w:rsidR="00F566DE" w:rsidRPr="00512725" w:rsidRDefault="00C855F0" w:rsidP="00F566DE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14:paraId="3DC7CAAA" w14:textId="77777777" w:rsidR="00F566DE" w:rsidRPr="00512725" w:rsidRDefault="00F566DE" w:rsidP="00F566DE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 w:rsidRPr="00512725">
        <w:rPr>
          <w:rFonts w:ascii="Consolas" w:eastAsiaTheme="minorEastAsia" w:hAnsi="Consolas" w:cs="Consolas"/>
          <w:sz w:val="84"/>
          <w:szCs w:val="84"/>
        </w:rPr>
        <w:t>API</w:t>
      </w:r>
      <w:r w:rsidRPr="00512725">
        <w:rPr>
          <w:rFonts w:ascii="Consolas" w:eastAsiaTheme="minorEastAsia" w:hAnsi="Consolas" w:cs="Consolas"/>
          <w:sz w:val="84"/>
          <w:szCs w:val="84"/>
        </w:rPr>
        <w:t>说明</w:t>
      </w:r>
    </w:p>
    <w:p w14:paraId="34B6BB98" w14:textId="06396719" w:rsidR="00F566DE" w:rsidRPr="00512725" w:rsidRDefault="002C6417" w:rsidP="00F566DE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 w:rsidRPr="00512725">
        <w:rPr>
          <w:rFonts w:ascii="Consolas" w:eastAsiaTheme="minorEastAsia" w:hAnsi="Consolas" w:cs="Consolas"/>
          <w:sz w:val="48"/>
          <w:szCs w:val="48"/>
        </w:rPr>
        <w:t>V1.0.</w:t>
      </w:r>
      <w:r w:rsidR="00512725" w:rsidRPr="00512725">
        <w:rPr>
          <w:rFonts w:ascii="Consolas" w:eastAsiaTheme="minorEastAsia" w:hAnsi="Consolas" w:cs="Consolas"/>
          <w:sz w:val="48"/>
          <w:szCs w:val="48"/>
        </w:rPr>
        <w:t>0</w:t>
      </w:r>
    </w:p>
    <w:p w14:paraId="614775E8" w14:textId="77777777" w:rsidR="00F566DE" w:rsidRPr="00512725" w:rsidRDefault="00F566DE" w:rsidP="00F566DE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14:paraId="0D832E42" w14:textId="77777777" w:rsidR="00885540" w:rsidRPr="00512725" w:rsidRDefault="00F566DE">
      <w:pPr>
        <w:rPr>
          <w:rFonts w:ascii="Consolas" w:eastAsiaTheme="minorEastAsia" w:hAnsi="Consolas" w:cs="Consolas"/>
          <w:sz w:val="48"/>
          <w:szCs w:val="48"/>
        </w:rPr>
      </w:pPr>
      <w:r w:rsidRPr="00512725"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925FCE" w14:textId="77777777" w:rsidR="00885540" w:rsidRPr="00512725" w:rsidRDefault="00885540" w:rsidP="00885540">
          <w:pPr>
            <w:pStyle w:val="TOC"/>
            <w:jc w:val="center"/>
            <w:rPr>
              <w:sz w:val="52"/>
              <w:szCs w:val="52"/>
            </w:rPr>
          </w:pPr>
          <w:r w:rsidRPr="00512725">
            <w:rPr>
              <w:sz w:val="52"/>
              <w:szCs w:val="52"/>
              <w:lang w:val="zh-CN"/>
            </w:rPr>
            <w:t>目录</w:t>
          </w:r>
        </w:p>
        <w:p w14:paraId="119CE70A" w14:textId="77777777" w:rsidR="00C855F0" w:rsidRDefault="00885540"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512725">
            <w:fldChar w:fldCharType="begin"/>
          </w:r>
          <w:r w:rsidRPr="00512725">
            <w:instrText xml:space="preserve"> TOC \o "1-3" \h \z \u </w:instrText>
          </w:r>
          <w:r w:rsidRPr="00512725">
            <w:fldChar w:fldCharType="separate"/>
          </w:r>
          <w:hyperlink w:anchor="_Toc449735933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_Toc449735933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3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4B582FDE" w14:textId="77777777" w:rsidR="00C855F0" w:rsidRDefault="00C67E60"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4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二、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_Toc449735934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3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11312B32" w14:textId="77777777" w:rsidR="00C855F0" w:rsidRDefault="00C67E60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5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1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登录接口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_Toc449735935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3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2652E4F2" w14:textId="77777777" w:rsidR="00C855F0" w:rsidRDefault="00C67E60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6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2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用户登录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_Toc449735936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3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5525F234" w14:textId="77777777" w:rsidR="00C855F0" w:rsidRDefault="00C67E60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7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3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注册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_Toc449735937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4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2BC98A03" w14:textId="77777777" w:rsidR="00C855F0" w:rsidRDefault="00C67E60"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8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三、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好友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_Toc449735938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5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6DC055C0" w14:textId="77777777" w:rsidR="00C855F0" w:rsidRDefault="00C67E60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9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1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获取好友信息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_Toc449735939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5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06A69D97" w14:textId="77777777" w:rsidR="00C855F0" w:rsidRDefault="00C67E60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40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2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获取好友列表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_Toc449735940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5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78F50C9E" w14:textId="77777777" w:rsidR="00885540" w:rsidRPr="00512725" w:rsidRDefault="00885540">
          <w:r w:rsidRPr="00512725">
            <w:rPr>
              <w:bCs/>
              <w:lang w:val="zh-CN"/>
            </w:rPr>
            <w:fldChar w:fldCharType="end"/>
          </w:r>
        </w:p>
      </w:sdtContent>
    </w:sdt>
    <w:p w14:paraId="6BF2058D" w14:textId="77777777" w:rsidR="00F566DE" w:rsidRPr="00512725" w:rsidRDefault="00885540">
      <w:pPr>
        <w:rPr>
          <w:rFonts w:ascii="Consolas" w:eastAsiaTheme="minorEastAsia" w:hAnsi="Consolas" w:cs="Consolas"/>
          <w:sz w:val="48"/>
          <w:szCs w:val="48"/>
        </w:rPr>
      </w:pPr>
      <w:r w:rsidRPr="00512725">
        <w:rPr>
          <w:rFonts w:ascii="Consolas" w:eastAsiaTheme="minorEastAsia" w:hAnsi="Consolas" w:cs="Consolas"/>
          <w:sz w:val="48"/>
          <w:szCs w:val="48"/>
        </w:rPr>
        <w:br w:type="page"/>
      </w:r>
    </w:p>
    <w:p w14:paraId="273A3066" w14:textId="0B860CF0" w:rsidR="00F566DE" w:rsidRPr="00407503" w:rsidRDefault="00F566DE" w:rsidP="00407503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0" w:name="_Toc357243906"/>
      <w:bookmarkStart w:id="1" w:name="_Toc28593"/>
      <w:bookmarkStart w:id="2" w:name="_Toc26454"/>
      <w:bookmarkStart w:id="3" w:name="_Toc16313"/>
      <w:bookmarkStart w:id="4" w:name="_Toc4335"/>
      <w:bookmarkStart w:id="5" w:name="_Toc25773"/>
      <w:bookmarkStart w:id="6" w:name="_Toc5848"/>
      <w:bookmarkStart w:id="7" w:name="_Toc15130"/>
      <w:bookmarkStart w:id="8" w:name="_Toc24605"/>
      <w:bookmarkStart w:id="9" w:name="_Toc428544758"/>
      <w:bookmarkStart w:id="10" w:name="_Toc449735933"/>
      <w:r w:rsidRPr="00512725"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1"/>
        <w:gridCol w:w="1479"/>
        <w:gridCol w:w="4395"/>
        <w:gridCol w:w="992"/>
        <w:gridCol w:w="992"/>
        <w:gridCol w:w="1276"/>
      </w:tblGrid>
      <w:tr w:rsidR="00F566DE" w:rsidRPr="00512725" w14:paraId="64A7E89F" w14:textId="77777777" w:rsidTr="00C9472A">
        <w:tc>
          <w:tcPr>
            <w:tcW w:w="1351" w:type="dxa"/>
          </w:tcPr>
          <w:p w14:paraId="7E5F83AE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14:paraId="314BA71E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14:paraId="3E56FBF2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14:paraId="2A0C48C9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14:paraId="345100A4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14:paraId="22926135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F566DE" w:rsidRPr="00512725" w14:paraId="72F1881A" w14:textId="77777777" w:rsidTr="00C9472A">
        <w:tc>
          <w:tcPr>
            <w:tcW w:w="1351" w:type="dxa"/>
          </w:tcPr>
          <w:p w14:paraId="189408B6" w14:textId="159CD415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1" w:name="OLE_LINK98"/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1"/>
          </w:p>
        </w:tc>
        <w:tc>
          <w:tcPr>
            <w:tcW w:w="1479" w:type="dxa"/>
          </w:tcPr>
          <w:p w14:paraId="021EE5A5" w14:textId="4E606EED" w:rsidR="00F566DE" w:rsidRPr="00512725" w:rsidRDefault="00ED7709" w:rsidP="008D0FE0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99"/>
            <w:bookmarkStart w:id="13" w:name="OLE_LINK100"/>
            <w:r>
              <w:rPr>
                <w:rFonts w:ascii="Consolas" w:eastAsiaTheme="minorEastAsia" w:hAnsi="Consolas" w:cs="Consolas"/>
                <w:sz w:val="21"/>
                <w:szCs w:val="21"/>
              </w:rPr>
              <w:t>2016</w:t>
            </w:r>
            <w:r w:rsidR="00F566DE" w:rsidRPr="00512725">
              <w:rPr>
                <w:rFonts w:ascii="Consolas" w:eastAsiaTheme="minorEastAsia" w:hAnsi="Consolas" w:cs="Consolas"/>
                <w:sz w:val="21"/>
                <w:szCs w:val="21"/>
              </w:rPr>
              <w:t>-</w:t>
            </w:r>
            <w:bookmarkEnd w:id="12"/>
            <w:bookmarkEnd w:id="13"/>
            <w:r>
              <w:rPr>
                <w:rFonts w:ascii="Consolas" w:eastAsiaTheme="minorEastAsia" w:hAnsi="Consolas" w:cs="Consolas"/>
                <w:sz w:val="21"/>
                <w:szCs w:val="21"/>
              </w:rPr>
              <w:t>04</w:t>
            </w:r>
            <w:r w:rsidR="0079185D">
              <w:rPr>
                <w:rFonts w:ascii="Consolas" w:eastAsiaTheme="minorEastAsia" w:hAnsi="Consolas" w:cs="Consolas"/>
                <w:sz w:val="21"/>
                <w:szCs w:val="21"/>
              </w:rPr>
              <w:t>-</w:t>
            </w:r>
            <w:r w:rsidR="008D0FE0" w:rsidRPr="00512725">
              <w:rPr>
                <w:rFonts w:ascii="Consolas" w:eastAsiaTheme="minorEastAsia" w:hAnsi="Consolas" w:cs="Consolas"/>
                <w:sz w:val="21"/>
                <w:szCs w:val="21"/>
              </w:rPr>
              <w:t>2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9</w:t>
            </w:r>
          </w:p>
        </w:tc>
        <w:tc>
          <w:tcPr>
            <w:tcW w:w="4395" w:type="dxa"/>
          </w:tcPr>
          <w:p w14:paraId="765C8EE7" w14:textId="77777777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  <w:r w:rsidRPr="00512725"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14:paraId="57E33B51" w14:textId="04F1CD0C" w:rsidR="00F566DE" w:rsidRPr="00512725" w:rsidRDefault="00267AD7" w:rsidP="00414B4D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14:paraId="43676585" w14:textId="45401633" w:rsidR="00F566DE" w:rsidRPr="00512725" w:rsidRDefault="00267AD7" w:rsidP="00267A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14:paraId="70AE8A03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2CA052A3" w14:textId="77777777" w:rsidTr="00C9472A">
        <w:tc>
          <w:tcPr>
            <w:tcW w:w="1351" w:type="dxa"/>
          </w:tcPr>
          <w:p w14:paraId="36FF46C1" w14:textId="22B73DB4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7A4A36F2" w14:textId="02341286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0C2AE425" w14:textId="48871B6D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647F073A" w14:textId="2039127D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78452737" w14:textId="33A01B03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FFE5F72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54048E30" w14:textId="77777777" w:rsidTr="00C9472A">
        <w:tc>
          <w:tcPr>
            <w:tcW w:w="1351" w:type="dxa"/>
          </w:tcPr>
          <w:p w14:paraId="1D8EEFDD" w14:textId="4E55A2B8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0F94B10D" w14:textId="7FFAA9E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5659094D" w14:textId="51FA0766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30C6B70D" w14:textId="6A2CC121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52692CA9" w14:textId="6AC6DD82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7E33F6A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73F80750" w14:textId="77777777" w:rsidTr="00C9472A">
        <w:tc>
          <w:tcPr>
            <w:tcW w:w="1351" w:type="dxa"/>
          </w:tcPr>
          <w:p w14:paraId="4DCFA89E" w14:textId="37E622C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3284A5CB" w14:textId="4CE9942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25D921E8" w14:textId="2E0D3CFD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15F68DDC" w14:textId="0EE2CE33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14:paraId="2EACFCD3" w14:textId="46503A8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3D6C0491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2DBB5347" w14:textId="77777777" w:rsidTr="00C9472A">
        <w:tc>
          <w:tcPr>
            <w:tcW w:w="1351" w:type="dxa"/>
          </w:tcPr>
          <w:p w14:paraId="0D3D83B3" w14:textId="7FF65B1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0BF2126B" w14:textId="3B38753C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60B942AC" w14:textId="42EA8D38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14:paraId="3E3FBC57" w14:textId="0CE18651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14:paraId="2E29391D" w14:textId="12D1922D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E80C966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14:paraId="6DB1213D" w14:textId="77777777" w:rsidR="00F566DE" w:rsidRPr="00512725" w:rsidRDefault="00F566DE" w:rsidP="00F566DE">
      <w:pPr>
        <w:tabs>
          <w:tab w:val="left" w:pos="840"/>
        </w:tabs>
        <w:rPr>
          <w:rFonts w:ascii="Consolas" w:eastAsiaTheme="minorEastAsia" w:hAnsi="Consolas" w:cs="Consolas"/>
          <w:szCs w:val="21"/>
        </w:rPr>
      </w:pPr>
    </w:p>
    <w:p w14:paraId="3FA88CA8" w14:textId="0EA33812" w:rsidR="00180F44" w:rsidRPr="00512725" w:rsidRDefault="00267AD7" w:rsidP="00180F4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4" w:name="_Toc449735934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4"/>
    </w:p>
    <w:p w14:paraId="4028CF3D" w14:textId="274B208D" w:rsidR="00180F44" w:rsidRPr="00512725" w:rsidRDefault="00267AD7" w:rsidP="00180F4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49735935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180F44" w:rsidRPr="00512725" w14:paraId="19EACCE9" w14:textId="77777777" w:rsidTr="00A16B0A">
        <w:trPr>
          <w:trHeight w:val="221"/>
        </w:trPr>
        <w:tc>
          <w:tcPr>
            <w:tcW w:w="1129" w:type="dxa"/>
          </w:tcPr>
          <w:p w14:paraId="78A33890" w14:textId="77777777" w:rsidR="00180F44" w:rsidRPr="00512725" w:rsidRDefault="00180F44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28BDF19D" w14:textId="18EAC3BD" w:rsidR="00180F44" w:rsidRPr="00512725" w:rsidRDefault="00A5548C" w:rsidP="00414B4D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6" w:name="OLE_LINK1"/>
            <w:bookmarkStart w:id="17" w:name="OLE_LINK2"/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http://wxtest.bosjk.com/znsh/Member/Login</w:t>
            </w:r>
            <w:bookmarkEnd w:id="16"/>
            <w:bookmarkEnd w:id="17"/>
          </w:p>
        </w:tc>
      </w:tr>
      <w:tr w:rsidR="007D4AA3" w:rsidRPr="00512725" w14:paraId="334527A9" w14:textId="77777777" w:rsidTr="00A16B0A">
        <w:trPr>
          <w:trHeight w:val="221"/>
        </w:trPr>
        <w:tc>
          <w:tcPr>
            <w:tcW w:w="1129" w:type="dxa"/>
          </w:tcPr>
          <w:p w14:paraId="58C5ED09" w14:textId="5A6C174A" w:rsidR="007D4AA3" w:rsidRPr="00512725" w:rsidRDefault="00030A43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</w:t>
            </w:r>
            <w:r w:rsidR="007D4AA3">
              <w:rPr>
                <w:rFonts w:ascii="Consolas" w:eastAsiaTheme="minorEastAsia" w:hAnsi="Consolas" w:cs="Consolas" w:hint="eastAsia"/>
                <w:sz w:val="21"/>
                <w:szCs w:val="21"/>
              </w:rPr>
              <w:t>类型</w:t>
            </w:r>
          </w:p>
        </w:tc>
        <w:tc>
          <w:tcPr>
            <w:tcW w:w="9356" w:type="dxa"/>
            <w:gridSpan w:val="5"/>
          </w:tcPr>
          <w:p w14:paraId="3C235A1F" w14:textId="113AC962" w:rsidR="007D4AA3" w:rsidRPr="00A5548C" w:rsidRDefault="007D4AA3" w:rsidP="00414B4D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753A1E" w:rsidRPr="00512725" w14:paraId="46AC9A9E" w14:textId="77777777" w:rsidTr="00891FF0">
        <w:trPr>
          <w:trHeight w:val="232"/>
        </w:trPr>
        <w:tc>
          <w:tcPr>
            <w:tcW w:w="1129" w:type="dxa"/>
            <w:vMerge w:val="restart"/>
            <w:vAlign w:val="center"/>
          </w:tcPr>
          <w:p w14:paraId="5FC3B4F3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7201B1DB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461107C2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16637838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0107AE8D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1EBFFF29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753A1E" w:rsidRPr="00512725" w14:paraId="7C58832A" w14:textId="77777777" w:rsidTr="00891FF0">
        <w:trPr>
          <w:trHeight w:val="232"/>
        </w:trPr>
        <w:tc>
          <w:tcPr>
            <w:tcW w:w="1129" w:type="dxa"/>
            <w:vMerge/>
            <w:vAlign w:val="center"/>
          </w:tcPr>
          <w:p w14:paraId="66B472C1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3A3460F" w14:textId="77777777" w:rsidR="00753A1E" w:rsidRPr="00512725" w:rsidRDefault="00753A1E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9C36F2A" w14:textId="2CDDB7D0" w:rsidR="00753A1E" w:rsidRPr="00512725" w:rsidRDefault="00142BBC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8" w:name="OLE_LINK3"/>
            <w:bookmarkStart w:id="19" w:name="OLE_LINK4"/>
            <w:r w:rsidRPr="00142BBC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  <w:bookmarkEnd w:id="18"/>
            <w:bookmarkEnd w:id="19"/>
          </w:p>
        </w:tc>
        <w:tc>
          <w:tcPr>
            <w:tcW w:w="2268" w:type="dxa"/>
            <w:vAlign w:val="center"/>
          </w:tcPr>
          <w:p w14:paraId="798C5D32" w14:textId="247A845D" w:rsidR="00753A1E" w:rsidRPr="00512725" w:rsidRDefault="00753A1E" w:rsidP="00142BBC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18E0372F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6CB1CED4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53A1E" w:rsidRPr="00512725" w14:paraId="57741C55" w14:textId="77777777" w:rsidTr="00891FF0">
        <w:trPr>
          <w:trHeight w:val="244"/>
        </w:trPr>
        <w:tc>
          <w:tcPr>
            <w:tcW w:w="1129" w:type="dxa"/>
            <w:vMerge/>
          </w:tcPr>
          <w:p w14:paraId="6AACCEAD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0281BCC3" w14:textId="3783FFC9" w:rsidR="00753A1E" w:rsidRPr="00512725" w:rsidRDefault="00142BBC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14:paraId="46332642" w14:textId="4BD88B6C" w:rsidR="00753A1E" w:rsidRPr="00512725" w:rsidRDefault="00142BBC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0" w:name="OLE_LINK5"/>
            <w:bookmarkStart w:id="21" w:name="OLE_LINK6"/>
            <w:proofErr w:type="spellStart"/>
            <w:r w:rsidRPr="00142BBC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bookmarkEnd w:id="20"/>
            <w:bookmarkEnd w:id="21"/>
            <w:proofErr w:type="spellEnd"/>
          </w:p>
        </w:tc>
        <w:tc>
          <w:tcPr>
            <w:tcW w:w="2268" w:type="dxa"/>
          </w:tcPr>
          <w:p w14:paraId="334F8C45" w14:textId="5F2E28CF" w:rsidR="00753A1E" w:rsidRPr="00512725" w:rsidRDefault="00A669C3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14:paraId="0DC4F8D4" w14:textId="6659F9B1" w:rsidR="00753A1E" w:rsidRPr="00512725" w:rsidRDefault="00A669C3" w:rsidP="00C475DC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588A949C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53A1E" w:rsidRPr="00512725" w14:paraId="40DD528C" w14:textId="77777777" w:rsidTr="00891FF0">
        <w:trPr>
          <w:trHeight w:val="221"/>
        </w:trPr>
        <w:tc>
          <w:tcPr>
            <w:tcW w:w="1129" w:type="dxa"/>
            <w:vMerge w:val="restart"/>
            <w:vAlign w:val="center"/>
          </w:tcPr>
          <w:p w14:paraId="1C6FC5CB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0703B938" w14:textId="41B91B6F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34E53CDC" w14:textId="2DDA904A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595CA182" w14:textId="76394162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="00753A1E"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51ACCD0B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D431083" w14:textId="3D90AE6D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753A1E" w:rsidRPr="00512725" w14:paraId="1FA54BA3" w14:textId="77777777" w:rsidTr="00891FF0">
        <w:trPr>
          <w:trHeight w:val="244"/>
        </w:trPr>
        <w:tc>
          <w:tcPr>
            <w:tcW w:w="1129" w:type="dxa"/>
            <w:vMerge/>
          </w:tcPr>
          <w:p w14:paraId="05B4A080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D7E0798" w14:textId="77777777" w:rsidR="00753A1E" w:rsidRPr="00512725" w:rsidRDefault="00753A1E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6F63BCA" w14:textId="4550A483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0F60B20A" w14:textId="3351A07E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0B9AF491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2A5045D" w14:textId="72806CC7" w:rsidR="00753A1E" w:rsidRPr="00512725" w:rsidRDefault="00753A1E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475DC" w:rsidRPr="00512725" w14:paraId="402B05A5" w14:textId="77777777" w:rsidTr="00A16B0A">
        <w:trPr>
          <w:trHeight w:val="232"/>
        </w:trPr>
        <w:tc>
          <w:tcPr>
            <w:tcW w:w="1129" w:type="dxa"/>
            <w:vMerge/>
          </w:tcPr>
          <w:p w14:paraId="23537C9D" w14:textId="77777777" w:rsidR="00C475DC" w:rsidRPr="00512725" w:rsidRDefault="00C475DC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54E0690D" w14:textId="77777777" w:rsidR="00C475DC" w:rsidRPr="00512725" w:rsidRDefault="00C475DC" w:rsidP="00C475DC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53A1E" w:rsidRPr="00512725" w14:paraId="38B0DF80" w14:textId="77777777" w:rsidTr="00891FF0">
        <w:trPr>
          <w:trHeight w:val="244"/>
        </w:trPr>
        <w:tc>
          <w:tcPr>
            <w:tcW w:w="1129" w:type="dxa"/>
            <w:vMerge/>
          </w:tcPr>
          <w:p w14:paraId="4D845053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80A61A2" w14:textId="16A26129" w:rsidR="00753A1E" w:rsidRPr="00512725" w:rsidRDefault="00801DC0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715069C0" w14:textId="088779ED" w:rsidR="00753A1E" w:rsidRPr="00512725" w:rsidRDefault="00FE22A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34F5EC27" w14:textId="4F770523" w:rsidR="00753A1E" w:rsidRPr="00512725" w:rsidRDefault="00EF4AD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59716251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6DD5A892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53A1E" w:rsidRPr="00512725" w14:paraId="028C61A6" w14:textId="77777777" w:rsidTr="00891FF0">
        <w:trPr>
          <w:trHeight w:val="244"/>
        </w:trPr>
        <w:tc>
          <w:tcPr>
            <w:tcW w:w="1129" w:type="dxa"/>
            <w:vMerge/>
          </w:tcPr>
          <w:p w14:paraId="747B1214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0718EA4" w14:textId="77777777" w:rsidR="00753A1E" w:rsidRPr="00512725" w:rsidRDefault="00753A1E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F79E958" w14:textId="7BB9ED90" w:rsidR="00753A1E" w:rsidRPr="00512725" w:rsidRDefault="00FE22A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52F99E8C" w14:textId="144ADA77" w:rsidR="00753A1E" w:rsidRPr="00512725" w:rsidRDefault="00EF4AD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14:paraId="4D4448EF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4FAEDE20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53A1E" w:rsidRPr="00512725" w14:paraId="623E4EB0" w14:textId="77777777" w:rsidTr="00891FF0">
        <w:trPr>
          <w:trHeight w:val="232"/>
        </w:trPr>
        <w:tc>
          <w:tcPr>
            <w:tcW w:w="1129" w:type="dxa"/>
            <w:vMerge/>
          </w:tcPr>
          <w:p w14:paraId="5E8ABF9F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BE617F3" w14:textId="4CBA613F" w:rsidR="00753A1E" w:rsidRPr="00512725" w:rsidRDefault="006D004A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5317FF3" w14:textId="1E904CC2" w:rsidR="00753A1E" w:rsidRPr="00512725" w:rsidRDefault="00FE22A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</w:p>
        </w:tc>
        <w:tc>
          <w:tcPr>
            <w:tcW w:w="2268" w:type="dxa"/>
            <w:vAlign w:val="center"/>
          </w:tcPr>
          <w:p w14:paraId="2706495F" w14:textId="007B17B7" w:rsidR="00753A1E" w:rsidRPr="00512725" w:rsidRDefault="00EF4AD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proofErr w:type="spell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709" w:type="dxa"/>
            <w:vAlign w:val="center"/>
          </w:tcPr>
          <w:p w14:paraId="37398EEA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362C72D6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9753E" w:rsidRPr="00512725" w14:paraId="1DB68620" w14:textId="77777777" w:rsidTr="00A16B0A">
        <w:trPr>
          <w:trHeight w:val="1379"/>
        </w:trPr>
        <w:tc>
          <w:tcPr>
            <w:tcW w:w="1129" w:type="dxa"/>
            <w:vAlign w:val="center"/>
          </w:tcPr>
          <w:p w14:paraId="0B5D92B4" w14:textId="77777777" w:rsidR="0089753E" w:rsidRPr="00512725" w:rsidRDefault="0089753E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5A550878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0B32DC4F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14:paraId="393A67B7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</w:t>
            </w: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xu</w:t>
            </w:r>
            <w:proofErr w:type="spellEnd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",</w:t>
            </w:r>
          </w:p>
          <w:p w14:paraId="10A9A6FC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5777BA4F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</w:t>
            </w: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": ""</w:t>
            </w:r>
          </w:p>
          <w:p w14:paraId="27333B59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14:paraId="73788638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71C1F7B8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5720BB19" w14:textId="394944E8" w:rsidR="0089753E" w:rsidRPr="00A669C3" w:rsidRDefault="00A669C3" w:rsidP="00A669C3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7E443D82" w14:textId="4E566B9C" w:rsidR="00F566DE" w:rsidRPr="00512725" w:rsidRDefault="00396C84" w:rsidP="00DB7B29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 w:rsidRPr="00396C84">
        <w:rPr>
          <w:rFonts w:ascii="Consolas" w:eastAsiaTheme="minorEastAsia" w:hAnsi="Consolas" w:cs="Consolas"/>
        </w:rPr>
        <w:t>CACHED_SESSION_ID</w:t>
      </w:r>
      <w:r w:rsidR="00B47CC6">
        <w:rPr>
          <w:rFonts w:ascii="Consolas" w:eastAsiaTheme="minorEastAsia" w:hAnsi="Consolas" w:cs="Consolas"/>
        </w:rPr>
        <w:t>.</w:t>
      </w:r>
    </w:p>
    <w:p w14:paraId="1AF893CC" w14:textId="15638C29" w:rsidR="00DB7B29" w:rsidRPr="00512725" w:rsidRDefault="00DB7B29" w:rsidP="00DB7B29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2" w:name="_Toc449735936"/>
      <w:r w:rsidRPr="00512725">
        <w:rPr>
          <w:rFonts w:ascii="Consolas" w:eastAsiaTheme="minorEastAsia" w:hAnsi="Consolas" w:cs="Consolas"/>
          <w:b/>
          <w:bCs/>
        </w:rPr>
        <w:t>用户</w:t>
      </w:r>
      <w:bookmarkEnd w:id="22"/>
      <w:r w:rsidR="007D71D7">
        <w:rPr>
          <w:rFonts w:ascii="Consolas" w:eastAsiaTheme="minorEastAsia" w:hAnsi="Consolas" w:cs="Consolas" w:hint="eastAsia"/>
          <w:b/>
          <w:bCs/>
        </w:rPr>
        <w:t>注册接口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7F35C9" w:rsidRPr="00512725" w14:paraId="5E413EA0" w14:textId="77777777" w:rsidTr="00414B4D">
        <w:trPr>
          <w:trHeight w:val="221"/>
        </w:trPr>
        <w:tc>
          <w:tcPr>
            <w:tcW w:w="1129" w:type="dxa"/>
          </w:tcPr>
          <w:p w14:paraId="4D4ABE6B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777E962" w14:textId="0ADEFCA5" w:rsidR="007F35C9" w:rsidRPr="00512725" w:rsidRDefault="003E6AED" w:rsidP="00414B4D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 w:rsidR="00EF3EE8">
              <w:t xml:space="preserve"> </w:t>
            </w:r>
            <w:r w:rsidR="00EF3EE8" w:rsidRPr="00EF3EE8"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FF2890" w:rsidRPr="00512725" w14:paraId="0E2B9117" w14:textId="77777777" w:rsidTr="00414B4D">
        <w:trPr>
          <w:trHeight w:val="221"/>
        </w:trPr>
        <w:tc>
          <w:tcPr>
            <w:tcW w:w="1129" w:type="dxa"/>
          </w:tcPr>
          <w:p w14:paraId="3B458E54" w14:textId="5C081D5B" w:rsidR="00FF2890" w:rsidRPr="00512725" w:rsidRDefault="00FF2890" w:rsidP="00FF2890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7671FE09" w14:textId="19919548" w:rsidR="00FF2890" w:rsidRPr="00A5548C" w:rsidRDefault="00FF2890" w:rsidP="00FF2890">
            <w:pPr>
              <w:pStyle w:val="20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891FF0" w:rsidRPr="00512725" w14:paraId="479E2CF5" w14:textId="77777777" w:rsidTr="00891FF0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80C5ACB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5D03C8FA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7542179A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039067A9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55E5637C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C266283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891FF0" w:rsidRPr="00512725" w14:paraId="68BEFB48" w14:textId="77777777" w:rsidTr="00891FF0">
        <w:trPr>
          <w:trHeight w:val="232"/>
        </w:trPr>
        <w:tc>
          <w:tcPr>
            <w:tcW w:w="1129" w:type="dxa"/>
            <w:vMerge/>
            <w:vAlign w:val="center"/>
          </w:tcPr>
          <w:p w14:paraId="1A2F8607" w14:textId="77777777" w:rsidR="00357641" w:rsidRPr="00512725" w:rsidRDefault="00357641" w:rsidP="0035764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C3577E9" w14:textId="6E2EAFA0" w:rsidR="00357641" w:rsidRPr="00512725" w:rsidRDefault="00B2667B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A45F66B" w14:textId="292E9076" w:rsidR="00357641" w:rsidRPr="00512725" w:rsidRDefault="00B2667B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2667B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090B395F" w14:textId="6E216950" w:rsidR="00357641" w:rsidRPr="00512725" w:rsidRDefault="0035764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 w:rsidR="009316E9"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</w:p>
        </w:tc>
        <w:tc>
          <w:tcPr>
            <w:tcW w:w="709" w:type="dxa"/>
            <w:vAlign w:val="center"/>
          </w:tcPr>
          <w:p w14:paraId="0EA4A477" w14:textId="77777777" w:rsidR="00357641" w:rsidRPr="00512725" w:rsidRDefault="00357641" w:rsidP="00F64F8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D46307C" w14:textId="77777777" w:rsidR="00357641" w:rsidRPr="00512725" w:rsidRDefault="0035764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57641" w:rsidRPr="00512725" w14:paraId="3999B322" w14:textId="77777777" w:rsidTr="00891FF0">
        <w:trPr>
          <w:trHeight w:val="232"/>
        </w:trPr>
        <w:tc>
          <w:tcPr>
            <w:tcW w:w="1129" w:type="dxa"/>
            <w:vMerge/>
            <w:vAlign w:val="center"/>
          </w:tcPr>
          <w:p w14:paraId="01BAEB20" w14:textId="77777777" w:rsidR="00357641" w:rsidRPr="00512725" w:rsidRDefault="00357641" w:rsidP="0035764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ADAE8AA" w14:textId="77777777" w:rsidR="00357641" w:rsidRPr="00512725" w:rsidRDefault="0035764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3B1CAAE3" w14:textId="3BCC5AC4" w:rsidR="00357641" w:rsidRPr="00512725" w:rsidRDefault="00B2667B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B2667B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proofErr w:type="spellEnd"/>
          </w:p>
        </w:tc>
        <w:tc>
          <w:tcPr>
            <w:tcW w:w="2268" w:type="dxa"/>
            <w:vAlign w:val="center"/>
          </w:tcPr>
          <w:p w14:paraId="55D48AE0" w14:textId="77777777" w:rsidR="00357641" w:rsidRPr="00512725" w:rsidRDefault="0035764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14:paraId="55E086FE" w14:textId="77777777" w:rsidR="00357641" w:rsidRPr="00512725" w:rsidRDefault="00357641" w:rsidP="00F64F8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1A7B363" w14:textId="10146E16" w:rsidR="00357641" w:rsidRPr="00512725" w:rsidRDefault="000D2CEE" w:rsidP="00B2667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752E30" w:rsidRPr="00512725" w14:paraId="0CE27CF3" w14:textId="77777777" w:rsidTr="00891FF0">
        <w:trPr>
          <w:trHeight w:val="221"/>
        </w:trPr>
        <w:tc>
          <w:tcPr>
            <w:tcW w:w="1129" w:type="dxa"/>
            <w:vMerge w:val="restart"/>
            <w:vAlign w:val="center"/>
          </w:tcPr>
          <w:p w14:paraId="2FCA8FE3" w14:textId="77777777" w:rsidR="00752E30" w:rsidRPr="00512725" w:rsidRDefault="00752E30" w:rsidP="00752E30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14:paraId="08FEC3F8" w14:textId="1F6B2D20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30B0C607" w14:textId="6A42F0FB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08A9D895" w14:textId="6951A339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76E67E07" w14:textId="32F8527B" w:rsidR="00752E30" w:rsidRPr="00512725" w:rsidRDefault="00752E30" w:rsidP="00752E3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37DD1B3" w14:textId="7B80FE24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752E30" w:rsidRPr="00512725" w14:paraId="255F9260" w14:textId="77777777" w:rsidTr="00891FF0">
        <w:trPr>
          <w:trHeight w:val="244"/>
        </w:trPr>
        <w:tc>
          <w:tcPr>
            <w:tcW w:w="1129" w:type="dxa"/>
            <w:vMerge/>
          </w:tcPr>
          <w:p w14:paraId="67E01D3D" w14:textId="77777777" w:rsidR="00752E30" w:rsidRPr="00512725" w:rsidRDefault="00752E30" w:rsidP="00752E30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BCE9863" w14:textId="5E0283F9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FB8BEAB" w14:textId="58905782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4D778282" w14:textId="494E3C0F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7CD68DA3" w14:textId="3FE3D1FF" w:rsidR="00752E30" w:rsidRPr="00512725" w:rsidRDefault="00752E30" w:rsidP="00752E3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E04B34E" w14:textId="21FC08A4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35C9" w:rsidRPr="00512725" w14:paraId="33523CB9" w14:textId="77777777" w:rsidTr="00414B4D">
        <w:trPr>
          <w:trHeight w:val="232"/>
        </w:trPr>
        <w:tc>
          <w:tcPr>
            <w:tcW w:w="1129" w:type="dxa"/>
            <w:vMerge/>
          </w:tcPr>
          <w:p w14:paraId="5E7F3AF3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52056075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</w:t>
            </w:r>
            <w:r w:rsidR="008725F7" w:rsidRPr="00512725">
              <w:rPr>
                <w:rFonts w:ascii="Consolas" w:eastAsiaTheme="minorEastAsia" w:hAnsi="Consolas" w:cs="Consolas"/>
                <w:sz w:val="21"/>
                <w:szCs w:val="21"/>
              </w:rPr>
              <w:t>用户数据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）</w:t>
            </w:r>
          </w:p>
        </w:tc>
      </w:tr>
      <w:tr w:rsidR="007F35C9" w:rsidRPr="00512725" w14:paraId="18E08C41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5C03A604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73C45279" w14:textId="77777777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C4A7CF4" w14:textId="518496AF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</w:t>
            </w: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data":</w:t>
            </w:r>
            <w:r w:rsidR="0010559E"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proofErr w:type="spellEnd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14:paraId="00A87F2D" w14:textId="77777777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B238F6D" w14:textId="77777777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7E658D09" w14:textId="7E423DA2" w:rsidR="007F35C9" w:rsidRPr="00512725" w:rsidRDefault="00522050" w:rsidP="00522050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7971685C" w14:textId="77777777" w:rsidR="007F35C9" w:rsidRPr="00512725" w:rsidRDefault="007F35C9" w:rsidP="007F35C9">
      <w:pPr>
        <w:rPr>
          <w:rFonts w:ascii="Consolas" w:eastAsiaTheme="minorEastAsia" w:hAnsi="Consolas" w:cs="Consolas"/>
        </w:rPr>
      </w:pPr>
    </w:p>
    <w:p w14:paraId="0EBD8DF5" w14:textId="10171B11" w:rsidR="001C0461" w:rsidRPr="00512725" w:rsidRDefault="007F26CB" w:rsidP="007F26CB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 w:rsidRPr="007F26CB">
        <w:rPr>
          <w:rFonts w:ascii="Consolas" w:eastAsiaTheme="minorEastAsia" w:hAnsi="Consolas" w:cs="Consolas" w:hint="eastAsia"/>
          <w:b/>
          <w:bCs/>
        </w:rPr>
        <w:t>更新资料接口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1C0461" w:rsidRPr="00512725" w14:paraId="7B778D91" w14:textId="77777777" w:rsidTr="00414B4D">
        <w:trPr>
          <w:trHeight w:val="221"/>
        </w:trPr>
        <w:tc>
          <w:tcPr>
            <w:tcW w:w="1129" w:type="dxa"/>
          </w:tcPr>
          <w:p w14:paraId="18FB9F49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081A7E9A" w14:textId="2CE29705" w:rsidR="001C0461" w:rsidRPr="00512725" w:rsidRDefault="00E909F1" w:rsidP="00414B4D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proofErr w:type="spellStart"/>
            <w:r w:rsidR="00176D10" w:rsidRPr="00176D10"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  <w:proofErr w:type="spellEnd"/>
          </w:p>
        </w:tc>
      </w:tr>
      <w:tr w:rsidR="003B5C63" w:rsidRPr="00512725" w14:paraId="6A192472" w14:textId="77777777" w:rsidTr="00414B4D">
        <w:trPr>
          <w:trHeight w:val="221"/>
        </w:trPr>
        <w:tc>
          <w:tcPr>
            <w:tcW w:w="1129" w:type="dxa"/>
          </w:tcPr>
          <w:p w14:paraId="2BDBE399" w14:textId="0EF4523F" w:rsidR="003B5C63" w:rsidRPr="00512725" w:rsidRDefault="003B5C63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2DB73FD9" w14:textId="464F9171" w:rsidR="003B5C63" w:rsidRPr="00A5548C" w:rsidRDefault="00730E09" w:rsidP="00414B4D">
            <w:pPr>
              <w:pStyle w:val="20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176D10" w:rsidRPr="00512725" w14:paraId="7782751C" w14:textId="77777777" w:rsidTr="004D2C78">
        <w:trPr>
          <w:trHeight w:val="232"/>
        </w:trPr>
        <w:tc>
          <w:tcPr>
            <w:tcW w:w="1129" w:type="dxa"/>
            <w:vMerge w:val="restart"/>
            <w:vAlign w:val="center"/>
          </w:tcPr>
          <w:p w14:paraId="347EF9A6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063C2675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4C9BFF1D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1796E69C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1319B7CE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CAD181A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76D10" w:rsidRPr="00512725" w14:paraId="75D9936B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62D3A0F1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BD21B6F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76736203" w14:textId="3CAB162A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4384147C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3D12BB94" w14:textId="77777777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2B2F123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3F101CBD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36F9698E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95345D4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2AAA964E" w14:textId="6290AF29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proofErr w:type="spellEnd"/>
          </w:p>
        </w:tc>
        <w:tc>
          <w:tcPr>
            <w:tcW w:w="2268" w:type="dxa"/>
            <w:vAlign w:val="center"/>
          </w:tcPr>
          <w:p w14:paraId="6D550254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14:paraId="7147421B" w14:textId="4080CBCC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55BFEDBC" w14:textId="19443C54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4A6901BE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682B5786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1C999DA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E2028CC" w14:textId="4FF9E595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02C9E378" w14:textId="53EEE07E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14:paraId="16281F67" w14:textId="6CCD6167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1C497DBA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14FBE48D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3974A034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A32BDFC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7AF573F" w14:textId="45307ECA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14:paraId="3CB2D88A" w14:textId="2C0F60AB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14:paraId="3429F901" w14:textId="1961067B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49427128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7B35E10B" w14:textId="77777777" w:rsidTr="004D2C78">
        <w:trPr>
          <w:trHeight w:val="244"/>
        </w:trPr>
        <w:tc>
          <w:tcPr>
            <w:tcW w:w="1129" w:type="dxa"/>
            <w:vMerge/>
          </w:tcPr>
          <w:p w14:paraId="1E7BA09C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7CD3AAC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7507C39" w14:textId="1978444E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14:paraId="15BA8933" w14:textId="68DA498B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14:paraId="302E31FC" w14:textId="1E0F9ACD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77405CD2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56B00363" w14:textId="77777777" w:rsidTr="004D2C78">
        <w:trPr>
          <w:trHeight w:val="244"/>
        </w:trPr>
        <w:tc>
          <w:tcPr>
            <w:tcW w:w="1129" w:type="dxa"/>
            <w:vMerge/>
          </w:tcPr>
          <w:p w14:paraId="677F3FC0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7BDA55C" w14:textId="7AF4C69A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17D7085" w14:textId="3654CF8B" w:rsidR="00176D10" w:rsidRPr="00176D10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14:paraId="24527DB4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AD1EA3" w14:textId="77777777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0B7D0831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20CA4" w:rsidRPr="00512725" w14:paraId="38CF283B" w14:textId="77777777" w:rsidTr="004D2C78">
        <w:trPr>
          <w:trHeight w:val="221"/>
        </w:trPr>
        <w:tc>
          <w:tcPr>
            <w:tcW w:w="1129" w:type="dxa"/>
            <w:vMerge w:val="restart"/>
            <w:vAlign w:val="center"/>
          </w:tcPr>
          <w:p w14:paraId="5D074D78" w14:textId="77777777" w:rsidR="00A20CA4" w:rsidRPr="00512725" w:rsidRDefault="00A20CA4" w:rsidP="00A20CA4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7C33D2C6" w14:textId="01CEEED5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B2A027E" w14:textId="5B091E1F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45AE92AF" w14:textId="2409C049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553E279A" w14:textId="38930390" w:rsidR="00A20CA4" w:rsidRPr="00512725" w:rsidRDefault="00A20CA4" w:rsidP="00A20CA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C822B97" w14:textId="7AFC6C92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20CA4" w:rsidRPr="00512725" w14:paraId="2F5D1976" w14:textId="77777777" w:rsidTr="004D2C78">
        <w:trPr>
          <w:trHeight w:val="244"/>
        </w:trPr>
        <w:tc>
          <w:tcPr>
            <w:tcW w:w="1129" w:type="dxa"/>
            <w:vMerge/>
          </w:tcPr>
          <w:p w14:paraId="7E473A3E" w14:textId="77777777" w:rsidR="00A20CA4" w:rsidRPr="00512725" w:rsidRDefault="00A20CA4" w:rsidP="00A20CA4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D92626C" w14:textId="25483782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43D6937D" w14:textId="60E89749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19E4FC7A" w14:textId="769A3521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00B6948A" w14:textId="19E57CBA" w:rsidR="00A20CA4" w:rsidRPr="00512725" w:rsidRDefault="00A20CA4" w:rsidP="00A20CA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76D18CB" w14:textId="13EE9E60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C0461" w:rsidRPr="00512725" w14:paraId="03440804" w14:textId="77777777" w:rsidTr="00414B4D">
        <w:trPr>
          <w:trHeight w:val="232"/>
        </w:trPr>
        <w:tc>
          <w:tcPr>
            <w:tcW w:w="1129" w:type="dxa"/>
            <w:vMerge/>
          </w:tcPr>
          <w:p w14:paraId="21A690AC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0E08D0EF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7500F" w:rsidRPr="00512725" w14:paraId="7921199D" w14:textId="77777777" w:rsidTr="00E34B13">
        <w:trPr>
          <w:trHeight w:val="244"/>
        </w:trPr>
        <w:tc>
          <w:tcPr>
            <w:tcW w:w="1129" w:type="dxa"/>
            <w:vMerge/>
          </w:tcPr>
          <w:p w14:paraId="63F434DA" w14:textId="77777777" w:rsidR="0077500F" w:rsidRPr="00512725" w:rsidRDefault="0077500F" w:rsidP="0077500F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A9C8044" w14:textId="0EA5D48B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0F17EDA" w14:textId="0BFECBAA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5B9C5C57" w14:textId="1F748120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188F6C12" w14:textId="0040C8FF" w:rsidR="0077500F" w:rsidRPr="00512725" w:rsidRDefault="0077500F" w:rsidP="0077500F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5131A8AF" w14:textId="77777777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7500F" w:rsidRPr="00512725" w14:paraId="377172C3" w14:textId="77777777" w:rsidTr="00E34B13">
        <w:trPr>
          <w:trHeight w:val="244"/>
        </w:trPr>
        <w:tc>
          <w:tcPr>
            <w:tcW w:w="1129" w:type="dxa"/>
            <w:vMerge/>
          </w:tcPr>
          <w:p w14:paraId="05E0864A" w14:textId="77777777" w:rsidR="0077500F" w:rsidRPr="00512725" w:rsidRDefault="0077500F" w:rsidP="0077500F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18C67E1" w14:textId="4B7AA111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279CF8B" w14:textId="269B0359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261BF92A" w14:textId="51505AF0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14:paraId="1A3288CB" w14:textId="0A1C4372" w:rsidR="0077500F" w:rsidRPr="00512725" w:rsidRDefault="0077500F" w:rsidP="0077500F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1FB680A1" w14:textId="77777777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7500F" w:rsidRPr="00512725" w14:paraId="6BCFE910" w14:textId="77777777" w:rsidTr="00E34B13">
        <w:trPr>
          <w:trHeight w:val="244"/>
        </w:trPr>
        <w:tc>
          <w:tcPr>
            <w:tcW w:w="1129" w:type="dxa"/>
            <w:vMerge/>
          </w:tcPr>
          <w:p w14:paraId="164C6741" w14:textId="77777777" w:rsidR="0077500F" w:rsidRPr="00512725" w:rsidRDefault="0077500F" w:rsidP="0077500F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C21D5E0" w14:textId="68F84190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9169AC4" w14:textId="1CDE6685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</w:p>
        </w:tc>
        <w:tc>
          <w:tcPr>
            <w:tcW w:w="2268" w:type="dxa"/>
            <w:vAlign w:val="center"/>
          </w:tcPr>
          <w:p w14:paraId="433C0102" w14:textId="474768D8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proofErr w:type="spell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709" w:type="dxa"/>
            <w:vAlign w:val="center"/>
          </w:tcPr>
          <w:p w14:paraId="6FFF7F38" w14:textId="785B209C" w:rsidR="0077500F" w:rsidRPr="00512725" w:rsidRDefault="0077500F" w:rsidP="0077500F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37C06AD9" w14:textId="77777777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C0461" w:rsidRPr="00512725" w14:paraId="54F539B2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256FF376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102E7491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13A9226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14:paraId="1F05B3D8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</w:t>
            </w: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xu</w:t>
            </w:r>
            <w:proofErr w:type="spellEnd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",</w:t>
            </w:r>
          </w:p>
          <w:p w14:paraId="38D1187F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48A58E5D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</w:t>
            </w: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": ""</w:t>
            </w:r>
          </w:p>
          <w:p w14:paraId="1253518A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14:paraId="216BE71D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438DFE0E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681050B6" w14:textId="3958339B" w:rsidR="001C0461" w:rsidRPr="00512725" w:rsidRDefault="000E7E53" w:rsidP="000E7E53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5EB34ADD" w14:textId="77777777" w:rsidR="00F7565E" w:rsidRPr="00512725" w:rsidRDefault="00F7565E" w:rsidP="007F35C9">
      <w:pPr>
        <w:rPr>
          <w:rFonts w:ascii="Consolas" w:eastAsiaTheme="minorEastAsia" w:hAnsi="Consolas" w:cs="Consolas"/>
        </w:rPr>
      </w:pPr>
    </w:p>
    <w:p w14:paraId="245B4B10" w14:textId="77777777" w:rsidR="00841F62" w:rsidRPr="00512725" w:rsidRDefault="00841F62" w:rsidP="00841F62">
      <w:pPr>
        <w:rPr>
          <w:rFonts w:ascii="Consolas" w:eastAsiaTheme="minorEastAsia" w:hAnsi="Consolas" w:cs="Consolas"/>
          <w:b/>
        </w:rPr>
      </w:pPr>
    </w:p>
    <w:p w14:paraId="1BDE1464" w14:textId="04C10CBC" w:rsidR="00C70CFB" w:rsidRPr="00512725" w:rsidRDefault="00C70CFB" w:rsidP="00C70CFB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 w:rsidRPr="00C70CFB">
        <w:rPr>
          <w:rFonts w:ascii="Consolas" w:eastAsiaTheme="minorEastAsia" w:hAnsi="Consolas" w:cs="Consolas" w:hint="eastAsia"/>
          <w:b/>
          <w:bCs/>
        </w:rPr>
        <w:t>修改密码接口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C70CFB" w:rsidRPr="00512725" w14:paraId="7F8325A4" w14:textId="77777777" w:rsidTr="001E0E6B">
        <w:trPr>
          <w:trHeight w:val="221"/>
        </w:trPr>
        <w:tc>
          <w:tcPr>
            <w:tcW w:w="1129" w:type="dxa"/>
          </w:tcPr>
          <w:p w14:paraId="31C10C7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5607ACF5" w14:textId="00CB0E26" w:rsidR="00C70CFB" w:rsidRPr="00512725" w:rsidRDefault="00C70CFB" w:rsidP="001E0E6B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proofErr w:type="spellStart"/>
            <w:r w:rsidR="00553924" w:rsidRPr="00553924"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  <w:proofErr w:type="spellEnd"/>
          </w:p>
        </w:tc>
      </w:tr>
      <w:tr w:rsidR="006A3E27" w:rsidRPr="00512725" w14:paraId="310499A3" w14:textId="77777777" w:rsidTr="001E0E6B">
        <w:trPr>
          <w:trHeight w:val="221"/>
        </w:trPr>
        <w:tc>
          <w:tcPr>
            <w:tcW w:w="1129" w:type="dxa"/>
          </w:tcPr>
          <w:p w14:paraId="28AB0783" w14:textId="437B59EB" w:rsidR="006A3E27" w:rsidRPr="00512725" w:rsidRDefault="006A3E27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444BF50C" w14:textId="36DBA811" w:rsidR="006A3E27" w:rsidRPr="00A5548C" w:rsidRDefault="00644ACF" w:rsidP="001E0E6B">
            <w:pPr>
              <w:pStyle w:val="20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C70CFB" w:rsidRPr="00512725" w14:paraId="1A51BB95" w14:textId="77777777" w:rsidTr="001E0E6B">
        <w:trPr>
          <w:trHeight w:val="232"/>
        </w:trPr>
        <w:tc>
          <w:tcPr>
            <w:tcW w:w="1129" w:type="dxa"/>
            <w:vMerge w:val="restart"/>
            <w:vAlign w:val="center"/>
          </w:tcPr>
          <w:p w14:paraId="6548015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1668045B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2F7BCECE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3BB99412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59724B3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10BC13D6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70CFB" w:rsidRPr="00512725" w14:paraId="66560F62" w14:textId="77777777" w:rsidTr="001E0E6B">
        <w:trPr>
          <w:trHeight w:val="232"/>
        </w:trPr>
        <w:tc>
          <w:tcPr>
            <w:tcW w:w="1129" w:type="dxa"/>
            <w:vMerge/>
            <w:vAlign w:val="center"/>
          </w:tcPr>
          <w:p w14:paraId="4C95F781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044E86E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E959242" w14:textId="2B380C56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553924"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  <w:proofErr w:type="spellEnd"/>
          </w:p>
        </w:tc>
        <w:tc>
          <w:tcPr>
            <w:tcW w:w="2268" w:type="dxa"/>
            <w:vAlign w:val="center"/>
          </w:tcPr>
          <w:p w14:paraId="2B18E710" w14:textId="614667D3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14:paraId="756518AA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270396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0B53F80C" w14:textId="77777777" w:rsidTr="001E0E6B">
        <w:trPr>
          <w:trHeight w:val="232"/>
        </w:trPr>
        <w:tc>
          <w:tcPr>
            <w:tcW w:w="1129" w:type="dxa"/>
            <w:vMerge/>
            <w:vAlign w:val="center"/>
          </w:tcPr>
          <w:p w14:paraId="0E9917F1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2383D43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292FC78" w14:textId="541D27F0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553924"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  <w:proofErr w:type="spellEnd"/>
          </w:p>
        </w:tc>
        <w:tc>
          <w:tcPr>
            <w:tcW w:w="2268" w:type="dxa"/>
            <w:vAlign w:val="center"/>
          </w:tcPr>
          <w:p w14:paraId="3BEC6C39" w14:textId="0498C0EB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 w:rsidR="00C70CFB" w:rsidRPr="00512725"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14:paraId="78009E5F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4AC89048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3AF700CF" w14:textId="77777777" w:rsidTr="001E0E6B">
        <w:trPr>
          <w:trHeight w:val="221"/>
        </w:trPr>
        <w:tc>
          <w:tcPr>
            <w:tcW w:w="1129" w:type="dxa"/>
            <w:vMerge w:val="restart"/>
            <w:vAlign w:val="center"/>
          </w:tcPr>
          <w:p w14:paraId="01DFF3CF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07990AB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53BEE84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3739E9A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43C48C1C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63FDC65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70CFB" w:rsidRPr="00512725" w14:paraId="6DCA13B8" w14:textId="77777777" w:rsidTr="001E0E6B">
        <w:trPr>
          <w:trHeight w:val="244"/>
        </w:trPr>
        <w:tc>
          <w:tcPr>
            <w:tcW w:w="1129" w:type="dxa"/>
            <w:vMerge/>
          </w:tcPr>
          <w:p w14:paraId="30E6D12E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1F38C3B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75787F5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14077149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7C91C898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FC96F9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41F402A6" w14:textId="77777777" w:rsidTr="001E0E6B">
        <w:trPr>
          <w:trHeight w:val="232"/>
        </w:trPr>
        <w:tc>
          <w:tcPr>
            <w:tcW w:w="1129" w:type="dxa"/>
            <w:vMerge/>
          </w:tcPr>
          <w:p w14:paraId="7C63786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0F0EB2F4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C70CFB" w:rsidRPr="00512725" w14:paraId="701E7404" w14:textId="77777777" w:rsidTr="001E0E6B">
        <w:trPr>
          <w:trHeight w:val="244"/>
        </w:trPr>
        <w:tc>
          <w:tcPr>
            <w:tcW w:w="1129" w:type="dxa"/>
            <w:vMerge/>
          </w:tcPr>
          <w:p w14:paraId="4161E5B2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3B5AB23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4B7356E0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</w:p>
        </w:tc>
        <w:tc>
          <w:tcPr>
            <w:tcW w:w="2268" w:type="dxa"/>
            <w:vAlign w:val="center"/>
          </w:tcPr>
          <w:p w14:paraId="22D89E34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proofErr w:type="spell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709" w:type="dxa"/>
            <w:vAlign w:val="center"/>
          </w:tcPr>
          <w:p w14:paraId="6B39E7A9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27793622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62B35D4A" w14:textId="77777777" w:rsidTr="001E0E6B">
        <w:trPr>
          <w:trHeight w:val="1379"/>
        </w:trPr>
        <w:tc>
          <w:tcPr>
            <w:tcW w:w="1129" w:type="dxa"/>
            <w:vAlign w:val="center"/>
          </w:tcPr>
          <w:p w14:paraId="5B55AA19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006B699C" w14:textId="77777777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5D6EB96E" w14:textId="4B66AA1A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</w:t>
            </w: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data":</w:t>
            </w:r>
            <w:r w:rsidR="00523286"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proofErr w:type="spellEnd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14:paraId="7BCCA9BE" w14:textId="77777777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7598D6BB" w14:textId="77777777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0372B5C1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5D5B7090" w14:textId="77777777" w:rsidR="00382673" w:rsidRPr="00512725" w:rsidRDefault="00382673" w:rsidP="00382673">
      <w:pPr>
        <w:rPr>
          <w:rFonts w:ascii="Consolas" w:eastAsiaTheme="minorEastAsia" w:hAnsi="Consolas" w:cs="Consolas"/>
          <w:b/>
        </w:rPr>
      </w:pPr>
    </w:p>
    <w:p w14:paraId="2E2EE1C7" w14:textId="77777777" w:rsidR="00125298" w:rsidRPr="00512725" w:rsidRDefault="00125298" w:rsidP="00125298">
      <w:pPr>
        <w:rPr>
          <w:rFonts w:ascii="Consolas" w:eastAsiaTheme="minorEastAsia" w:hAnsi="Consolas" w:cs="Consolas"/>
          <w:b/>
        </w:rPr>
      </w:pPr>
    </w:p>
    <w:p w14:paraId="57985713" w14:textId="3D23F040" w:rsidR="00125298" w:rsidRPr="00512725" w:rsidRDefault="00806057" w:rsidP="00125298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注销账号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125298" w:rsidRPr="00512725" w14:paraId="42785866" w14:textId="77777777" w:rsidTr="000E0A26">
        <w:trPr>
          <w:trHeight w:val="221"/>
        </w:trPr>
        <w:tc>
          <w:tcPr>
            <w:tcW w:w="1129" w:type="dxa"/>
          </w:tcPr>
          <w:p w14:paraId="0A514E32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6C3182EB" w14:textId="367A330A" w:rsidR="00125298" w:rsidRPr="00512725" w:rsidRDefault="00125298" w:rsidP="000E0A26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proofErr w:type="spellStart"/>
            <w:r w:rsidR="00554C87" w:rsidRPr="00554C87"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  <w:proofErr w:type="spellEnd"/>
          </w:p>
        </w:tc>
      </w:tr>
      <w:tr w:rsidR="00125298" w:rsidRPr="00512725" w14:paraId="5588713B" w14:textId="77777777" w:rsidTr="000E0A26">
        <w:trPr>
          <w:trHeight w:val="221"/>
        </w:trPr>
        <w:tc>
          <w:tcPr>
            <w:tcW w:w="1129" w:type="dxa"/>
          </w:tcPr>
          <w:p w14:paraId="1DE4119B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518424E6" w14:textId="182A95E7" w:rsidR="00125298" w:rsidRPr="00A5548C" w:rsidRDefault="00554C87" w:rsidP="000E0A26">
            <w:pPr>
              <w:pStyle w:val="20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125298" w:rsidRPr="00512725" w14:paraId="2F383AE9" w14:textId="77777777" w:rsidTr="000E0A26">
        <w:trPr>
          <w:trHeight w:val="232"/>
        </w:trPr>
        <w:tc>
          <w:tcPr>
            <w:tcW w:w="1129" w:type="dxa"/>
            <w:vMerge w:val="restart"/>
            <w:vAlign w:val="center"/>
          </w:tcPr>
          <w:p w14:paraId="6E6CD0ED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5F9814E6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68669EAF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43E28554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6421B49D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7C1AE7B6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25298" w:rsidRPr="00512725" w14:paraId="61FC0DA5" w14:textId="77777777" w:rsidTr="000E0A26">
        <w:trPr>
          <w:trHeight w:val="232"/>
        </w:trPr>
        <w:tc>
          <w:tcPr>
            <w:tcW w:w="1129" w:type="dxa"/>
            <w:vMerge/>
            <w:vAlign w:val="center"/>
          </w:tcPr>
          <w:p w14:paraId="1B38D7FC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EC2A221" w14:textId="03FA04C4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3BD2C60C" w14:textId="5B270BBC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0049028" w14:textId="2D2763A9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1B012E" w14:textId="023B047A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290939D3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5298" w:rsidRPr="00512725" w14:paraId="05A3B66D" w14:textId="77777777" w:rsidTr="000E0A26">
        <w:trPr>
          <w:trHeight w:val="232"/>
        </w:trPr>
        <w:tc>
          <w:tcPr>
            <w:tcW w:w="1129" w:type="dxa"/>
            <w:vMerge/>
            <w:vAlign w:val="center"/>
          </w:tcPr>
          <w:p w14:paraId="1DA46369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6867F46" w14:textId="543F606D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30CD68E3" w14:textId="0D6E1C46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33D98BE" w14:textId="67AA5AE6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19876A" w14:textId="29958209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576CD7E8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5298" w:rsidRPr="00512725" w14:paraId="556B7416" w14:textId="77777777" w:rsidTr="000E0A26">
        <w:trPr>
          <w:trHeight w:val="221"/>
        </w:trPr>
        <w:tc>
          <w:tcPr>
            <w:tcW w:w="1129" w:type="dxa"/>
            <w:vMerge w:val="restart"/>
            <w:vAlign w:val="center"/>
          </w:tcPr>
          <w:p w14:paraId="749A3096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5A46E526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CD1C9FB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473E8098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43D81BF6" w14:textId="77777777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4B596EA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25298" w:rsidRPr="00512725" w14:paraId="18107A91" w14:textId="77777777" w:rsidTr="000E0A26">
        <w:trPr>
          <w:trHeight w:val="244"/>
        </w:trPr>
        <w:tc>
          <w:tcPr>
            <w:tcW w:w="1129" w:type="dxa"/>
            <w:vMerge/>
          </w:tcPr>
          <w:p w14:paraId="16514B1C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7BB1FDA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70C1CE40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56126835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1B3495F1" w14:textId="77777777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B690C7A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5298" w:rsidRPr="00512725" w14:paraId="7A8BB0AA" w14:textId="77777777" w:rsidTr="000E0A26">
        <w:trPr>
          <w:trHeight w:val="232"/>
        </w:trPr>
        <w:tc>
          <w:tcPr>
            <w:tcW w:w="1129" w:type="dxa"/>
            <w:vMerge/>
          </w:tcPr>
          <w:p w14:paraId="4B3AC2C6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284F0551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125298" w:rsidRPr="00512725" w14:paraId="09458745" w14:textId="77777777" w:rsidTr="000E0A26">
        <w:trPr>
          <w:trHeight w:val="244"/>
        </w:trPr>
        <w:tc>
          <w:tcPr>
            <w:tcW w:w="1129" w:type="dxa"/>
            <w:vMerge/>
          </w:tcPr>
          <w:p w14:paraId="5C056B75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6F85187" w14:textId="6EF80A72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0F5C82B6" w14:textId="0A3A05AA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6B0F2B59" w14:textId="5B3137E4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FEEE1E" w14:textId="1E631BE1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3201C73F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5298" w:rsidRPr="00512725" w14:paraId="26087D82" w14:textId="77777777" w:rsidTr="000E0A26">
        <w:trPr>
          <w:trHeight w:val="1379"/>
        </w:trPr>
        <w:tc>
          <w:tcPr>
            <w:tcW w:w="1129" w:type="dxa"/>
            <w:vAlign w:val="center"/>
          </w:tcPr>
          <w:p w14:paraId="4B630B34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31B19904" w14:textId="77777777" w:rsidR="00125298" w:rsidRPr="00A669C3" w:rsidRDefault="00125298" w:rsidP="000E0A26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0548011A" w14:textId="77777777" w:rsidR="00125298" w:rsidRPr="00A669C3" w:rsidRDefault="00125298" w:rsidP="000E0A26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</w:t>
            </w:r>
            <w:proofErr w:type="spellStart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proofErr w:type="spellEnd"/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14:paraId="365F0356" w14:textId="77777777" w:rsidR="00125298" w:rsidRPr="00A669C3" w:rsidRDefault="00125298" w:rsidP="000E0A26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760FB941" w14:textId="77777777" w:rsidR="00125298" w:rsidRPr="00A669C3" w:rsidRDefault="00125298" w:rsidP="000E0A26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5442E999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17FA36A8" w14:textId="77777777" w:rsidR="009605FC" w:rsidRPr="00512725" w:rsidRDefault="009605FC" w:rsidP="009605FC">
      <w:pPr>
        <w:rPr>
          <w:rFonts w:ascii="Consolas" w:eastAsiaTheme="minorEastAsia" w:hAnsi="Consolas" w:cs="Consolas"/>
          <w:b/>
        </w:rPr>
      </w:pPr>
    </w:p>
    <w:p w14:paraId="750F858C" w14:textId="576F1E99" w:rsidR="00620450" w:rsidRPr="00512725" w:rsidRDefault="007A5FFD" w:rsidP="00620450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养生品</w:t>
      </w:r>
    </w:p>
    <w:p w14:paraId="6F8346BD" w14:textId="6D914D55" w:rsidR="00640389" w:rsidRPr="00512725" w:rsidRDefault="00640389" w:rsidP="00640389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3" w:name="_Toc449735939"/>
      <w:r w:rsidRPr="00512725">
        <w:rPr>
          <w:rFonts w:ascii="Consolas" w:eastAsiaTheme="minorEastAsia" w:hAnsi="Consolas" w:cs="Consolas" w:hint="eastAsia"/>
          <w:b/>
          <w:bCs/>
        </w:rPr>
        <w:t>获取</w:t>
      </w:r>
      <w:bookmarkEnd w:id="23"/>
      <w:r w:rsidR="00E31223">
        <w:rPr>
          <w:rFonts w:ascii="Consolas" w:eastAsiaTheme="minorEastAsia" w:hAnsi="Consolas" w:cs="Consolas" w:hint="eastAsia"/>
          <w:b/>
          <w:bCs/>
        </w:rPr>
        <w:t>养生宝典列表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640389" w:rsidRPr="00512725" w14:paraId="1E32D964" w14:textId="77777777" w:rsidTr="00414B4D">
        <w:trPr>
          <w:trHeight w:val="221"/>
        </w:trPr>
        <w:tc>
          <w:tcPr>
            <w:tcW w:w="1129" w:type="dxa"/>
          </w:tcPr>
          <w:p w14:paraId="1A3DBCAB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D7BB746" w14:textId="06382D0C" w:rsidR="00640389" w:rsidRPr="00512725" w:rsidRDefault="00E31223" w:rsidP="00E31223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4" w:name="OLE_LINK7"/>
            <w:r w:rsidRPr="00E31223">
              <w:rPr>
                <w:rFonts w:ascii="Consolas" w:hAnsi="Consolas" w:cs="Consolas"/>
                <w:sz w:val="21"/>
                <w:szCs w:val="21"/>
              </w:rPr>
              <w:t>/</w:t>
            </w:r>
            <w:proofErr w:type="spellStart"/>
            <w:r w:rsidRPr="00E31223">
              <w:rPr>
                <w:rFonts w:ascii="Consolas" w:hAnsi="Consolas" w:cs="Consolas"/>
                <w:sz w:val="21"/>
                <w:szCs w:val="21"/>
              </w:rPr>
              <w:t>znsh</w:t>
            </w:r>
            <w:proofErr w:type="spellEnd"/>
            <w:r w:rsidRPr="00E31223">
              <w:rPr>
                <w:rFonts w:ascii="Consolas" w:hAnsi="Consolas" w:cs="Consolas"/>
                <w:sz w:val="21"/>
                <w:szCs w:val="21"/>
              </w:rPr>
              <w:t>/</w:t>
            </w:r>
            <w:proofErr w:type="spellStart"/>
            <w:r w:rsidRPr="00E31223">
              <w:rPr>
                <w:rFonts w:ascii="Consolas" w:hAnsi="Consolas" w:cs="Consolas"/>
                <w:sz w:val="21"/>
                <w:szCs w:val="21"/>
              </w:rPr>
              <w:t>HealthModel</w:t>
            </w:r>
            <w:proofErr w:type="spellEnd"/>
            <w:r w:rsidRPr="00E31223">
              <w:rPr>
                <w:rFonts w:ascii="Consolas" w:hAnsi="Consolas" w:cs="Consolas"/>
                <w:sz w:val="21"/>
                <w:szCs w:val="21"/>
              </w:rPr>
              <w:t>/</w:t>
            </w:r>
            <w:bookmarkStart w:id="25" w:name="OLE_LINK24"/>
            <w:bookmarkStart w:id="26" w:name="OLE_LINK25"/>
            <w:proofErr w:type="spellStart"/>
            <w:r w:rsidRPr="00E31223"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24"/>
            <w:bookmarkEnd w:id="25"/>
            <w:bookmarkEnd w:id="26"/>
            <w:proofErr w:type="spellEnd"/>
          </w:p>
        </w:tc>
      </w:tr>
      <w:tr w:rsidR="00E25053" w:rsidRPr="00512725" w14:paraId="19E222F2" w14:textId="77777777" w:rsidTr="00414B4D">
        <w:trPr>
          <w:trHeight w:val="221"/>
        </w:trPr>
        <w:tc>
          <w:tcPr>
            <w:tcW w:w="1129" w:type="dxa"/>
          </w:tcPr>
          <w:p w14:paraId="25FD6A22" w14:textId="46DB9764" w:rsidR="00E25053" w:rsidRPr="00512725" w:rsidRDefault="00E25053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05DD67C2" w14:textId="25552066" w:rsidR="00E25053" w:rsidRPr="00E31223" w:rsidRDefault="00E25053" w:rsidP="003364B2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640389" w:rsidRPr="00512725" w14:paraId="0D4FE3C4" w14:textId="77777777" w:rsidTr="00414B4D">
        <w:trPr>
          <w:trHeight w:val="232"/>
        </w:trPr>
        <w:tc>
          <w:tcPr>
            <w:tcW w:w="1129" w:type="dxa"/>
            <w:vMerge w:val="restart"/>
            <w:vAlign w:val="center"/>
          </w:tcPr>
          <w:p w14:paraId="1FCA8674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3794E1AA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65A20235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133BA816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72AC1EFE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02DEFA8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640389" w:rsidRPr="00512725" w14:paraId="2EBF03FC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4CE1809D" w14:textId="77777777" w:rsidR="00640389" w:rsidRPr="00512725" w:rsidRDefault="00640389" w:rsidP="00640389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20FD989" w14:textId="099FCFAF" w:rsidR="00640389" w:rsidRPr="00512725" w:rsidRDefault="0082634B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35190FB9" w14:textId="1DD5C2C2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14:paraId="1D7CF378" w14:textId="0AA7D2B3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类型：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0.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系统提供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自定义</w:t>
            </w:r>
          </w:p>
        </w:tc>
        <w:tc>
          <w:tcPr>
            <w:tcW w:w="709" w:type="dxa"/>
            <w:vAlign w:val="center"/>
          </w:tcPr>
          <w:p w14:paraId="5D95031B" w14:textId="2695ABAC" w:rsidR="00640389" w:rsidRPr="00512725" w:rsidRDefault="005E2628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8A50BB5" w14:textId="7B384729" w:rsidR="00640389" w:rsidRPr="00512725" w:rsidRDefault="005C42C1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640389" w:rsidRPr="00512725" w14:paraId="4BD3B7A6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71089D3B" w14:textId="77777777" w:rsidR="00640389" w:rsidRPr="00512725" w:rsidRDefault="00640389" w:rsidP="00640389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284D398" w14:textId="3DAA01FF" w:rsidR="00640389" w:rsidRPr="00512725" w:rsidRDefault="0082634B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CB67576" w14:textId="1B5F69B7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14:paraId="2EC52AD3" w14:textId="68725735" w:rsidR="00640389" w:rsidRPr="00512725" w:rsidRDefault="008C3649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14:paraId="5D08BD56" w14:textId="52145B80" w:rsidR="00640389" w:rsidRPr="00512725" w:rsidRDefault="005E2628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3548088" w14:textId="7CF3FF30" w:rsidR="00640389" w:rsidRPr="00512725" w:rsidRDefault="005E2628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640389" w:rsidRPr="00512725" w14:paraId="0CA68E45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143937C5" w14:textId="77777777" w:rsidR="00640389" w:rsidRPr="00512725" w:rsidRDefault="00640389" w:rsidP="00640389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21D3996" w14:textId="39E559CA" w:rsidR="00640389" w:rsidRPr="00512725" w:rsidRDefault="0082634B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6371219" w14:textId="7E667072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  <w:proofErr w:type="spellEnd"/>
          </w:p>
        </w:tc>
        <w:tc>
          <w:tcPr>
            <w:tcW w:w="2268" w:type="dxa"/>
            <w:vAlign w:val="center"/>
          </w:tcPr>
          <w:p w14:paraId="69BE246B" w14:textId="16335530" w:rsidR="00640389" w:rsidRPr="00512725" w:rsidRDefault="008C3649" w:rsidP="00640389">
            <w:pPr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14:paraId="3E8806D2" w14:textId="17F7152C" w:rsidR="00640389" w:rsidRPr="00512725" w:rsidRDefault="005E2628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037A79FD" w14:textId="3791DC35" w:rsidR="00640389" w:rsidRPr="00512725" w:rsidRDefault="005E2628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8B74C3" w:rsidRPr="00512725" w14:paraId="3004E7D2" w14:textId="77777777" w:rsidTr="00414B4D">
        <w:trPr>
          <w:trHeight w:val="221"/>
        </w:trPr>
        <w:tc>
          <w:tcPr>
            <w:tcW w:w="1129" w:type="dxa"/>
            <w:vMerge w:val="restart"/>
            <w:vAlign w:val="center"/>
          </w:tcPr>
          <w:p w14:paraId="2492839F" w14:textId="77777777" w:rsidR="008B74C3" w:rsidRPr="00512725" w:rsidRDefault="008B74C3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23D0292E" w14:textId="4644DA39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03C888F4" w14:textId="35CF3B09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3F3AB7CE" w14:textId="280C30B7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4AAA3865" w14:textId="77777777" w:rsidR="008B74C3" w:rsidRPr="00512725" w:rsidRDefault="008B74C3" w:rsidP="004826A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F425D5E" w14:textId="77777777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B74C3" w:rsidRPr="00512725" w14:paraId="042E9A1A" w14:textId="77777777" w:rsidTr="00414B4D">
        <w:trPr>
          <w:trHeight w:val="244"/>
        </w:trPr>
        <w:tc>
          <w:tcPr>
            <w:tcW w:w="1129" w:type="dxa"/>
            <w:vMerge/>
          </w:tcPr>
          <w:p w14:paraId="473E22C1" w14:textId="77777777" w:rsidR="008B74C3" w:rsidRPr="00512725" w:rsidRDefault="008B74C3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5C81A2F" w14:textId="4541D039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58A14F45" w14:textId="4D15C918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14:paraId="3F6AEDDF" w14:textId="300FA847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04345BC2" w14:textId="77777777" w:rsidR="008B74C3" w:rsidRPr="00512725" w:rsidRDefault="008B74C3" w:rsidP="004826A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7B0C97C" w14:textId="317DBF54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C3796" w:rsidRPr="00512725" w14:paraId="6FBF9E71" w14:textId="77777777" w:rsidTr="00414B4D">
        <w:trPr>
          <w:trHeight w:val="244"/>
        </w:trPr>
        <w:tc>
          <w:tcPr>
            <w:tcW w:w="1129" w:type="dxa"/>
            <w:vMerge/>
          </w:tcPr>
          <w:p w14:paraId="0ADA9B2F" w14:textId="77777777" w:rsidR="003C3796" w:rsidRPr="00512725" w:rsidRDefault="003C3796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7F801557" w14:textId="75F086C2" w:rsidR="003C3796" w:rsidRPr="00512725" w:rsidRDefault="003C3796" w:rsidP="004826A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4D78CE" w:rsidRPr="00512725" w14:paraId="0B336A97" w14:textId="77777777" w:rsidTr="00414B4D">
        <w:trPr>
          <w:trHeight w:val="244"/>
        </w:trPr>
        <w:tc>
          <w:tcPr>
            <w:tcW w:w="1129" w:type="dxa"/>
            <w:vMerge/>
          </w:tcPr>
          <w:p w14:paraId="252E4E5D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C80FC41" w14:textId="26067CF8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7B5A4BD6" w14:textId="20473037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ImageUrl</w:t>
            </w:r>
            <w:proofErr w:type="spellEnd"/>
          </w:p>
        </w:tc>
        <w:tc>
          <w:tcPr>
            <w:tcW w:w="2268" w:type="dxa"/>
            <w:vAlign w:val="center"/>
          </w:tcPr>
          <w:p w14:paraId="521C4541" w14:textId="15269047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14:paraId="2199B9D6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17B1DD0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D78CE" w:rsidRPr="00512725" w14:paraId="3957C39D" w14:textId="77777777" w:rsidTr="00414B4D">
        <w:trPr>
          <w:trHeight w:val="244"/>
        </w:trPr>
        <w:tc>
          <w:tcPr>
            <w:tcW w:w="1129" w:type="dxa"/>
            <w:vMerge/>
          </w:tcPr>
          <w:p w14:paraId="4E8CD4E8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BD0AF03" w14:textId="1148D74F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5FD6BAB0" w14:textId="44EE6181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14:paraId="4BC4DF68" w14:textId="6FDBB3AA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14:paraId="5ABB8115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653D679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D78CE" w:rsidRPr="00512725" w14:paraId="1B7DDC12" w14:textId="77777777" w:rsidTr="00414B4D">
        <w:trPr>
          <w:trHeight w:val="244"/>
        </w:trPr>
        <w:tc>
          <w:tcPr>
            <w:tcW w:w="1129" w:type="dxa"/>
            <w:vMerge/>
          </w:tcPr>
          <w:p w14:paraId="76F827D6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91D39B9" w14:textId="5C39E06E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613C4725" w14:textId="39BE3B31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IcoUrl</w:t>
            </w:r>
            <w:proofErr w:type="spellEnd"/>
          </w:p>
        </w:tc>
        <w:tc>
          <w:tcPr>
            <w:tcW w:w="2268" w:type="dxa"/>
            <w:vAlign w:val="center"/>
          </w:tcPr>
          <w:p w14:paraId="60824795" w14:textId="3E081A4F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14:paraId="0101039D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EF44167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D78CE" w:rsidRPr="00512725" w14:paraId="06869E91" w14:textId="77777777" w:rsidTr="00414B4D">
        <w:trPr>
          <w:trHeight w:val="244"/>
        </w:trPr>
        <w:tc>
          <w:tcPr>
            <w:tcW w:w="1129" w:type="dxa"/>
            <w:vMerge/>
          </w:tcPr>
          <w:p w14:paraId="467060BD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03C0BB6" w14:textId="12C99094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7A9A2D90" w14:textId="3B92FD6F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Model_Name</w:t>
            </w:r>
            <w:proofErr w:type="spellEnd"/>
          </w:p>
        </w:tc>
        <w:tc>
          <w:tcPr>
            <w:tcW w:w="2268" w:type="dxa"/>
            <w:vAlign w:val="center"/>
          </w:tcPr>
          <w:p w14:paraId="07D2F576" w14:textId="330FB693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431F64FE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67235CC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1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：男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4D78CE" w:rsidRPr="00512725" w14:paraId="1506D0AE" w14:textId="77777777" w:rsidTr="00414B4D">
        <w:trPr>
          <w:trHeight w:val="244"/>
        </w:trPr>
        <w:tc>
          <w:tcPr>
            <w:tcW w:w="1129" w:type="dxa"/>
            <w:vMerge/>
          </w:tcPr>
          <w:p w14:paraId="757DD0C7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6BF53A8" w14:textId="2699C817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24F94D7E" w14:textId="63D2E8E2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14:paraId="0B1E9F30" w14:textId="1AD98D5E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14:paraId="30CDA1B2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BC0F86A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D78CE" w:rsidRPr="00512725" w14:paraId="41D346AD" w14:textId="77777777" w:rsidTr="00414B4D">
        <w:trPr>
          <w:trHeight w:val="244"/>
        </w:trPr>
        <w:tc>
          <w:tcPr>
            <w:tcW w:w="1129" w:type="dxa"/>
            <w:vMerge/>
          </w:tcPr>
          <w:p w14:paraId="41805257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2E3B71C" w14:textId="67BCD5B8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24F48F68" w14:textId="1CCB3D55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14:paraId="552E415A" w14:textId="5492AF4B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6A8DF8DA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390B742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40389" w:rsidRPr="00512725" w14:paraId="70340F0B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27145715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0B3C660D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2723BF4A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216E471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1EA8E7BD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14:paraId="50CEF69B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2ED773F3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</w:t>
            </w:r>
            <w:proofErr w:type="spellStart"/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Model_Name</w:t>
            </w:r>
            <w:proofErr w:type="spellEnd"/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1A87EA6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IcoUrl</w:t>
            </w:r>
            <w:proofErr w:type="spellEnd"/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": "http://bosjk.com/content/201406/images/st_34.png",</w:t>
            </w:r>
          </w:p>
          <w:p w14:paraId="6B372815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": "http://bosjk.com/content/201406/images/index_40.jpg",</w:t>
            </w:r>
          </w:p>
          <w:p w14:paraId="3E09AB36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</w:t>
            </w:r>
          </w:p>
          <w:p w14:paraId="13F9FA95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14:paraId="780ECFF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6B4C11A9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8,</w:t>
            </w:r>
          </w:p>
          <w:p w14:paraId="604E7AC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"Introduce": "",</w:t>
            </w:r>
          </w:p>
          <w:p w14:paraId="3DC8096B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</w:t>
            </w:r>
            <w:proofErr w:type="spellStart"/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Model_Name</w:t>
            </w:r>
            <w:proofErr w:type="spellEnd"/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玫瑰花茶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3E1E1667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IcoUrl</w:t>
            </w:r>
            <w:proofErr w:type="spellEnd"/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": "",</w:t>
            </w:r>
          </w:p>
          <w:p w14:paraId="234E40AA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": "",</w:t>
            </w:r>
          </w:p>
          <w:p w14:paraId="0C138C08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</w:t>
            </w:r>
          </w:p>
          <w:p w14:paraId="64EFD35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5F8A9E0B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63DE011B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6DD6557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7FBC2713" w14:textId="0685901A" w:rsidR="00640389" w:rsidRPr="00512725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1831FEAD" w14:textId="77777777" w:rsidR="00640389" w:rsidRPr="00512725" w:rsidRDefault="00640389" w:rsidP="00640389"/>
    <w:p w14:paraId="5103F90E" w14:textId="5CB32B48" w:rsidR="00A54D92" w:rsidRPr="00512725" w:rsidRDefault="00A54D92" w:rsidP="00A54D92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7" w:name="_Toc449735940"/>
      <w:r w:rsidRPr="00512725">
        <w:rPr>
          <w:rFonts w:ascii="Consolas" w:eastAsiaTheme="minorEastAsia" w:hAnsi="Consolas" w:cs="Consolas" w:hint="eastAsia"/>
          <w:b/>
          <w:bCs/>
        </w:rPr>
        <w:t>获取</w:t>
      </w:r>
      <w:bookmarkEnd w:id="27"/>
      <w:r w:rsidR="0091178C">
        <w:rPr>
          <w:rFonts w:ascii="Consolas" w:eastAsiaTheme="minorEastAsia" w:hAnsi="Consolas" w:cs="Consolas" w:hint="eastAsia"/>
          <w:b/>
          <w:bCs/>
        </w:rPr>
        <w:t>模式详情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A54D92" w:rsidRPr="00512725" w14:paraId="6A20E5E9" w14:textId="77777777" w:rsidTr="00414B4D">
        <w:trPr>
          <w:trHeight w:val="221"/>
        </w:trPr>
        <w:tc>
          <w:tcPr>
            <w:tcW w:w="1129" w:type="dxa"/>
          </w:tcPr>
          <w:p w14:paraId="20766F7F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7AA013B4" w14:textId="566E75F6" w:rsidR="00A54D92" w:rsidRPr="00512725" w:rsidRDefault="00377D42" w:rsidP="00377D42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</w:t>
            </w:r>
            <w:proofErr w:type="spellStart"/>
            <w:r>
              <w:rPr>
                <w:rFonts w:hint="eastAsia"/>
                <w:color w:val="0000FF"/>
              </w:rPr>
              <w:t>znsh</w:t>
            </w:r>
            <w:proofErr w:type="spellEnd"/>
            <w:r>
              <w:rPr>
                <w:rFonts w:hint="eastAsia"/>
                <w:color w:val="0000FF"/>
              </w:rPr>
              <w:t>/</w:t>
            </w:r>
            <w:proofErr w:type="spellStart"/>
            <w:r>
              <w:rPr>
                <w:rFonts w:hint="eastAsia"/>
                <w:color w:val="0000FF"/>
              </w:rPr>
              <w:t>HealthModel</w:t>
            </w:r>
            <w:proofErr w:type="spellEnd"/>
            <w:r>
              <w:rPr>
                <w:rFonts w:hint="eastAsia"/>
                <w:color w:val="0000FF"/>
              </w:rPr>
              <w:t>/</w:t>
            </w:r>
            <w:bookmarkStart w:id="28" w:name="OLE_LINK8"/>
            <w:proofErr w:type="spellStart"/>
            <w:r>
              <w:rPr>
                <w:rFonts w:hint="eastAsia"/>
                <w:color w:val="0000FF"/>
              </w:rPr>
              <w:t>GetHealthModelInfo</w:t>
            </w:r>
            <w:bookmarkEnd w:id="28"/>
            <w:proofErr w:type="spellEnd"/>
          </w:p>
        </w:tc>
      </w:tr>
      <w:tr w:rsidR="003B4C1B" w:rsidRPr="00512725" w14:paraId="4748D638" w14:textId="77777777" w:rsidTr="00414B4D">
        <w:trPr>
          <w:trHeight w:val="221"/>
        </w:trPr>
        <w:tc>
          <w:tcPr>
            <w:tcW w:w="1129" w:type="dxa"/>
          </w:tcPr>
          <w:p w14:paraId="22121BD1" w14:textId="2629C812" w:rsidR="003B4C1B" w:rsidRPr="00512725" w:rsidRDefault="003B4C1B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2BC1DD05" w14:textId="1A5EFA93" w:rsidR="003B4C1B" w:rsidRDefault="00EB33FC" w:rsidP="00377D42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</w:t>
            </w:r>
            <w:r w:rsidR="003B4C1B">
              <w:rPr>
                <w:rFonts w:hint="eastAsia"/>
                <w:color w:val="0000FF"/>
              </w:rPr>
              <w:t>T</w:t>
            </w:r>
          </w:p>
        </w:tc>
      </w:tr>
      <w:tr w:rsidR="00A54D92" w:rsidRPr="00512725" w14:paraId="1F76D799" w14:textId="77777777" w:rsidTr="00414B4D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B210FDD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0E6A3A33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1C4770C0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7BBD2E64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23A9BED2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420A47F2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54D92" w:rsidRPr="00512725" w14:paraId="44FF24D9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2D39C367" w14:textId="77777777" w:rsidR="00A54D92" w:rsidRPr="00512725" w:rsidRDefault="00A54D92" w:rsidP="00A54D92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C0A1073" w14:textId="15427333" w:rsidR="00A54D92" w:rsidRPr="00512725" w:rsidRDefault="00C72134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4925D0F0" w14:textId="7849BC12" w:rsidR="00A54D92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bookmarkStart w:id="29" w:name="OLE_LINK9"/>
            <w:bookmarkStart w:id="30" w:name="OLE_LINK10"/>
            <w:proofErr w:type="spellStart"/>
            <w:r>
              <w:rPr>
                <w:rFonts w:hint="eastAsia"/>
                <w:sz w:val="18"/>
                <w:szCs w:val="18"/>
              </w:rPr>
              <w:t>modelID</w:t>
            </w:r>
            <w:bookmarkEnd w:id="29"/>
            <w:bookmarkEnd w:id="30"/>
            <w:proofErr w:type="spellEnd"/>
          </w:p>
        </w:tc>
        <w:tc>
          <w:tcPr>
            <w:tcW w:w="2268" w:type="dxa"/>
            <w:vAlign w:val="center"/>
          </w:tcPr>
          <w:p w14:paraId="4ACD53C4" w14:textId="586AAFCC" w:rsidR="00A54D92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4213521B" w14:textId="13D50668" w:rsidR="00A54D92" w:rsidRPr="00512725" w:rsidRDefault="001825B5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A41AFB8" w14:textId="6E638EC8" w:rsidR="00A54D92" w:rsidRPr="00512725" w:rsidRDefault="00A54D92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D4A88" w:rsidRPr="00512725" w14:paraId="2EF0FA22" w14:textId="77777777" w:rsidTr="006A6C26">
        <w:trPr>
          <w:trHeight w:val="634"/>
        </w:trPr>
        <w:tc>
          <w:tcPr>
            <w:tcW w:w="1129" w:type="dxa"/>
            <w:vMerge w:val="restart"/>
            <w:vAlign w:val="center"/>
          </w:tcPr>
          <w:p w14:paraId="5886FBCD" w14:textId="77777777" w:rsidR="005D4A88" w:rsidRPr="00512725" w:rsidRDefault="005D4A88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14:paraId="27C796CD" w14:textId="479DB437" w:rsidR="005D4A88" w:rsidRPr="00512725" w:rsidRDefault="005D4A88" w:rsidP="00165AE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2CC64C12" w14:textId="77777777" w:rsidTr="00414B4D">
        <w:trPr>
          <w:trHeight w:val="244"/>
        </w:trPr>
        <w:tc>
          <w:tcPr>
            <w:tcW w:w="1129" w:type="dxa"/>
            <w:vMerge/>
          </w:tcPr>
          <w:p w14:paraId="51144DAE" w14:textId="77777777" w:rsidR="001825B5" w:rsidRPr="00512725" w:rsidRDefault="001825B5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2F4F20B" w14:textId="75D820C5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59F63DB3" w14:textId="54CE191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56A9F496" w14:textId="7BE4A25B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5119024C" w14:textId="77777777" w:rsidR="001825B5" w:rsidRPr="00512725" w:rsidRDefault="001825B5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779F55A" w14:textId="77777777" w:rsidR="001825B5" w:rsidRPr="00512725" w:rsidRDefault="001825B5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4929B46B" w14:textId="77777777" w:rsidTr="00414B4D">
        <w:trPr>
          <w:trHeight w:val="244"/>
        </w:trPr>
        <w:tc>
          <w:tcPr>
            <w:tcW w:w="1129" w:type="dxa"/>
            <w:vMerge/>
          </w:tcPr>
          <w:p w14:paraId="4E61283A" w14:textId="77777777" w:rsidR="001825B5" w:rsidRPr="00512725" w:rsidRDefault="001825B5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051232C" w14:textId="3BE0340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43BF0A41" w14:textId="4209FBC4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14:paraId="12F92D18" w14:textId="561C3BA5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7C43AC89" w14:textId="77777777" w:rsidR="001825B5" w:rsidRPr="00512725" w:rsidRDefault="001825B5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B3EF429" w14:textId="77777777" w:rsidR="001825B5" w:rsidRPr="00512725" w:rsidRDefault="001825B5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6005F4AE" w14:textId="77777777" w:rsidTr="004608A1">
        <w:trPr>
          <w:trHeight w:val="244"/>
        </w:trPr>
        <w:tc>
          <w:tcPr>
            <w:tcW w:w="1129" w:type="dxa"/>
            <w:vMerge/>
          </w:tcPr>
          <w:p w14:paraId="5FFB3972" w14:textId="77777777" w:rsidR="001825B5" w:rsidRPr="00512725" w:rsidRDefault="001825B5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77E9D10E" w14:textId="4B633666" w:rsidR="001825B5" w:rsidRPr="00512725" w:rsidRDefault="001825B5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F0218" w:rsidRPr="00512725" w14:paraId="2DFBCA8C" w14:textId="77777777" w:rsidTr="00414B4D">
        <w:trPr>
          <w:trHeight w:val="244"/>
        </w:trPr>
        <w:tc>
          <w:tcPr>
            <w:tcW w:w="1129" w:type="dxa"/>
            <w:vMerge/>
          </w:tcPr>
          <w:p w14:paraId="5F8894F2" w14:textId="77777777" w:rsidR="001F0218" w:rsidRPr="00512725" w:rsidRDefault="001F0218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5C6EAAC" w14:textId="3E0C5370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B258B66" w14:textId="7B4C52A3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Model_Status</w:t>
            </w:r>
            <w:proofErr w:type="spellEnd"/>
          </w:p>
        </w:tc>
        <w:tc>
          <w:tcPr>
            <w:tcW w:w="2268" w:type="dxa"/>
            <w:vAlign w:val="center"/>
          </w:tcPr>
          <w:p w14:paraId="3A618366" w14:textId="0B286DF6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</w:t>
            </w:r>
            <w:proofErr w:type="gramStart"/>
            <w:r>
              <w:rPr>
                <w:rFonts w:hint="eastAsia"/>
                <w:sz w:val="18"/>
                <w:szCs w:val="18"/>
              </w:rPr>
              <w:t>密主要</w:t>
            </w:r>
            <w:proofErr w:type="gramEnd"/>
            <w:r>
              <w:rPr>
                <w:rFonts w:hint="eastAsia"/>
                <w:sz w:val="18"/>
                <w:szCs w:val="18"/>
              </w:rPr>
              <w:t>是给自定义的模式使用</w:t>
            </w:r>
          </w:p>
        </w:tc>
        <w:tc>
          <w:tcPr>
            <w:tcW w:w="709" w:type="dxa"/>
            <w:vAlign w:val="center"/>
          </w:tcPr>
          <w:p w14:paraId="49FAB480" w14:textId="77777777" w:rsidR="001F0218" w:rsidRPr="00512725" w:rsidRDefault="001F0218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1EB612D" w14:textId="77777777" w:rsidR="001F0218" w:rsidRPr="00512725" w:rsidRDefault="001F0218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1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：男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1F0218" w:rsidRPr="00512725" w14:paraId="7BB08F42" w14:textId="77777777" w:rsidTr="00414B4D">
        <w:trPr>
          <w:trHeight w:val="244"/>
        </w:trPr>
        <w:tc>
          <w:tcPr>
            <w:tcW w:w="1129" w:type="dxa"/>
            <w:vMerge/>
          </w:tcPr>
          <w:p w14:paraId="2F96367A" w14:textId="77777777" w:rsidR="001F0218" w:rsidRPr="00512725" w:rsidRDefault="001F0218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0B4A317" w14:textId="17E81D19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1CE168BF" w14:textId="5C680976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14:paraId="0E7C347E" w14:textId="449742B8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14:paraId="4DF675BA" w14:textId="77777777" w:rsidR="001F0218" w:rsidRPr="00512725" w:rsidRDefault="001F0218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30F4401" w14:textId="77777777" w:rsidR="001F0218" w:rsidRPr="00512725" w:rsidRDefault="001F0218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F0218" w:rsidRPr="00512725" w14:paraId="2462E103" w14:textId="77777777" w:rsidTr="00414B4D">
        <w:trPr>
          <w:trHeight w:val="244"/>
        </w:trPr>
        <w:tc>
          <w:tcPr>
            <w:tcW w:w="1129" w:type="dxa"/>
            <w:vMerge/>
          </w:tcPr>
          <w:p w14:paraId="43E8136F" w14:textId="77777777" w:rsidR="001F0218" w:rsidRPr="00512725" w:rsidRDefault="001F0218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93E56F3" w14:textId="29391165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279A8903" w14:textId="1E3FD07B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ImageUrl</w:t>
            </w:r>
            <w:proofErr w:type="spellEnd"/>
          </w:p>
        </w:tc>
        <w:tc>
          <w:tcPr>
            <w:tcW w:w="2268" w:type="dxa"/>
            <w:vAlign w:val="center"/>
          </w:tcPr>
          <w:p w14:paraId="6E86FEAB" w14:textId="79E770F2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14:paraId="4BE4EA5E" w14:textId="1EF98B3A" w:rsidR="001F0218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80008EB" w14:textId="77777777" w:rsidR="001F0218" w:rsidRPr="00512725" w:rsidRDefault="001F0218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F0218" w:rsidRPr="00512725" w14:paraId="1C366640" w14:textId="77777777" w:rsidTr="00414B4D">
        <w:trPr>
          <w:trHeight w:val="244"/>
        </w:trPr>
        <w:tc>
          <w:tcPr>
            <w:tcW w:w="1129" w:type="dxa"/>
            <w:vMerge/>
          </w:tcPr>
          <w:p w14:paraId="634C2178" w14:textId="77777777" w:rsidR="001F0218" w:rsidRPr="00512725" w:rsidRDefault="001F0218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AACE3AA" w14:textId="4865AB38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2410" w:type="dxa"/>
            <w:vAlign w:val="center"/>
          </w:tcPr>
          <w:p w14:paraId="55A6E040" w14:textId="112DC5A5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IsFerv</w:t>
            </w:r>
            <w:proofErr w:type="spellEnd"/>
          </w:p>
        </w:tc>
        <w:tc>
          <w:tcPr>
            <w:tcW w:w="2268" w:type="dxa"/>
            <w:vAlign w:val="center"/>
          </w:tcPr>
          <w:p w14:paraId="7DF5DBE0" w14:textId="3EE4E787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14:paraId="5C011E67" w14:textId="665EFE38" w:rsidR="001F0218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1F84330" w14:textId="77777777" w:rsidR="001F0218" w:rsidRPr="00512725" w:rsidRDefault="001F0218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51F59940" w14:textId="77777777" w:rsidTr="00414B4D">
        <w:trPr>
          <w:trHeight w:val="244"/>
        </w:trPr>
        <w:tc>
          <w:tcPr>
            <w:tcW w:w="1129" w:type="dxa"/>
            <w:vMerge/>
          </w:tcPr>
          <w:p w14:paraId="1A752B87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C1392FE" w14:textId="146AED40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35FACF8C" w14:textId="2403FEF2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Heat_Preservation_Temperature</w:t>
            </w:r>
            <w:proofErr w:type="spellEnd"/>
          </w:p>
        </w:tc>
        <w:tc>
          <w:tcPr>
            <w:tcW w:w="2268" w:type="dxa"/>
            <w:vAlign w:val="center"/>
          </w:tcPr>
          <w:p w14:paraId="71F90D51" w14:textId="6E930A5F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14:paraId="7A80C5FF" w14:textId="311A15C2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938C54B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6344AEDB" w14:textId="77777777" w:rsidTr="00414B4D">
        <w:trPr>
          <w:trHeight w:val="244"/>
        </w:trPr>
        <w:tc>
          <w:tcPr>
            <w:tcW w:w="1129" w:type="dxa"/>
            <w:vMerge/>
          </w:tcPr>
          <w:p w14:paraId="2E196618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F6E802F" w14:textId="0E6C99C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D386044" w14:textId="48583FA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14:paraId="26D1FEB3" w14:textId="1A01C0AC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14:paraId="6124E561" w14:textId="50C186DF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F809799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705F8CDA" w14:textId="77777777" w:rsidTr="00414B4D">
        <w:trPr>
          <w:trHeight w:val="244"/>
        </w:trPr>
        <w:tc>
          <w:tcPr>
            <w:tcW w:w="1129" w:type="dxa"/>
            <w:vMerge/>
          </w:tcPr>
          <w:p w14:paraId="557DD66A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797752D" w14:textId="595594F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2410" w:type="dxa"/>
            <w:vAlign w:val="center"/>
          </w:tcPr>
          <w:p w14:paraId="687722ED" w14:textId="7C8E331E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Is_Heat_Preservation</w:t>
            </w:r>
            <w:proofErr w:type="spellEnd"/>
          </w:p>
        </w:tc>
        <w:tc>
          <w:tcPr>
            <w:tcW w:w="2268" w:type="dxa"/>
            <w:vAlign w:val="center"/>
          </w:tcPr>
          <w:p w14:paraId="3D83C74C" w14:textId="5049380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是否保温</w:t>
            </w:r>
          </w:p>
        </w:tc>
        <w:tc>
          <w:tcPr>
            <w:tcW w:w="709" w:type="dxa"/>
            <w:vAlign w:val="center"/>
          </w:tcPr>
          <w:p w14:paraId="0381895A" w14:textId="2B5FF939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B7EF3E6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6C746A0A" w14:textId="77777777" w:rsidTr="00414B4D">
        <w:trPr>
          <w:trHeight w:val="244"/>
        </w:trPr>
        <w:tc>
          <w:tcPr>
            <w:tcW w:w="1129" w:type="dxa"/>
            <w:vMerge/>
          </w:tcPr>
          <w:p w14:paraId="49215F64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0555CFE" w14:textId="010A25BA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5DD31B4" w14:textId="764BFD1B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14:paraId="11C86710" w14:textId="23F6A767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709" w:type="dxa"/>
            <w:vAlign w:val="center"/>
          </w:tcPr>
          <w:p w14:paraId="50268BC8" w14:textId="1BE8BBE1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1CD4F9F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23D16797" w14:textId="77777777" w:rsidTr="00414B4D">
        <w:trPr>
          <w:trHeight w:val="244"/>
        </w:trPr>
        <w:tc>
          <w:tcPr>
            <w:tcW w:w="1129" w:type="dxa"/>
            <w:vMerge/>
          </w:tcPr>
          <w:p w14:paraId="0F0AA15C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5DD109A" w14:textId="65E6690D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2410" w:type="dxa"/>
            <w:vAlign w:val="center"/>
          </w:tcPr>
          <w:p w14:paraId="2CD2B70B" w14:textId="5C39F4B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IsBubble</w:t>
            </w:r>
            <w:proofErr w:type="spellEnd"/>
          </w:p>
        </w:tc>
        <w:tc>
          <w:tcPr>
            <w:tcW w:w="2268" w:type="dxa"/>
            <w:vAlign w:val="center"/>
          </w:tcPr>
          <w:p w14:paraId="2AC4E555" w14:textId="4880EBDD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是否泡料，默认不泡</w:t>
            </w:r>
          </w:p>
        </w:tc>
        <w:tc>
          <w:tcPr>
            <w:tcW w:w="709" w:type="dxa"/>
            <w:vAlign w:val="center"/>
          </w:tcPr>
          <w:p w14:paraId="5E9EBA87" w14:textId="4A7C54BE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A66C648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598DDF6D" w14:textId="77777777" w:rsidTr="00414B4D">
        <w:trPr>
          <w:trHeight w:val="244"/>
        </w:trPr>
        <w:tc>
          <w:tcPr>
            <w:tcW w:w="1129" w:type="dxa"/>
            <w:vMerge/>
          </w:tcPr>
          <w:p w14:paraId="23D53A19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62292F2" w14:textId="189397D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376C1ACB" w14:textId="366DC65B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Model_Name</w:t>
            </w:r>
            <w:proofErr w:type="spellEnd"/>
          </w:p>
        </w:tc>
        <w:tc>
          <w:tcPr>
            <w:tcW w:w="2268" w:type="dxa"/>
            <w:vAlign w:val="center"/>
          </w:tcPr>
          <w:p w14:paraId="494C9F29" w14:textId="14E5682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1B82B154" w14:textId="1ECBEB18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FD9974A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3C7B956D" w14:textId="77777777" w:rsidTr="00414B4D">
        <w:trPr>
          <w:trHeight w:val="244"/>
        </w:trPr>
        <w:tc>
          <w:tcPr>
            <w:tcW w:w="1129" w:type="dxa"/>
            <w:vMerge/>
          </w:tcPr>
          <w:p w14:paraId="30FD5CCA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2DD7E90" w14:textId="01EC3DFF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64D113D" w14:textId="2C5F5B8A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Bubble_Temperature</w:t>
            </w:r>
            <w:proofErr w:type="spellEnd"/>
          </w:p>
        </w:tc>
        <w:tc>
          <w:tcPr>
            <w:tcW w:w="2268" w:type="dxa"/>
            <w:vAlign w:val="center"/>
          </w:tcPr>
          <w:p w14:paraId="559B0A1B" w14:textId="3FD8BAF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泡温度</w:t>
            </w:r>
          </w:p>
        </w:tc>
        <w:tc>
          <w:tcPr>
            <w:tcW w:w="709" w:type="dxa"/>
            <w:vAlign w:val="center"/>
          </w:tcPr>
          <w:p w14:paraId="37DFA072" w14:textId="1006CB0B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91B042B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05D42B49" w14:textId="77777777" w:rsidTr="00414B4D">
        <w:trPr>
          <w:trHeight w:val="244"/>
        </w:trPr>
        <w:tc>
          <w:tcPr>
            <w:tcW w:w="1129" w:type="dxa"/>
            <w:vMerge/>
          </w:tcPr>
          <w:p w14:paraId="2AC39352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BF781A3" w14:textId="7BDC39AB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513523AE" w14:textId="614785BD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Cook_Temperature</w:t>
            </w:r>
            <w:proofErr w:type="spellEnd"/>
          </w:p>
        </w:tc>
        <w:tc>
          <w:tcPr>
            <w:tcW w:w="2268" w:type="dxa"/>
            <w:vAlign w:val="center"/>
          </w:tcPr>
          <w:p w14:paraId="7EA69F67" w14:textId="78887A2D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14:paraId="593E2069" w14:textId="6FA817DF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F6E4EDC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126F47BB" w14:textId="77777777" w:rsidTr="00414B4D">
        <w:trPr>
          <w:trHeight w:val="244"/>
        </w:trPr>
        <w:tc>
          <w:tcPr>
            <w:tcW w:w="1129" w:type="dxa"/>
            <w:vMerge/>
          </w:tcPr>
          <w:p w14:paraId="1CFAACDC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7C62BF8" w14:textId="1115C05F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68919DD6" w14:textId="0FE27DE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IcoUrl</w:t>
            </w:r>
            <w:proofErr w:type="spellEnd"/>
          </w:p>
        </w:tc>
        <w:tc>
          <w:tcPr>
            <w:tcW w:w="2268" w:type="dxa"/>
            <w:vAlign w:val="center"/>
          </w:tcPr>
          <w:p w14:paraId="3561054B" w14:textId="26C40D4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14:paraId="6614CCF6" w14:textId="1EA8ACAA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707D47B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12C22A8A" w14:textId="77777777" w:rsidTr="00414B4D">
        <w:trPr>
          <w:trHeight w:val="244"/>
        </w:trPr>
        <w:tc>
          <w:tcPr>
            <w:tcW w:w="1129" w:type="dxa"/>
            <w:vMerge/>
          </w:tcPr>
          <w:p w14:paraId="4859E8F6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C4B093F" w14:textId="2BFBB21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25AE9499" w14:textId="7F03C88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2268" w:type="dxa"/>
            <w:vAlign w:val="center"/>
          </w:tcPr>
          <w:p w14:paraId="35877BD6" w14:textId="4A3D48A9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29A69ACF" w14:textId="47F4C9C1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78DB769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2A3F345B" w14:textId="77777777" w:rsidTr="00414B4D">
        <w:trPr>
          <w:trHeight w:val="244"/>
        </w:trPr>
        <w:tc>
          <w:tcPr>
            <w:tcW w:w="1129" w:type="dxa"/>
            <w:vMerge/>
          </w:tcPr>
          <w:p w14:paraId="4ADE37CF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A0FCD26" w14:textId="6CADDE1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5B3E198C" w14:textId="4F30A7D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Final_Temperature</w:t>
            </w:r>
            <w:proofErr w:type="spellEnd"/>
          </w:p>
        </w:tc>
        <w:tc>
          <w:tcPr>
            <w:tcW w:w="2268" w:type="dxa"/>
            <w:vAlign w:val="center"/>
          </w:tcPr>
          <w:p w14:paraId="7866FB87" w14:textId="2C19514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14:paraId="21CC6AEC" w14:textId="14ECBC58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A2EA365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2B701FAD" w14:textId="77777777" w:rsidTr="00414B4D">
        <w:trPr>
          <w:trHeight w:val="244"/>
        </w:trPr>
        <w:tc>
          <w:tcPr>
            <w:tcW w:w="1129" w:type="dxa"/>
            <w:vMerge/>
          </w:tcPr>
          <w:p w14:paraId="77569276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F3DBE2A" w14:textId="0CD97FB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0EB5307F" w14:textId="18A3401E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 w14:paraId="58122671" w14:textId="624F5752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注意事项</w:t>
            </w:r>
          </w:p>
        </w:tc>
        <w:tc>
          <w:tcPr>
            <w:tcW w:w="709" w:type="dxa"/>
            <w:vAlign w:val="center"/>
          </w:tcPr>
          <w:p w14:paraId="4B59A0A1" w14:textId="59023D88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87429B0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67937D68" w14:textId="77777777" w:rsidTr="00414B4D">
        <w:trPr>
          <w:trHeight w:val="244"/>
        </w:trPr>
        <w:tc>
          <w:tcPr>
            <w:tcW w:w="1129" w:type="dxa"/>
            <w:vMerge/>
          </w:tcPr>
          <w:p w14:paraId="3EF9010B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1A9E646" w14:textId="464E2D5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1DF3FF1F" w14:textId="49DF790B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Removal_Chlorine_Time</w:t>
            </w:r>
            <w:proofErr w:type="spellEnd"/>
          </w:p>
        </w:tc>
        <w:tc>
          <w:tcPr>
            <w:tcW w:w="2268" w:type="dxa"/>
            <w:vAlign w:val="center"/>
          </w:tcPr>
          <w:p w14:paraId="348F0D1F" w14:textId="18D5D8C8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除</w:t>
            </w:r>
            <w:proofErr w:type="gramStart"/>
            <w:r>
              <w:rPr>
                <w:rFonts w:hint="eastAsia"/>
                <w:sz w:val="18"/>
                <w:szCs w:val="18"/>
              </w:rPr>
              <w:t>氯时间</w:t>
            </w:r>
            <w:proofErr w:type="gramEnd"/>
          </w:p>
        </w:tc>
        <w:tc>
          <w:tcPr>
            <w:tcW w:w="709" w:type="dxa"/>
            <w:vAlign w:val="center"/>
          </w:tcPr>
          <w:p w14:paraId="6EF73553" w14:textId="45FF61C6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CC5B3E8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7650035E" w14:textId="77777777" w:rsidTr="00414B4D">
        <w:trPr>
          <w:trHeight w:val="244"/>
        </w:trPr>
        <w:tc>
          <w:tcPr>
            <w:tcW w:w="1129" w:type="dxa"/>
            <w:vMerge/>
          </w:tcPr>
          <w:p w14:paraId="5B91EABB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7E6F9C1" w14:textId="396704A7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43081138" w14:textId="1D33730A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14:paraId="27895C59" w14:textId="5EEA2B0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14:paraId="5BA8955A" w14:textId="050D676C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D76816C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031FCF00" w14:textId="77777777" w:rsidTr="00414B4D">
        <w:trPr>
          <w:trHeight w:val="244"/>
        </w:trPr>
        <w:tc>
          <w:tcPr>
            <w:tcW w:w="1129" w:type="dxa"/>
            <w:vMerge/>
          </w:tcPr>
          <w:p w14:paraId="62533500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D251EE3" w14:textId="2FF9536E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41EB4CC" w14:textId="59D10A8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Model_Type</w:t>
            </w:r>
            <w:proofErr w:type="spellEnd"/>
          </w:p>
        </w:tc>
        <w:tc>
          <w:tcPr>
            <w:tcW w:w="2268" w:type="dxa"/>
            <w:vAlign w:val="center"/>
          </w:tcPr>
          <w:p w14:paraId="290AB0C8" w14:textId="58817220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枚举：</w:t>
            </w:r>
            <w:proofErr w:type="spellStart"/>
            <w:r>
              <w:rPr>
                <w:rFonts w:hint="eastAsia"/>
                <w:sz w:val="18"/>
                <w:szCs w:val="18"/>
              </w:rPr>
              <w:t>Model_Type</w:t>
            </w:r>
            <w:proofErr w:type="spellEnd"/>
          </w:p>
        </w:tc>
        <w:tc>
          <w:tcPr>
            <w:tcW w:w="709" w:type="dxa"/>
            <w:vAlign w:val="center"/>
          </w:tcPr>
          <w:p w14:paraId="1A2CA4C0" w14:textId="6E453D4C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DB92727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3FF4DA7D" w14:textId="77777777" w:rsidTr="00414B4D">
        <w:trPr>
          <w:trHeight w:val="244"/>
        </w:trPr>
        <w:tc>
          <w:tcPr>
            <w:tcW w:w="1129" w:type="dxa"/>
            <w:vMerge/>
          </w:tcPr>
          <w:p w14:paraId="7997B84E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C868B29" w14:textId="7794CBFF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0958347" w14:textId="438D5985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Bubble_Time</w:t>
            </w:r>
            <w:proofErr w:type="spellEnd"/>
          </w:p>
        </w:tc>
        <w:tc>
          <w:tcPr>
            <w:tcW w:w="2268" w:type="dxa"/>
            <w:vAlign w:val="center"/>
          </w:tcPr>
          <w:p w14:paraId="62DA1D66" w14:textId="79041382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泡时间</w:t>
            </w:r>
          </w:p>
        </w:tc>
        <w:tc>
          <w:tcPr>
            <w:tcW w:w="709" w:type="dxa"/>
            <w:vAlign w:val="center"/>
          </w:tcPr>
          <w:p w14:paraId="64A6AD64" w14:textId="714D8D1C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956BF46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35076283" w14:textId="77777777" w:rsidTr="00414B4D">
        <w:trPr>
          <w:trHeight w:val="244"/>
        </w:trPr>
        <w:tc>
          <w:tcPr>
            <w:tcW w:w="1129" w:type="dxa"/>
            <w:vMerge/>
          </w:tcPr>
          <w:p w14:paraId="538CE3FF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F139A65" w14:textId="4A4FE15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E16F461" w14:textId="20B02EEA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Cook_Time</w:t>
            </w:r>
            <w:proofErr w:type="spellEnd"/>
          </w:p>
        </w:tc>
        <w:tc>
          <w:tcPr>
            <w:tcW w:w="2268" w:type="dxa"/>
            <w:vAlign w:val="center"/>
          </w:tcPr>
          <w:p w14:paraId="21A9DEFE" w14:textId="2C6D52EC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14:paraId="0CDC8121" w14:textId="472B58CB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2529414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011AD290" w14:textId="77777777" w:rsidTr="00414B4D">
        <w:trPr>
          <w:trHeight w:val="244"/>
        </w:trPr>
        <w:tc>
          <w:tcPr>
            <w:tcW w:w="1129" w:type="dxa"/>
            <w:vMerge/>
          </w:tcPr>
          <w:p w14:paraId="0ABEB7AA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198B771" w14:textId="7723DF99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AC25D37" w14:textId="22049A8E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Heat_Preservation_Time</w:t>
            </w:r>
            <w:proofErr w:type="spellEnd"/>
          </w:p>
        </w:tc>
        <w:tc>
          <w:tcPr>
            <w:tcW w:w="2268" w:type="dxa"/>
            <w:vAlign w:val="center"/>
          </w:tcPr>
          <w:p w14:paraId="3D7EE7CA" w14:textId="7912E26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14:paraId="488EFDEF" w14:textId="64FA33B1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0B09397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54D92" w:rsidRPr="00512725" w14:paraId="498D51C3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3F74E053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01EE5190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2EBB9F96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6EE5FFA7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088DA96D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14:paraId="3DA96289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User_ID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0,</w:t>
            </w:r>
          </w:p>
          <w:p w14:paraId="2635F47E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Model_Name</w:t>
            </w:r>
            <w:proofErr w:type="spellEnd"/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7EF14DA0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IcoUrl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"http://bosjk.com/content/201406/images/st_34.png",</w:t>
            </w:r>
          </w:p>
          <w:p w14:paraId="0A3BFAC0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"http://bosjk.com/content/201406/images/index_40.jpg",</w:t>
            </w:r>
          </w:p>
          <w:p w14:paraId="3A0F4263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76729100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"Describe":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菊花茶是使用菊花为原料制成而成的花草茶。菊花茶经过鲜花采摘、阴干、生晒蒸晒、</w:t>
            </w:r>
            <w:proofErr w:type="gramStart"/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烘培等</w:t>
            </w:r>
            <w:proofErr w:type="gramEnd"/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工序制作而成。据古籍记载，菊花味甘苦，性微寒，有散风清热、清肝明目和解毒消炎等作用。菊花茶起源于唐朝，至清朝广泛应用于民众生活中。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2431A051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"Remarks":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胃不太好的人不宜多喝，因为菊花茶偏寒，多喝容易产生腹泻等后果，同时菊花茶不要泡的太浓，太浓的话比较苦，影响口感，加大对胃的刺激。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1EE00BE2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14:paraId="1434A962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IsBubble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14:paraId="4352C4A1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Bubble_Time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5,</w:t>
            </w:r>
          </w:p>
          <w:p w14:paraId="594E3EE3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Bubble_Temperature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50,</w:t>
            </w:r>
          </w:p>
          <w:p w14:paraId="29CF619C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Cook_Time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3,</w:t>
            </w:r>
          </w:p>
          <w:p w14:paraId="13E05AAB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Cook_Temperature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null,</w:t>
            </w:r>
          </w:p>
          <w:p w14:paraId="2103000E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Is_Heat_Preservation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0,</w:t>
            </w:r>
          </w:p>
          <w:p w14:paraId="0B25D9D4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Heat_Preservation_Time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null,</w:t>
            </w:r>
          </w:p>
          <w:p w14:paraId="46224B18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Heat_Preservation_Temperature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null,</w:t>
            </w:r>
          </w:p>
          <w:p w14:paraId="2CA7B096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Removal_Chlorine_Time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5,</w:t>
            </w:r>
          </w:p>
          <w:p w14:paraId="382E2E4E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Final_Temperature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50,</w:t>
            </w:r>
          </w:p>
          <w:p w14:paraId="5EB32892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IsFerv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14:paraId="1A2858C3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Model_Type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0,</w:t>
            </w:r>
          </w:p>
          <w:p w14:paraId="18E1DDA6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Model_Status</w:t>
            </w:r>
            <w:proofErr w:type="spellEnd"/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": 0</w:t>
            </w:r>
          </w:p>
          <w:p w14:paraId="2C00F49C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3BB4CD34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],</w:t>
            </w:r>
          </w:p>
          <w:p w14:paraId="22311723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0516BFC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7313616C" w14:textId="5EA88D51" w:rsidR="00A54D92" w:rsidRPr="00512725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6B5E5BC3" w14:textId="63FE499E" w:rsidR="005C6458" w:rsidRPr="00512725" w:rsidRDefault="005C6458" w:rsidP="005C6458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lastRenderedPageBreak/>
        <w:t>添加养生品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5C6458" w:rsidRPr="00512725" w14:paraId="1B2EA5C7" w14:textId="77777777" w:rsidTr="0053615E">
        <w:trPr>
          <w:trHeight w:val="221"/>
        </w:trPr>
        <w:tc>
          <w:tcPr>
            <w:tcW w:w="1129" w:type="dxa"/>
          </w:tcPr>
          <w:p w14:paraId="1DF32E6B" w14:textId="77777777" w:rsidR="005C6458" w:rsidRPr="00512725" w:rsidRDefault="005C645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15488BFA" w14:textId="7132C353" w:rsidR="005C6458" w:rsidRPr="00512725" w:rsidRDefault="005C6458" w:rsidP="005C6458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</w:t>
            </w:r>
            <w:proofErr w:type="spellStart"/>
            <w:r>
              <w:rPr>
                <w:rFonts w:hint="eastAsia"/>
                <w:color w:val="0000FF"/>
              </w:rPr>
              <w:t>znsh</w:t>
            </w:r>
            <w:proofErr w:type="spellEnd"/>
            <w:r>
              <w:rPr>
                <w:rFonts w:hint="eastAsia"/>
                <w:color w:val="0000FF"/>
              </w:rPr>
              <w:t>/</w:t>
            </w:r>
            <w:proofErr w:type="spellStart"/>
            <w:r>
              <w:rPr>
                <w:rFonts w:hint="eastAsia"/>
                <w:color w:val="0000FF"/>
              </w:rPr>
              <w:t>HealthModel</w:t>
            </w:r>
            <w:proofErr w:type="spellEnd"/>
            <w:r>
              <w:rPr>
                <w:rFonts w:hint="eastAsia"/>
                <w:color w:val="0000FF"/>
              </w:rPr>
              <w:t>/</w:t>
            </w:r>
            <w:bookmarkStart w:id="31" w:name="OLE_LINK11"/>
            <w:proofErr w:type="spellStart"/>
            <w:r>
              <w:rPr>
                <w:rFonts w:hint="eastAsia"/>
                <w:color w:val="0000FF"/>
              </w:rPr>
              <w:t>AddHealthModel</w:t>
            </w:r>
            <w:bookmarkEnd w:id="31"/>
            <w:proofErr w:type="spellEnd"/>
          </w:p>
        </w:tc>
      </w:tr>
      <w:tr w:rsidR="00370895" w:rsidRPr="00512725" w14:paraId="63DB070B" w14:textId="77777777" w:rsidTr="0053615E">
        <w:trPr>
          <w:trHeight w:val="221"/>
        </w:trPr>
        <w:tc>
          <w:tcPr>
            <w:tcW w:w="1129" w:type="dxa"/>
          </w:tcPr>
          <w:p w14:paraId="78EF8517" w14:textId="0AC0381F" w:rsidR="00370895" w:rsidRPr="00512725" w:rsidRDefault="00370895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17D1BA0B" w14:textId="64AA2309" w:rsidR="00370895" w:rsidRDefault="00370895" w:rsidP="005C6458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3469D" w:rsidRPr="00512725" w14:paraId="0521C542" w14:textId="77777777" w:rsidTr="0003469D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A0C4841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14:paraId="143CA1A2" w14:textId="77777777" w:rsidR="0003469D" w:rsidRDefault="0003469D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14:paraId="679A805C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D3B24B0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50FB308E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4F828F67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5EC437C2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289C0969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038C7" w:rsidRPr="00512725" w14:paraId="112CBB9F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B992CB8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E559471" w14:textId="34F34D3C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742C87CB" w14:textId="5FA36583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bookmarkStart w:id="32" w:name="OLE_LINK14"/>
            <w:bookmarkStart w:id="33" w:name="OLE_LINK15"/>
            <w:proofErr w:type="spellStart"/>
            <w:r>
              <w:rPr>
                <w:rFonts w:hint="eastAsia"/>
                <w:sz w:val="18"/>
                <w:szCs w:val="18"/>
              </w:rPr>
              <w:t>final_Temperature</w:t>
            </w:r>
            <w:bookmarkEnd w:id="32"/>
            <w:bookmarkEnd w:id="33"/>
            <w:proofErr w:type="spellEnd"/>
          </w:p>
        </w:tc>
        <w:tc>
          <w:tcPr>
            <w:tcW w:w="2155" w:type="dxa"/>
            <w:vAlign w:val="center"/>
          </w:tcPr>
          <w:p w14:paraId="6B62614B" w14:textId="496FECF0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14:paraId="383B5F53" w14:textId="70F61A0A" w:rsidR="00B038C7" w:rsidRPr="00512725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8C4CE57" w14:textId="740E89E3" w:rsidR="00B038C7" w:rsidRPr="00512725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0EE878BC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C267855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AE35035" w14:textId="5554D518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2D8900B5" w14:textId="5BCDCC38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bookmarkStart w:id="34" w:name="OLE_LINK16"/>
            <w:bookmarkStart w:id="35" w:name="OLE_LINK17"/>
            <w:proofErr w:type="spellStart"/>
            <w:r>
              <w:rPr>
                <w:rFonts w:hint="eastAsia"/>
                <w:sz w:val="18"/>
                <w:szCs w:val="18"/>
              </w:rPr>
              <w:t>cook_Time</w:t>
            </w:r>
            <w:bookmarkEnd w:id="34"/>
            <w:bookmarkEnd w:id="35"/>
            <w:proofErr w:type="spellEnd"/>
          </w:p>
        </w:tc>
        <w:tc>
          <w:tcPr>
            <w:tcW w:w="2155" w:type="dxa"/>
            <w:vAlign w:val="center"/>
          </w:tcPr>
          <w:p w14:paraId="7BECF88A" w14:textId="16C4300C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14:paraId="4D07CFB3" w14:textId="7CB8BB79" w:rsidR="00B038C7" w:rsidRPr="00512725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FB7F2C0" w14:textId="739F1A6E" w:rsidR="00B038C7" w:rsidRPr="00512725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57321418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076C74A1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6C2FE08" w14:textId="6DB89D0C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619865ED" w14:textId="51F9C5B1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bubble_Time</w:t>
            </w:r>
            <w:proofErr w:type="spellEnd"/>
          </w:p>
        </w:tc>
        <w:tc>
          <w:tcPr>
            <w:tcW w:w="2155" w:type="dxa"/>
            <w:vAlign w:val="center"/>
          </w:tcPr>
          <w:p w14:paraId="2E8B19F4" w14:textId="214B4DCF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</w:t>
            </w:r>
            <w:proofErr w:type="gramStart"/>
            <w:r>
              <w:rPr>
                <w:rFonts w:hint="eastAsia"/>
                <w:sz w:val="18"/>
                <w:szCs w:val="18"/>
              </w:rPr>
              <w:t>料时间</w:t>
            </w:r>
            <w:proofErr w:type="gramEnd"/>
          </w:p>
        </w:tc>
        <w:tc>
          <w:tcPr>
            <w:tcW w:w="709" w:type="dxa"/>
            <w:vAlign w:val="center"/>
          </w:tcPr>
          <w:p w14:paraId="296F6BDA" w14:textId="77777777" w:rsidR="00B038C7" w:rsidRPr="00512725" w:rsidRDefault="00B038C7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289453D" w14:textId="7E1480D3" w:rsidR="00B038C7" w:rsidRPr="00512725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405F73EC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5A664FC4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20F0AB1" w14:textId="5E6DD70F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3619DEC6" w14:textId="7622031F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cook_Temperature</w:t>
            </w:r>
            <w:proofErr w:type="spellEnd"/>
          </w:p>
        </w:tc>
        <w:tc>
          <w:tcPr>
            <w:tcW w:w="2155" w:type="dxa"/>
            <w:vAlign w:val="center"/>
          </w:tcPr>
          <w:p w14:paraId="19842DCB" w14:textId="60F4BB90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14:paraId="7EDD92BE" w14:textId="050AF0C8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1553869A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5AE40990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2BDEDD8D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FE63826" w14:textId="36E04479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5E04E00C" w14:textId="11DEB02E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removal_Chlorine_Time</w:t>
            </w:r>
            <w:proofErr w:type="spellEnd"/>
          </w:p>
        </w:tc>
        <w:tc>
          <w:tcPr>
            <w:tcW w:w="2155" w:type="dxa"/>
            <w:vAlign w:val="center"/>
          </w:tcPr>
          <w:p w14:paraId="7C1408D1" w14:textId="27CC7A73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</w:t>
            </w:r>
            <w:proofErr w:type="gramStart"/>
            <w:r>
              <w:rPr>
                <w:rFonts w:hint="eastAsia"/>
                <w:sz w:val="18"/>
                <w:szCs w:val="18"/>
              </w:rPr>
              <w:t>氯时间</w:t>
            </w:r>
            <w:proofErr w:type="gramEnd"/>
          </w:p>
        </w:tc>
        <w:tc>
          <w:tcPr>
            <w:tcW w:w="709" w:type="dxa"/>
            <w:vAlign w:val="center"/>
          </w:tcPr>
          <w:p w14:paraId="27A33FAD" w14:textId="0FC3D10C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CCE8C2A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363A30F3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FF18A15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04B5278" w14:textId="54AFB09F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14A7B5C4" w14:textId="27198830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bubble_Temperature</w:t>
            </w:r>
            <w:proofErr w:type="spellEnd"/>
          </w:p>
        </w:tc>
        <w:tc>
          <w:tcPr>
            <w:tcW w:w="2155" w:type="dxa"/>
            <w:vAlign w:val="center"/>
          </w:tcPr>
          <w:p w14:paraId="00F4D089" w14:textId="6A826045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 w14:paraId="4AF0D150" w14:textId="66376929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139AD716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1CDE4026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173EC693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E54AB59" w14:textId="7317955B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713E6D24" w14:textId="198A6B1D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heat_Preservation_Time</w:t>
            </w:r>
            <w:proofErr w:type="spellEnd"/>
          </w:p>
        </w:tc>
        <w:tc>
          <w:tcPr>
            <w:tcW w:w="2155" w:type="dxa"/>
            <w:vAlign w:val="center"/>
          </w:tcPr>
          <w:p w14:paraId="02EDE8EE" w14:textId="26B436BF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14:paraId="7C0DA6AF" w14:textId="76CA45BF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2C07892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56D42561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BC541F5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9803DBA" w14:textId="6AC9BCD7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2523" w:type="dxa"/>
            <w:vAlign w:val="center"/>
          </w:tcPr>
          <w:p w14:paraId="27CCEDCD" w14:textId="6E3BEA8F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isFerv</w:t>
            </w:r>
            <w:proofErr w:type="spellEnd"/>
          </w:p>
        </w:tc>
        <w:tc>
          <w:tcPr>
            <w:tcW w:w="2155" w:type="dxa"/>
            <w:vAlign w:val="center"/>
          </w:tcPr>
          <w:p w14:paraId="7BCB9428" w14:textId="6AA504A4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14:paraId="4BFFB5B2" w14:textId="48E2BA41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2BEA4E8C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1B32722F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E22F3B3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DEC14EA" w14:textId="585E7CD0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04EB1B38" w14:textId="0BA2648B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heat_Preservation_Temperature</w:t>
            </w:r>
            <w:proofErr w:type="spellEnd"/>
          </w:p>
        </w:tc>
        <w:tc>
          <w:tcPr>
            <w:tcW w:w="2155" w:type="dxa"/>
            <w:vAlign w:val="center"/>
          </w:tcPr>
          <w:p w14:paraId="4A7FEE63" w14:textId="57AFFDD0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14:paraId="28E92AE7" w14:textId="3D1031D8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141F98B7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4EF92D1E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93F922C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6D79EBE" w14:textId="3BE72961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68F1A322" w14:textId="6FF7CDE2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bookmarkStart w:id="36" w:name="OLE_LINK12"/>
            <w:bookmarkStart w:id="37" w:name="OLE_LINK13"/>
            <w:proofErr w:type="spellStart"/>
            <w:r>
              <w:rPr>
                <w:rFonts w:hint="eastAsia"/>
                <w:sz w:val="18"/>
                <w:szCs w:val="18"/>
              </w:rPr>
              <w:t>model_Name</w:t>
            </w:r>
            <w:bookmarkEnd w:id="36"/>
            <w:bookmarkEnd w:id="37"/>
            <w:proofErr w:type="spellEnd"/>
          </w:p>
        </w:tc>
        <w:tc>
          <w:tcPr>
            <w:tcW w:w="2155" w:type="dxa"/>
            <w:vAlign w:val="center"/>
          </w:tcPr>
          <w:p w14:paraId="190C2D77" w14:textId="15A90688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0338E71B" w14:textId="09DA46B1" w:rsidR="00B038C7" w:rsidRDefault="00BA7716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906A51D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290A" w:rsidRPr="00512725" w14:paraId="63D6572D" w14:textId="77777777" w:rsidTr="0003469D">
        <w:trPr>
          <w:trHeight w:val="221"/>
        </w:trPr>
        <w:tc>
          <w:tcPr>
            <w:tcW w:w="1129" w:type="dxa"/>
            <w:vMerge w:val="restart"/>
            <w:vAlign w:val="center"/>
          </w:tcPr>
          <w:p w14:paraId="3739BBE1" w14:textId="77777777" w:rsidR="00C7290A" w:rsidRPr="00512725" w:rsidRDefault="00C7290A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3CE97470" w14:textId="46E1F7F4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6324D463" w14:textId="2F156C7A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155" w:type="dxa"/>
            <w:vAlign w:val="center"/>
          </w:tcPr>
          <w:p w14:paraId="16F4C2CB" w14:textId="592F891F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46E19DA4" w14:textId="77777777" w:rsidR="00C7290A" w:rsidRPr="00512725" w:rsidRDefault="00C7290A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86989BF" w14:textId="77777777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290A" w:rsidRPr="00512725" w14:paraId="321B1D8F" w14:textId="77777777" w:rsidTr="0003469D">
        <w:trPr>
          <w:trHeight w:val="244"/>
        </w:trPr>
        <w:tc>
          <w:tcPr>
            <w:tcW w:w="1129" w:type="dxa"/>
            <w:vMerge/>
          </w:tcPr>
          <w:p w14:paraId="30DB3DAE" w14:textId="77777777" w:rsidR="00C7290A" w:rsidRPr="00512725" w:rsidRDefault="00C7290A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5D9F800" w14:textId="138988E5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760C1640" w14:textId="7143F955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48BE97ED" w14:textId="0FAC3CE9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D7308B" w14:textId="77777777" w:rsidR="00C7290A" w:rsidRPr="00512725" w:rsidRDefault="00C7290A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46E2F59" w14:textId="77777777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290A" w:rsidRPr="00512725" w14:paraId="420412CD" w14:textId="77777777" w:rsidTr="00C41EEE">
        <w:trPr>
          <w:trHeight w:val="244"/>
        </w:trPr>
        <w:tc>
          <w:tcPr>
            <w:tcW w:w="1129" w:type="dxa"/>
            <w:vMerge/>
          </w:tcPr>
          <w:p w14:paraId="1CB68663" w14:textId="77777777" w:rsidR="00C7290A" w:rsidRPr="00512725" w:rsidRDefault="00C7290A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14E41B5" w14:textId="51500A19" w:rsidR="00C7290A" w:rsidRPr="00512725" w:rsidRDefault="00C7290A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23B8A01" w14:textId="25A8EF79" w:rsidR="00C7290A" w:rsidRPr="00512725" w:rsidRDefault="00C7290A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512A2C9E" w14:textId="495B81C9" w:rsidR="00C7290A" w:rsidRPr="00512725" w:rsidRDefault="00C7290A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59FE8496" w14:textId="77777777" w:rsidR="00C7290A" w:rsidRPr="00512725" w:rsidRDefault="00C7290A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4314A82" w14:textId="77777777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6458" w:rsidRPr="00512725" w14:paraId="0DD27E95" w14:textId="77777777" w:rsidTr="0053615E">
        <w:trPr>
          <w:trHeight w:val="1379"/>
        </w:trPr>
        <w:tc>
          <w:tcPr>
            <w:tcW w:w="1129" w:type="dxa"/>
            <w:vAlign w:val="center"/>
          </w:tcPr>
          <w:p w14:paraId="3F1B28EA" w14:textId="77777777" w:rsidR="005C6458" w:rsidRPr="00512725" w:rsidRDefault="005C6458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60BD8A9A" w14:textId="77777777" w:rsidR="001952D1" w:rsidRPr="001952D1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27B1375" w14:textId="77777777" w:rsidR="001952D1" w:rsidRPr="001952D1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14:paraId="26A6545C" w14:textId="77777777" w:rsidR="001952D1" w:rsidRPr="001952D1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5FF13A1" w14:textId="77777777" w:rsidR="001952D1" w:rsidRPr="001952D1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1952D1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1952D1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1952D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952D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006DC2B0" w14:textId="35A0E8E5" w:rsidR="005C6458" w:rsidRPr="00512725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5F4EC6C9" w14:textId="77777777" w:rsidR="005C6458" w:rsidRPr="00512725" w:rsidRDefault="005C6458" w:rsidP="005C6458"/>
    <w:p w14:paraId="70A9E725" w14:textId="19771D1E" w:rsidR="00161306" w:rsidRPr="00512725" w:rsidRDefault="0093398A" w:rsidP="00161306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获取常用养生品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161306" w:rsidRPr="00512725" w14:paraId="221A0448" w14:textId="77777777" w:rsidTr="0053615E">
        <w:trPr>
          <w:trHeight w:val="221"/>
        </w:trPr>
        <w:tc>
          <w:tcPr>
            <w:tcW w:w="1129" w:type="dxa"/>
          </w:tcPr>
          <w:p w14:paraId="41157093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6E8C9416" w14:textId="595CAA22" w:rsidR="00161306" w:rsidRPr="00512725" w:rsidRDefault="0093398A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8" w:name="OLE_LINK18"/>
            <w:bookmarkStart w:id="39" w:name="OLE_LINK19"/>
            <w:r w:rsidRPr="0093398A">
              <w:rPr>
                <w:color w:val="0000FF"/>
              </w:rPr>
              <w:t>/</w:t>
            </w:r>
            <w:proofErr w:type="spellStart"/>
            <w:r w:rsidRPr="0093398A">
              <w:rPr>
                <w:color w:val="0000FF"/>
              </w:rPr>
              <w:t>znsh</w:t>
            </w:r>
            <w:proofErr w:type="spellEnd"/>
            <w:r w:rsidRPr="0093398A">
              <w:rPr>
                <w:color w:val="0000FF"/>
              </w:rPr>
              <w:t>/</w:t>
            </w:r>
            <w:proofErr w:type="spellStart"/>
            <w:r w:rsidRPr="0093398A">
              <w:rPr>
                <w:color w:val="0000FF"/>
              </w:rPr>
              <w:t>HealthModel</w:t>
            </w:r>
            <w:proofErr w:type="spellEnd"/>
            <w:r w:rsidRPr="0093398A">
              <w:rPr>
                <w:color w:val="0000FF"/>
              </w:rPr>
              <w:t>/</w:t>
            </w:r>
            <w:bookmarkStart w:id="40" w:name="OLE_LINK28"/>
            <w:bookmarkStart w:id="41" w:name="OLE_LINK29"/>
            <w:bookmarkStart w:id="42" w:name="OLE_LINK30"/>
            <w:proofErr w:type="spellStart"/>
            <w:r w:rsidRPr="0093398A">
              <w:rPr>
                <w:color w:val="0000FF"/>
              </w:rPr>
              <w:t>GetCommonHealthModelList</w:t>
            </w:r>
            <w:bookmarkEnd w:id="38"/>
            <w:bookmarkEnd w:id="39"/>
            <w:bookmarkEnd w:id="40"/>
            <w:bookmarkEnd w:id="41"/>
            <w:bookmarkEnd w:id="42"/>
            <w:proofErr w:type="spellEnd"/>
          </w:p>
        </w:tc>
      </w:tr>
      <w:tr w:rsidR="0093398A" w:rsidRPr="00512725" w14:paraId="6988E90F" w14:textId="77777777" w:rsidTr="0053615E">
        <w:trPr>
          <w:trHeight w:val="221"/>
        </w:trPr>
        <w:tc>
          <w:tcPr>
            <w:tcW w:w="1129" w:type="dxa"/>
          </w:tcPr>
          <w:p w14:paraId="4071C7B2" w14:textId="75924162" w:rsidR="0093398A" w:rsidRPr="00512725" w:rsidRDefault="0093398A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6806D792" w14:textId="06E3404B" w:rsidR="0093398A" w:rsidRPr="0093398A" w:rsidRDefault="0093398A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61306" w:rsidRPr="00512725" w14:paraId="3F853E87" w14:textId="77777777" w:rsidTr="0053615E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226CC57" w14:textId="32446068" w:rsidR="00161306" w:rsidRPr="00512725" w:rsidRDefault="0093398A" w:rsidP="0093398A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="00161306"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2579E1ED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4FDCFD0B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6BE46576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3415513C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30DA3DE5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93398A" w:rsidRPr="00512725" w14:paraId="5A3E8D00" w14:textId="77777777" w:rsidTr="00054B9F">
        <w:trPr>
          <w:trHeight w:val="232"/>
        </w:trPr>
        <w:tc>
          <w:tcPr>
            <w:tcW w:w="1129" w:type="dxa"/>
            <w:vMerge/>
            <w:vAlign w:val="center"/>
          </w:tcPr>
          <w:p w14:paraId="75BC8DB1" w14:textId="77777777" w:rsidR="0093398A" w:rsidRPr="00512725" w:rsidRDefault="0093398A" w:rsidP="00054B9F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400350C6" w14:textId="243EE9D4" w:rsidR="0093398A" w:rsidRPr="00512725" w:rsidRDefault="0093398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C96709" w:rsidRPr="00512725" w14:paraId="7F738A7A" w14:textId="77777777" w:rsidTr="0053615E">
        <w:trPr>
          <w:trHeight w:val="221"/>
        </w:trPr>
        <w:tc>
          <w:tcPr>
            <w:tcW w:w="1129" w:type="dxa"/>
            <w:vMerge w:val="restart"/>
            <w:vAlign w:val="center"/>
          </w:tcPr>
          <w:p w14:paraId="25C8E03B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264EF181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3D93B2F0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155" w:type="dxa"/>
            <w:vAlign w:val="center"/>
          </w:tcPr>
          <w:p w14:paraId="66446931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69846BFE" w14:textId="77777777" w:rsidR="00C96709" w:rsidRPr="00512725" w:rsidRDefault="00C96709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82FDE65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3352E928" w14:textId="77777777" w:rsidTr="0053615E">
        <w:trPr>
          <w:trHeight w:val="244"/>
        </w:trPr>
        <w:tc>
          <w:tcPr>
            <w:tcW w:w="1129" w:type="dxa"/>
            <w:vMerge/>
          </w:tcPr>
          <w:p w14:paraId="0E945698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BCACAD3" w14:textId="446DC5E6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DD3F70A" w14:textId="3E2A2E70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27B9142D" w14:textId="73444A4A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0247B826" w14:textId="235022A5" w:rsidR="00C96709" w:rsidRPr="00512725" w:rsidRDefault="00C96709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4704D51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79E896DB" w14:textId="77777777" w:rsidTr="00BB36B1">
        <w:trPr>
          <w:trHeight w:val="244"/>
        </w:trPr>
        <w:tc>
          <w:tcPr>
            <w:tcW w:w="1129" w:type="dxa"/>
            <w:vMerge/>
          </w:tcPr>
          <w:p w14:paraId="0EC76E03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67CB3622" w14:textId="18853F94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C96709" w:rsidRPr="00512725" w14:paraId="56B88D59" w14:textId="77777777" w:rsidTr="0053615E">
        <w:trPr>
          <w:trHeight w:val="244"/>
        </w:trPr>
        <w:tc>
          <w:tcPr>
            <w:tcW w:w="1129" w:type="dxa"/>
            <w:vMerge/>
          </w:tcPr>
          <w:p w14:paraId="6718C058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B97D20D" w14:textId="71F0991F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4A620DA5" w14:textId="48706C31" w:rsidR="00C96709" w:rsidRDefault="00C96709" w:rsidP="0053615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ImageUrl</w:t>
            </w:r>
            <w:proofErr w:type="spellEnd"/>
          </w:p>
        </w:tc>
        <w:tc>
          <w:tcPr>
            <w:tcW w:w="2155" w:type="dxa"/>
            <w:vAlign w:val="center"/>
          </w:tcPr>
          <w:p w14:paraId="2EB25360" w14:textId="1BF3627A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14:paraId="0A355AF3" w14:textId="6315B185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BEEE449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67646EFA" w14:textId="77777777" w:rsidTr="0053615E">
        <w:trPr>
          <w:trHeight w:val="244"/>
        </w:trPr>
        <w:tc>
          <w:tcPr>
            <w:tcW w:w="1129" w:type="dxa"/>
            <w:vMerge/>
          </w:tcPr>
          <w:p w14:paraId="54ECCAC0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B2AFF0B" w14:textId="3257D198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B8713EC" w14:textId="082FF4C7" w:rsidR="00C96709" w:rsidRPr="0002308E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14:paraId="68143726" w14:textId="32CE2653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14:paraId="6A9494A7" w14:textId="29A10230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117C16D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645DF8F0" w14:textId="77777777" w:rsidTr="0053615E">
        <w:trPr>
          <w:trHeight w:val="244"/>
        </w:trPr>
        <w:tc>
          <w:tcPr>
            <w:tcW w:w="1129" w:type="dxa"/>
            <w:vMerge/>
          </w:tcPr>
          <w:p w14:paraId="6F942049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0A772C1" w14:textId="767E8B1E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2EA0EAF" w14:textId="336B46C3" w:rsidR="00C96709" w:rsidRPr="0002308E" w:rsidRDefault="00C96709" w:rsidP="0053615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IcoUrl</w:t>
            </w:r>
            <w:proofErr w:type="spellEnd"/>
          </w:p>
        </w:tc>
        <w:tc>
          <w:tcPr>
            <w:tcW w:w="2155" w:type="dxa"/>
            <w:vAlign w:val="center"/>
          </w:tcPr>
          <w:p w14:paraId="78422EBB" w14:textId="35868553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14:paraId="1E07B000" w14:textId="04B59CDE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7F7B16A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33C80490" w14:textId="77777777" w:rsidTr="0053615E">
        <w:trPr>
          <w:trHeight w:val="244"/>
        </w:trPr>
        <w:tc>
          <w:tcPr>
            <w:tcW w:w="1129" w:type="dxa"/>
            <w:vMerge/>
          </w:tcPr>
          <w:p w14:paraId="0378018C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DE00771" w14:textId="7A3B1B91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068A3AA5" w14:textId="5E69125D" w:rsidR="00C96709" w:rsidRPr="0002308E" w:rsidRDefault="00C96709" w:rsidP="0053615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Model_Name</w:t>
            </w:r>
            <w:proofErr w:type="spellEnd"/>
          </w:p>
        </w:tc>
        <w:tc>
          <w:tcPr>
            <w:tcW w:w="2155" w:type="dxa"/>
            <w:vAlign w:val="center"/>
          </w:tcPr>
          <w:p w14:paraId="7FF86F14" w14:textId="7FF262AE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78CA59BC" w14:textId="10C0B8CE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5E16ABA" w14:textId="4C7E7999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1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：男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C96709" w:rsidRPr="00512725" w14:paraId="6551B7C6" w14:textId="77777777" w:rsidTr="0053615E">
        <w:trPr>
          <w:trHeight w:val="244"/>
        </w:trPr>
        <w:tc>
          <w:tcPr>
            <w:tcW w:w="1129" w:type="dxa"/>
            <w:vMerge/>
          </w:tcPr>
          <w:p w14:paraId="4EF718A0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8789B19" w14:textId="7B5F7761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45E2FA47" w14:textId="2A7AE949" w:rsidR="00C96709" w:rsidRPr="0002308E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14:paraId="2FA85AB9" w14:textId="485471FB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14:paraId="68AD3862" w14:textId="6AA58991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858E4E3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7796620F" w14:textId="77777777" w:rsidTr="0053615E">
        <w:trPr>
          <w:trHeight w:val="244"/>
        </w:trPr>
        <w:tc>
          <w:tcPr>
            <w:tcW w:w="1129" w:type="dxa"/>
            <w:vMerge/>
          </w:tcPr>
          <w:p w14:paraId="3BE902F0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5227DE9" w14:textId="43163F7E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474553D9" w14:textId="47D4A2C6" w:rsidR="00C96709" w:rsidRPr="0002308E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14:paraId="49AE7D94" w14:textId="43755787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46147720" w14:textId="07ABA878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A2AD0BB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61306" w:rsidRPr="00512725" w14:paraId="777D58DB" w14:textId="77777777" w:rsidTr="0053615E">
        <w:trPr>
          <w:trHeight w:val="1379"/>
        </w:trPr>
        <w:tc>
          <w:tcPr>
            <w:tcW w:w="1129" w:type="dxa"/>
            <w:vAlign w:val="center"/>
          </w:tcPr>
          <w:p w14:paraId="6AF04DF6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14:paraId="6699DE0A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37E80205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5AA2523B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2039882A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14:paraId="5A2967DB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01822A08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</w:t>
            </w:r>
            <w:proofErr w:type="spellStart"/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Model_Name</w:t>
            </w:r>
            <w:proofErr w:type="spellEnd"/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799336D7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>IcoUrl</w:t>
            </w:r>
            <w:proofErr w:type="spellEnd"/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>": "http://bosjk.com/content/201406/images/st_34.png",</w:t>
            </w:r>
          </w:p>
          <w:p w14:paraId="1FABD051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proofErr w:type="spellEnd"/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>": "http://bosjk.com/content/201406/images/index_40.jpg",</w:t>
            </w:r>
          </w:p>
          <w:p w14:paraId="1D637C2F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</w:t>
            </w:r>
          </w:p>
          <w:p w14:paraId="0C9FD8DD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6B4F5C31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5E90AFB2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6FB12F14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5249E259" w14:textId="7B681649" w:rsidR="00161306" w:rsidRPr="00512725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2CCCB35E" w14:textId="26B99A51" w:rsidR="004B304E" w:rsidRPr="00512725" w:rsidRDefault="004B304E" w:rsidP="004B304E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设置常用养生品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4B304E" w:rsidRPr="00512725" w14:paraId="5B70D790" w14:textId="77777777" w:rsidTr="0053615E">
        <w:trPr>
          <w:trHeight w:val="221"/>
        </w:trPr>
        <w:tc>
          <w:tcPr>
            <w:tcW w:w="1129" w:type="dxa"/>
          </w:tcPr>
          <w:p w14:paraId="4409D81E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8B4CEDD" w14:textId="15680AAC" w:rsidR="004B304E" w:rsidRPr="00512725" w:rsidRDefault="00F116D8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43" w:name="OLE_LINK20"/>
            <w:bookmarkStart w:id="44" w:name="OLE_LINK21"/>
            <w:r w:rsidRPr="00F116D8">
              <w:rPr>
                <w:color w:val="0000FF"/>
              </w:rPr>
              <w:t>/</w:t>
            </w:r>
            <w:proofErr w:type="spellStart"/>
            <w:r w:rsidRPr="00F116D8">
              <w:rPr>
                <w:color w:val="0000FF"/>
              </w:rPr>
              <w:t>znsh</w:t>
            </w:r>
            <w:proofErr w:type="spellEnd"/>
            <w:r w:rsidRPr="00F116D8">
              <w:rPr>
                <w:color w:val="0000FF"/>
              </w:rPr>
              <w:t>/</w:t>
            </w:r>
            <w:proofErr w:type="spellStart"/>
            <w:r w:rsidRPr="00F116D8">
              <w:rPr>
                <w:color w:val="0000FF"/>
              </w:rPr>
              <w:t>HealthModel</w:t>
            </w:r>
            <w:proofErr w:type="spellEnd"/>
            <w:r w:rsidRPr="00F116D8">
              <w:rPr>
                <w:color w:val="0000FF"/>
              </w:rPr>
              <w:t>/</w:t>
            </w:r>
            <w:bookmarkStart w:id="45" w:name="OLE_LINK26"/>
            <w:bookmarkStart w:id="46" w:name="OLE_LINK27"/>
            <w:proofErr w:type="spellStart"/>
            <w:r w:rsidRPr="00F116D8">
              <w:rPr>
                <w:color w:val="0000FF"/>
              </w:rPr>
              <w:t>SetCommonModel</w:t>
            </w:r>
            <w:bookmarkEnd w:id="43"/>
            <w:bookmarkEnd w:id="44"/>
            <w:bookmarkEnd w:id="45"/>
            <w:bookmarkEnd w:id="46"/>
            <w:proofErr w:type="spellEnd"/>
          </w:p>
        </w:tc>
      </w:tr>
      <w:tr w:rsidR="004B304E" w:rsidRPr="00512725" w14:paraId="4459BBC6" w14:textId="77777777" w:rsidTr="0053615E">
        <w:trPr>
          <w:trHeight w:val="221"/>
        </w:trPr>
        <w:tc>
          <w:tcPr>
            <w:tcW w:w="1129" w:type="dxa"/>
          </w:tcPr>
          <w:p w14:paraId="130AA301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1A1C223A" w14:textId="23498C61" w:rsidR="004B304E" w:rsidRPr="0093398A" w:rsidRDefault="00403539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4B304E" w:rsidRPr="00512725" w14:paraId="7FD604BB" w14:textId="77777777" w:rsidTr="0053615E">
        <w:trPr>
          <w:trHeight w:val="232"/>
        </w:trPr>
        <w:tc>
          <w:tcPr>
            <w:tcW w:w="1129" w:type="dxa"/>
            <w:vMerge w:val="restart"/>
            <w:vAlign w:val="center"/>
          </w:tcPr>
          <w:p w14:paraId="41857751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383F36D8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6C27BCD4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4B841257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24C08114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08249E35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F116D8" w:rsidRPr="00512725" w14:paraId="12D6FAFF" w14:textId="77777777" w:rsidTr="0053615E">
        <w:trPr>
          <w:trHeight w:val="232"/>
        </w:trPr>
        <w:tc>
          <w:tcPr>
            <w:tcW w:w="1129" w:type="dxa"/>
            <w:vMerge/>
            <w:vAlign w:val="center"/>
          </w:tcPr>
          <w:p w14:paraId="11CE155F" w14:textId="77777777" w:rsidR="00F116D8" w:rsidRDefault="00F116D8" w:rsidP="0053615E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A169795" w14:textId="6284B2D6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14:paraId="3FC20034" w14:textId="5B7569BF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47" w:name="OLE_LINK22"/>
            <w:bookmarkStart w:id="48" w:name="OLE_LINK23"/>
            <w:proofErr w:type="spellStart"/>
            <w:r w:rsidRPr="00F116D8"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bookmarkEnd w:id="47"/>
            <w:bookmarkEnd w:id="48"/>
            <w:proofErr w:type="spellEnd"/>
          </w:p>
        </w:tc>
        <w:tc>
          <w:tcPr>
            <w:tcW w:w="2155" w:type="dxa"/>
          </w:tcPr>
          <w:p w14:paraId="108E92E6" w14:textId="645A5CED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14:paraId="48A64A63" w14:textId="26DC63D5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2E8080B9" w14:textId="77777777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116D8" w:rsidRPr="00512725" w14:paraId="4399620B" w14:textId="77777777" w:rsidTr="0053615E">
        <w:trPr>
          <w:trHeight w:val="221"/>
        </w:trPr>
        <w:tc>
          <w:tcPr>
            <w:tcW w:w="1129" w:type="dxa"/>
            <w:vMerge w:val="restart"/>
            <w:vAlign w:val="center"/>
          </w:tcPr>
          <w:p w14:paraId="470100D9" w14:textId="77777777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0C8A4F9D" w14:textId="44A44855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311CF827" w14:textId="2671E3CB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155" w:type="dxa"/>
            <w:vAlign w:val="center"/>
          </w:tcPr>
          <w:p w14:paraId="3F68B9E6" w14:textId="03ABFFBE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2FB07C34" w14:textId="331C3C7C" w:rsidR="00F116D8" w:rsidRPr="00512725" w:rsidRDefault="00F116D8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099B3F4" w14:textId="77777777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116D8" w:rsidRPr="00512725" w14:paraId="500F22B4" w14:textId="77777777" w:rsidTr="0053615E">
        <w:trPr>
          <w:trHeight w:val="244"/>
        </w:trPr>
        <w:tc>
          <w:tcPr>
            <w:tcW w:w="1129" w:type="dxa"/>
            <w:vMerge/>
          </w:tcPr>
          <w:p w14:paraId="6E5327FE" w14:textId="77777777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7323FFA" w14:textId="5BCCBA80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2DCD014F" w14:textId="37613D3E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2CB802FA" w14:textId="77A5775F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56EB0B" w14:textId="01F71072" w:rsidR="00F116D8" w:rsidRPr="00512725" w:rsidRDefault="00F116D8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383BDA4" w14:textId="77777777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116D8" w:rsidRPr="00512725" w14:paraId="3997BFA8" w14:textId="77777777" w:rsidTr="0053615E">
        <w:trPr>
          <w:trHeight w:val="244"/>
        </w:trPr>
        <w:tc>
          <w:tcPr>
            <w:tcW w:w="1129" w:type="dxa"/>
            <w:vMerge/>
          </w:tcPr>
          <w:p w14:paraId="58978170" w14:textId="77777777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74D909C" w14:textId="43EC23F3" w:rsidR="00F116D8" w:rsidRDefault="00F116D8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05B1923B" w14:textId="125C0A70" w:rsidR="00F116D8" w:rsidRDefault="00F116D8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0843A7F2" w14:textId="28E84228" w:rsidR="00F116D8" w:rsidRDefault="00F116D8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268E9F78" w14:textId="0E5383A4" w:rsidR="00F116D8" w:rsidRPr="00512725" w:rsidRDefault="00F116D8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8888D0B" w14:textId="77777777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B304E" w:rsidRPr="00512725" w14:paraId="619B64FD" w14:textId="77777777" w:rsidTr="0053615E">
        <w:trPr>
          <w:trHeight w:val="1379"/>
        </w:trPr>
        <w:tc>
          <w:tcPr>
            <w:tcW w:w="1129" w:type="dxa"/>
            <w:vAlign w:val="center"/>
          </w:tcPr>
          <w:p w14:paraId="1C85638A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2EB23C52" w14:textId="77777777" w:rsidR="00C914AA" w:rsidRPr="00C914AA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06C0E2E5" w14:textId="77777777" w:rsidR="00C914AA" w:rsidRPr="00C914AA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14:paraId="30CD1B26" w14:textId="77777777" w:rsidR="00C914AA" w:rsidRPr="00C914AA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47973DDF" w14:textId="77777777" w:rsidR="00C914AA" w:rsidRPr="00C914AA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792D802E" w14:textId="102D6F47" w:rsidR="004B304E" w:rsidRPr="00512725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217E168D" w14:textId="77777777" w:rsidR="004B304E" w:rsidRPr="00512725" w:rsidRDefault="004B304E" w:rsidP="004B304E"/>
    <w:p w14:paraId="79DD8C09" w14:textId="6829FF99" w:rsidR="00CA3E31" w:rsidRPr="00512725" w:rsidRDefault="00CA3E31" w:rsidP="00CA3E31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49" w:name="_GoBack"/>
      <w:bookmarkEnd w:id="49"/>
      <w:r>
        <w:rPr>
          <w:rFonts w:ascii="Consolas" w:eastAsiaTheme="minorEastAsia" w:hAnsi="Consolas" w:cs="Consolas" w:hint="eastAsia"/>
          <w:b/>
          <w:bCs/>
        </w:rPr>
        <w:t>取消常用养生品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CA3E31" w:rsidRPr="00512725" w14:paraId="22FF9F79" w14:textId="77777777" w:rsidTr="0053615E">
        <w:trPr>
          <w:trHeight w:val="221"/>
        </w:trPr>
        <w:tc>
          <w:tcPr>
            <w:tcW w:w="1129" w:type="dxa"/>
          </w:tcPr>
          <w:p w14:paraId="43523C84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4E8688C" w14:textId="4EC5CACF" w:rsidR="00CA3E31" w:rsidRPr="00512725" w:rsidRDefault="00CA3E31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116D8">
              <w:rPr>
                <w:color w:val="0000FF"/>
              </w:rPr>
              <w:t>/</w:t>
            </w:r>
            <w:proofErr w:type="spellStart"/>
            <w:r w:rsidRPr="00F116D8">
              <w:rPr>
                <w:color w:val="0000FF"/>
              </w:rPr>
              <w:t>znsh</w:t>
            </w:r>
            <w:proofErr w:type="spellEnd"/>
            <w:r w:rsidRPr="00F116D8">
              <w:rPr>
                <w:color w:val="0000FF"/>
              </w:rPr>
              <w:t>/</w:t>
            </w:r>
            <w:proofErr w:type="spellStart"/>
            <w:r w:rsidRPr="00F116D8">
              <w:rPr>
                <w:color w:val="0000FF"/>
              </w:rPr>
              <w:t>HealthModel</w:t>
            </w:r>
            <w:proofErr w:type="spellEnd"/>
            <w:r w:rsidRPr="00F116D8">
              <w:rPr>
                <w:color w:val="0000FF"/>
              </w:rPr>
              <w:t>/</w:t>
            </w:r>
            <w:bookmarkStart w:id="50" w:name="OLE_LINK32"/>
            <w:bookmarkStart w:id="51" w:name="OLE_LINK33"/>
            <w:proofErr w:type="spellStart"/>
            <w:r w:rsidR="00194F18" w:rsidRPr="00724A87">
              <w:rPr>
                <w:color w:val="0000FF"/>
              </w:rPr>
              <w:t>CancelCommonModel</w:t>
            </w:r>
            <w:bookmarkEnd w:id="50"/>
            <w:bookmarkEnd w:id="51"/>
            <w:proofErr w:type="spellEnd"/>
          </w:p>
        </w:tc>
      </w:tr>
      <w:tr w:rsidR="00CA3E31" w:rsidRPr="00512725" w14:paraId="3D27BA99" w14:textId="77777777" w:rsidTr="0053615E">
        <w:trPr>
          <w:trHeight w:val="221"/>
        </w:trPr>
        <w:tc>
          <w:tcPr>
            <w:tcW w:w="1129" w:type="dxa"/>
          </w:tcPr>
          <w:p w14:paraId="4395ABEA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5FF10A5F" w14:textId="45191208" w:rsidR="00CA3E31" w:rsidRPr="0093398A" w:rsidRDefault="00403539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CA3E31" w:rsidRPr="00512725" w14:paraId="02EC567C" w14:textId="77777777" w:rsidTr="0053615E">
        <w:trPr>
          <w:trHeight w:val="232"/>
        </w:trPr>
        <w:tc>
          <w:tcPr>
            <w:tcW w:w="1129" w:type="dxa"/>
            <w:vMerge w:val="restart"/>
            <w:vAlign w:val="center"/>
          </w:tcPr>
          <w:p w14:paraId="382E627D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66852641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1D198B72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7807433E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49AB8F85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5ADADAB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A3E31" w:rsidRPr="00512725" w14:paraId="20AFEB42" w14:textId="77777777" w:rsidTr="0053615E">
        <w:trPr>
          <w:trHeight w:val="232"/>
        </w:trPr>
        <w:tc>
          <w:tcPr>
            <w:tcW w:w="1129" w:type="dxa"/>
            <w:vMerge/>
            <w:vAlign w:val="center"/>
          </w:tcPr>
          <w:p w14:paraId="3FBE92F6" w14:textId="77777777" w:rsidR="00CA3E31" w:rsidRDefault="00CA3E31" w:rsidP="0053615E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0D18BEE4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14:paraId="095FDAF1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F116D8"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proofErr w:type="spellEnd"/>
          </w:p>
        </w:tc>
        <w:tc>
          <w:tcPr>
            <w:tcW w:w="2155" w:type="dxa"/>
          </w:tcPr>
          <w:p w14:paraId="3D5F062D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14:paraId="017CAFCA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277077C8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A3E31" w:rsidRPr="00512725" w14:paraId="7824349E" w14:textId="77777777" w:rsidTr="0053615E">
        <w:trPr>
          <w:trHeight w:val="221"/>
        </w:trPr>
        <w:tc>
          <w:tcPr>
            <w:tcW w:w="1129" w:type="dxa"/>
            <w:vMerge w:val="restart"/>
            <w:vAlign w:val="center"/>
          </w:tcPr>
          <w:p w14:paraId="17E0F96A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2CCD1CB5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3D308A2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155" w:type="dxa"/>
            <w:vAlign w:val="center"/>
          </w:tcPr>
          <w:p w14:paraId="61FF0BE0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10776A84" w14:textId="77777777" w:rsidR="00CA3E31" w:rsidRPr="00512725" w:rsidRDefault="00CA3E31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03E1122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A3E31" w:rsidRPr="00512725" w14:paraId="278A0B6F" w14:textId="77777777" w:rsidTr="0053615E">
        <w:trPr>
          <w:trHeight w:val="244"/>
        </w:trPr>
        <w:tc>
          <w:tcPr>
            <w:tcW w:w="1129" w:type="dxa"/>
            <w:vMerge/>
          </w:tcPr>
          <w:p w14:paraId="2003877D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2718414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17E4B98D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3CAF183C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41909D" w14:textId="77777777" w:rsidR="00CA3E31" w:rsidRPr="00512725" w:rsidRDefault="00CA3E31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2559036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A3E31" w:rsidRPr="00512725" w14:paraId="2F64054C" w14:textId="77777777" w:rsidTr="0053615E">
        <w:trPr>
          <w:trHeight w:val="244"/>
        </w:trPr>
        <w:tc>
          <w:tcPr>
            <w:tcW w:w="1129" w:type="dxa"/>
            <w:vMerge/>
          </w:tcPr>
          <w:p w14:paraId="75E5746B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EB02E92" w14:textId="77777777" w:rsidR="00CA3E31" w:rsidRDefault="00CA3E31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47F78110" w14:textId="77777777" w:rsidR="00CA3E31" w:rsidRDefault="00CA3E31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7D1F1D8C" w14:textId="77777777" w:rsidR="00CA3E31" w:rsidRDefault="00CA3E31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2DBD82CA" w14:textId="77777777" w:rsidR="00CA3E31" w:rsidRPr="00512725" w:rsidRDefault="00CA3E31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A4F4DAE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A3E31" w:rsidRPr="00512725" w14:paraId="7128BC67" w14:textId="77777777" w:rsidTr="0053615E">
        <w:trPr>
          <w:trHeight w:val="1379"/>
        </w:trPr>
        <w:tc>
          <w:tcPr>
            <w:tcW w:w="1129" w:type="dxa"/>
            <w:vAlign w:val="center"/>
          </w:tcPr>
          <w:p w14:paraId="2B2BFC78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5181427D" w14:textId="77777777" w:rsidR="00CA3E31" w:rsidRPr="00C914AA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6E08668" w14:textId="77777777" w:rsidR="00CA3E31" w:rsidRPr="00C914AA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14:paraId="4E912B2F" w14:textId="77777777" w:rsidR="00CA3E31" w:rsidRPr="00C914AA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32327707" w14:textId="77777777" w:rsidR="00CA3E31" w:rsidRPr="00C914AA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550D0FEC" w14:textId="77777777" w:rsidR="00CA3E31" w:rsidRPr="00512725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42D0BC4B" w14:textId="77777777" w:rsidR="00CA3E31" w:rsidRPr="00512725" w:rsidRDefault="00CA3E31" w:rsidP="00CA3E31"/>
    <w:p w14:paraId="1EC6B250" w14:textId="77777777" w:rsidR="00161306" w:rsidRPr="00512725" w:rsidRDefault="00161306" w:rsidP="00161306"/>
    <w:p w14:paraId="3BEC5D82" w14:textId="2149FC40" w:rsidR="00F35B10" w:rsidRDefault="00F35B10" w:rsidP="00F35B10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lastRenderedPageBreak/>
        <w:t>我的</w:t>
      </w:r>
    </w:p>
    <w:p w14:paraId="157E29D9" w14:textId="77777777" w:rsidR="006E4E27" w:rsidRPr="00512725" w:rsidRDefault="006E4E27" w:rsidP="006E4E27">
      <w:pPr>
        <w:pStyle w:val="2"/>
        <w:keepNext/>
        <w:keepLines/>
        <w:numPr>
          <w:ilvl w:val="0"/>
          <w:numId w:val="1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登录接口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6E4E27" w:rsidRPr="00512725" w14:paraId="226470DF" w14:textId="77777777" w:rsidTr="000E0A26">
        <w:trPr>
          <w:trHeight w:val="221"/>
        </w:trPr>
        <w:tc>
          <w:tcPr>
            <w:tcW w:w="1129" w:type="dxa"/>
          </w:tcPr>
          <w:p w14:paraId="24181BF6" w14:textId="77777777" w:rsidR="006E4E27" w:rsidRPr="00512725" w:rsidRDefault="006E4E2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BF573B3" w14:textId="007613C7" w:rsidR="006E4E27" w:rsidRPr="00512725" w:rsidRDefault="006E4E27" w:rsidP="000E0A26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</w:t>
            </w:r>
            <w:r>
              <w:t xml:space="preserve"> </w:t>
            </w:r>
            <w:proofErr w:type="spellStart"/>
            <w:r w:rsidRPr="006E4E27">
              <w:rPr>
                <w:rFonts w:ascii="Consolas" w:eastAsiaTheme="minorEastAsia" w:hAnsi="Consolas" w:cs="Consolas"/>
                <w:sz w:val="21"/>
                <w:szCs w:val="21"/>
              </w:rPr>
              <w:t>MySetting</w:t>
            </w:r>
            <w:proofErr w:type="spellEnd"/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/</w:t>
            </w:r>
            <w:r>
              <w:t xml:space="preserve"> </w:t>
            </w:r>
            <w:proofErr w:type="spellStart"/>
            <w:r w:rsidRPr="006E4E27"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  <w:proofErr w:type="spellEnd"/>
          </w:p>
        </w:tc>
      </w:tr>
      <w:tr w:rsidR="006E4E27" w:rsidRPr="00512725" w14:paraId="60B666D3" w14:textId="77777777" w:rsidTr="000E0A26">
        <w:trPr>
          <w:trHeight w:val="221"/>
        </w:trPr>
        <w:tc>
          <w:tcPr>
            <w:tcW w:w="1129" w:type="dxa"/>
          </w:tcPr>
          <w:p w14:paraId="024AE27F" w14:textId="77777777" w:rsidR="006E4E27" w:rsidRPr="00512725" w:rsidRDefault="006E4E2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0DDFE08E" w14:textId="77777777" w:rsidR="006E4E27" w:rsidRPr="00A5548C" w:rsidRDefault="006E4E27" w:rsidP="000E0A26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955C7D" w:rsidRPr="00512725" w14:paraId="497F1210" w14:textId="77777777" w:rsidTr="000E0A26">
        <w:trPr>
          <w:trHeight w:val="232"/>
        </w:trPr>
        <w:tc>
          <w:tcPr>
            <w:tcW w:w="1129" w:type="dxa"/>
            <w:vMerge w:val="restart"/>
            <w:vAlign w:val="center"/>
          </w:tcPr>
          <w:p w14:paraId="5093A92F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4BCE4591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434FAF2E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630059F1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1F87516A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254B0156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955C7D" w:rsidRPr="00512725" w14:paraId="225C855C" w14:textId="77777777" w:rsidTr="000E0A26">
        <w:trPr>
          <w:trHeight w:val="232"/>
        </w:trPr>
        <w:tc>
          <w:tcPr>
            <w:tcW w:w="1129" w:type="dxa"/>
            <w:vMerge/>
            <w:vAlign w:val="center"/>
          </w:tcPr>
          <w:p w14:paraId="2AE4D724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81E4610" w14:textId="77777777" w:rsidR="00955C7D" w:rsidRPr="00512725" w:rsidRDefault="00955C7D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2C72A051" w14:textId="7B5BF654" w:rsidR="00955C7D" w:rsidRPr="00512725" w:rsidRDefault="00955C7D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7F7F"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447D085C" w14:textId="452A79B9" w:rsidR="00955C7D" w:rsidRPr="00512725" w:rsidRDefault="004E178D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14:paraId="0BB68F76" w14:textId="77777777" w:rsidR="00955C7D" w:rsidRPr="00512725" w:rsidRDefault="00955C7D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75AA53C4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5C7D" w:rsidRPr="00512725" w14:paraId="753A972A" w14:textId="77777777" w:rsidTr="000E0A26">
        <w:trPr>
          <w:trHeight w:val="244"/>
        </w:trPr>
        <w:tc>
          <w:tcPr>
            <w:tcW w:w="1129" w:type="dxa"/>
            <w:vMerge/>
          </w:tcPr>
          <w:p w14:paraId="5274D756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6775F1EE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14:paraId="32CF22AF" w14:textId="77F4949C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7F7F"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14:paraId="4F726AA4" w14:textId="5C3744D1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14:paraId="7371F1F6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755C6925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5C7D" w:rsidRPr="00512725" w14:paraId="02482177" w14:textId="77777777" w:rsidTr="000E0A26">
        <w:trPr>
          <w:trHeight w:val="244"/>
        </w:trPr>
        <w:tc>
          <w:tcPr>
            <w:tcW w:w="1129" w:type="dxa"/>
            <w:vMerge/>
          </w:tcPr>
          <w:p w14:paraId="4C291F26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609CC7AC" w14:textId="081845BD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2410" w:type="dxa"/>
          </w:tcPr>
          <w:p w14:paraId="79A50DA3" w14:textId="22FDEFF2" w:rsidR="00955C7D" w:rsidRPr="00142BBC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7F7F"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14:paraId="4C092598" w14:textId="1B81ACD6" w:rsidR="00955C7D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14:paraId="15F409F8" w14:textId="06C5394B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14:paraId="4E2F2916" w14:textId="033549C5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5C7D" w:rsidRPr="00512725" w14:paraId="649C5EA6" w14:textId="77777777" w:rsidTr="000E0A26">
        <w:trPr>
          <w:trHeight w:val="244"/>
        </w:trPr>
        <w:tc>
          <w:tcPr>
            <w:tcW w:w="1129" w:type="dxa"/>
            <w:vMerge/>
          </w:tcPr>
          <w:p w14:paraId="32713B4A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3CFC4832" w14:textId="26380C46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410" w:type="dxa"/>
          </w:tcPr>
          <w:p w14:paraId="356A767D" w14:textId="5740094D" w:rsidR="00955C7D" w:rsidRPr="00142BBC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4F7F7F"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  <w:proofErr w:type="spellEnd"/>
          </w:p>
        </w:tc>
        <w:tc>
          <w:tcPr>
            <w:tcW w:w="2268" w:type="dxa"/>
          </w:tcPr>
          <w:p w14:paraId="50506875" w14:textId="47D87BE9" w:rsidR="00955C7D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14:paraId="37C4428C" w14:textId="008F1605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14:paraId="7F39B9DD" w14:textId="03CE1B62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B77377" w:rsidRPr="00512725" w14:paraId="666CEF25" w14:textId="77777777" w:rsidTr="000E0A26">
        <w:trPr>
          <w:trHeight w:val="221"/>
        </w:trPr>
        <w:tc>
          <w:tcPr>
            <w:tcW w:w="1129" w:type="dxa"/>
            <w:vMerge w:val="restart"/>
            <w:vAlign w:val="center"/>
          </w:tcPr>
          <w:p w14:paraId="63C627A8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43EC4C8B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B415BA4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75659909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55ACF524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7453E1E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77377" w:rsidRPr="00512725" w14:paraId="3383B412" w14:textId="77777777" w:rsidTr="000E0A26">
        <w:trPr>
          <w:trHeight w:val="244"/>
        </w:trPr>
        <w:tc>
          <w:tcPr>
            <w:tcW w:w="1129" w:type="dxa"/>
            <w:vMerge/>
          </w:tcPr>
          <w:p w14:paraId="7C1F4E02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8008E53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2860D9B3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268C6FCF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74AA327C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05FBA87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1ADD31B4" w14:textId="77777777" w:rsidTr="000E0A26">
        <w:trPr>
          <w:trHeight w:val="232"/>
        </w:trPr>
        <w:tc>
          <w:tcPr>
            <w:tcW w:w="1129" w:type="dxa"/>
            <w:vMerge/>
          </w:tcPr>
          <w:p w14:paraId="5E9FE703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376E3B14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B77377" w:rsidRPr="00512725" w14:paraId="0C8B547D" w14:textId="77777777" w:rsidTr="000E0A26">
        <w:trPr>
          <w:trHeight w:val="244"/>
        </w:trPr>
        <w:tc>
          <w:tcPr>
            <w:tcW w:w="1129" w:type="dxa"/>
            <w:vMerge/>
          </w:tcPr>
          <w:p w14:paraId="32C88C26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2B56BC4" w14:textId="5E2E3BB0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2410" w:type="dxa"/>
            <w:vAlign w:val="center"/>
          </w:tcPr>
          <w:p w14:paraId="14F40F81" w14:textId="6C3CCEF5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14:paraId="72037E69" w14:textId="4588BBBE" w:rsidR="00CF4FEE" w:rsidRPr="00512725" w:rsidRDefault="00CF4FEE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14:paraId="0B1564FA" w14:textId="03C14490" w:rsidR="00B77377" w:rsidRPr="00512725" w:rsidRDefault="00B77377" w:rsidP="0053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4ECF94C6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2277E6D8" w14:textId="77777777" w:rsidTr="000E0A26">
        <w:trPr>
          <w:trHeight w:val="244"/>
        </w:trPr>
        <w:tc>
          <w:tcPr>
            <w:tcW w:w="1129" w:type="dxa"/>
            <w:vMerge/>
          </w:tcPr>
          <w:p w14:paraId="5834E9BE" w14:textId="7FCC42F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0F80FEB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47876171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2FB2194C" w14:textId="0CFF1DA0" w:rsidR="00B77377" w:rsidRPr="00512725" w:rsidRDefault="00CF4FEE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14:paraId="5E815778" w14:textId="286FFD4A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23056EC9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0831116C" w14:textId="77777777" w:rsidTr="000E0A26">
        <w:trPr>
          <w:trHeight w:val="232"/>
        </w:trPr>
        <w:tc>
          <w:tcPr>
            <w:tcW w:w="1129" w:type="dxa"/>
            <w:vMerge/>
          </w:tcPr>
          <w:p w14:paraId="6CDFAD6E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C0D414E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38F405B" w14:textId="7993447B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14:paraId="29A48F91" w14:textId="727E301A" w:rsidR="00B77377" w:rsidRPr="00512725" w:rsidRDefault="007D7B74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14:paraId="29248378" w14:textId="6B54C3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78D46B9B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73A9B864" w14:textId="77777777" w:rsidTr="000E0A26">
        <w:trPr>
          <w:trHeight w:val="232"/>
        </w:trPr>
        <w:tc>
          <w:tcPr>
            <w:tcW w:w="1129" w:type="dxa"/>
            <w:vMerge/>
          </w:tcPr>
          <w:p w14:paraId="7BB14E87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C1E9C68" w14:textId="095AE10C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D633C4B" w14:textId="2CCAEBE6" w:rsidR="00B77377" w:rsidRPr="00A669C3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2268" w:type="dxa"/>
            <w:vAlign w:val="center"/>
          </w:tcPr>
          <w:p w14:paraId="030CBC0D" w14:textId="487DEA71" w:rsidR="00B77377" w:rsidRDefault="007D7B74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路径</w:t>
            </w:r>
          </w:p>
        </w:tc>
        <w:tc>
          <w:tcPr>
            <w:tcW w:w="709" w:type="dxa"/>
            <w:vAlign w:val="center"/>
          </w:tcPr>
          <w:p w14:paraId="1A96F80C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2CB6961E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1F08D8B8" w14:textId="77777777" w:rsidTr="000E0A26">
        <w:trPr>
          <w:trHeight w:val="232"/>
        </w:trPr>
        <w:tc>
          <w:tcPr>
            <w:tcW w:w="1129" w:type="dxa"/>
            <w:vMerge/>
          </w:tcPr>
          <w:p w14:paraId="49D397B2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56F56DD" w14:textId="6FE9211C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14:paraId="2B6435E7" w14:textId="346B6C62" w:rsidR="00B77377" w:rsidRPr="00A669C3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14:paraId="3E749BAF" w14:textId="3FDFD79F" w:rsidR="00B77377" w:rsidRDefault="007D7B74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14:paraId="1A856E54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0BE6599F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747F76BF" w14:textId="77777777" w:rsidTr="000E0A26">
        <w:trPr>
          <w:trHeight w:val="232"/>
        </w:trPr>
        <w:tc>
          <w:tcPr>
            <w:tcW w:w="1129" w:type="dxa"/>
            <w:vMerge/>
          </w:tcPr>
          <w:p w14:paraId="7118387E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93C3255" w14:textId="43392DC3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14:paraId="2563CAC3" w14:textId="04B746A3" w:rsidR="00B77377" w:rsidRPr="00A669C3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  <w:proofErr w:type="spellEnd"/>
          </w:p>
        </w:tc>
        <w:tc>
          <w:tcPr>
            <w:tcW w:w="2268" w:type="dxa"/>
            <w:vAlign w:val="center"/>
          </w:tcPr>
          <w:p w14:paraId="00665331" w14:textId="1F119D54" w:rsidR="00B77377" w:rsidRDefault="007D7B74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14:paraId="709222B0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3149BA5E" w14:textId="25DEBFCE" w:rsidR="00B77377" w:rsidRPr="00512725" w:rsidRDefault="00537D7A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6E4E27" w:rsidRPr="00512725" w14:paraId="1D925D62" w14:textId="77777777" w:rsidTr="000E0A26">
        <w:trPr>
          <w:trHeight w:val="1379"/>
        </w:trPr>
        <w:tc>
          <w:tcPr>
            <w:tcW w:w="1129" w:type="dxa"/>
            <w:vAlign w:val="center"/>
          </w:tcPr>
          <w:p w14:paraId="5D76164D" w14:textId="77777777" w:rsidR="006E4E27" w:rsidRPr="00512725" w:rsidRDefault="006E4E2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56486DD9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33AAFC78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41A44AE1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56D977EC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"ID": 1,</w:t>
            </w:r>
          </w:p>
          <w:p w14:paraId="6FDA7EEF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</w:t>
            </w:r>
            <w:proofErr w:type="spellStart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dsa</w:t>
            </w:r>
            <w:proofErr w:type="spellEnd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",</w:t>
            </w:r>
          </w:p>
          <w:p w14:paraId="2C448DBD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</w:t>
            </w:r>
            <w:proofErr w:type="spellStart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dsadasd</w:t>
            </w:r>
            <w:proofErr w:type="spellEnd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",</w:t>
            </w:r>
          </w:p>
          <w:p w14:paraId="5CFE4953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Url</w:t>
            </w:r>
            <w:proofErr w:type="spellEnd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": "",</w:t>
            </w:r>
          </w:p>
          <w:p w14:paraId="224FE1CD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14:paraId="6D96377B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  <w:proofErr w:type="spellEnd"/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": 0</w:t>
            </w:r>
          </w:p>
          <w:p w14:paraId="36DB6ADC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1A9F5975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6E37A7AE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6828B7AB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95246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952463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95246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95246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2D7C88A1" w14:textId="7D1B05E4" w:rsidR="006E4E27" w:rsidRPr="00A669C3" w:rsidRDefault="00952463" w:rsidP="00952463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04C1FB3A" w14:textId="244C12E9" w:rsidR="006E4E27" w:rsidRPr="006E4E27" w:rsidRDefault="006E4E27" w:rsidP="006E4E27"/>
    <w:p w14:paraId="354806D2" w14:textId="64D5E3E6" w:rsidR="003D409C" w:rsidRPr="00512725" w:rsidRDefault="003D409C" w:rsidP="003D409C">
      <w:pPr>
        <w:pStyle w:val="2"/>
        <w:keepNext/>
        <w:keepLines/>
        <w:numPr>
          <w:ilvl w:val="0"/>
          <w:numId w:val="1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 w:rsidRPr="00512725">
        <w:rPr>
          <w:rFonts w:ascii="Consolas" w:eastAsiaTheme="minorEastAsia" w:hAnsi="Consolas" w:cs="Consolas" w:hint="eastAsia"/>
          <w:b/>
          <w:bCs/>
        </w:rPr>
        <w:t>获取</w:t>
      </w:r>
      <w:r>
        <w:rPr>
          <w:rFonts w:ascii="Consolas" w:eastAsiaTheme="minorEastAsia" w:hAnsi="Consolas" w:cs="Consolas" w:hint="eastAsia"/>
          <w:b/>
          <w:bCs/>
        </w:rPr>
        <w:t>收藏列表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3D409C" w:rsidRPr="00512725" w14:paraId="15068621" w14:textId="77777777" w:rsidTr="009C21AB">
        <w:trPr>
          <w:trHeight w:val="221"/>
        </w:trPr>
        <w:tc>
          <w:tcPr>
            <w:tcW w:w="1129" w:type="dxa"/>
          </w:tcPr>
          <w:p w14:paraId="273A7BC9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09AB8B2A" w14:textId="3235B717" w:rsidR="003D409C" w:rsidRPr="00512725" w:rsidRDefault="00E83CA2" w:rsidP="00E83CA2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83CA2">
              <w:rPr>
                <w:rFonts w:ascii="Consolas" w:hAnsi="Consolas" w:cs="Consolas"/>
                <w:sz w:val="21"/>
                <w:szCs w:val="21"/>
              </w:rPr>
              <w:t>/</w:t>
            </w:r>
            <w:proofErr w:type="spellStart"/>
            <w:r w:rsidRPr="00E83CA2">
              <w:rPr>
                <w:rFonts w:ascii="Consolas" w:hAnsi="Consolas" w:cs="Consolas"/>
                <w:sz w:val="21"/>
                <w:szCs w:val="21"/>
              </w:rPr>
              <w:t>znsh</w:t>
            </w:r>
            <w:proofErr w:type="spellEnd"/>
            <w:r w:rsidRPr="00E83CA2">
              <w:rPr>
                <w:rFonts w:ascii="Consolas" w:hAnsi="Consolas" w:cs="Consolas"/>
                <w:sz w:val="21"/>
                <w:szCs w:val="21"/>
              </w:rPr>
              <w:t>/Collection/</w:t>
            </w:r>
            <w:bookmarkStart w:id="52" w:name="OLE_LINK38"/>
            <w:bookmarkStart w:id="53" w:name="OLE_LINK39"/>
            <w:proofErr w:type="spellStart"/>
            <w:r w:rsidRPr="00E83CA2"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52"/>
            <w:bookmarkEnd w:id="53"/>
            <w:proofErr w:type="spellEnd"/>
          </w:p>
        </w:tc>
      </w:tr>
      <w:tr w:rsidR="003D409C" w:rsidRPr="00512725" w14:paraId="34DFA6FC" w14:textId="77777777" w:rsidTr="009C21AB">
        <w:trPr>
          <w:trHeight w:val="221"/>
        </w:trPr>
        <w:tc>
          <w:tcPr>
            <w:tcW w:w="1129" w:type="dxa"/>
          </w:tcPr>
          <w:p w14:paraId="3654587C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5CD3653C" w14:textId="77777777" w:rsidR="003D409C" w:rsidRPr="00E31223" w:rsidRDefault="003D409C" w:rsidP="009C21AB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3D409C" w:rsidRPr="00512725" w14:paraId="3A87D9C6" w14:textId="77777777" w:rsidTr="009C21AB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315D284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7739B192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7B5E20E7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65214037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47A97963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4BA2AB06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3D409C" w:rsidRPr="00512725" w14:paraId="5E1EBB32" w14:textId="77777777" w:rsidTr="009C21AB">
        <w:trPr>
          <w:trHeight w:val="232"/>
        </w:trPr>
        <w:tc>
          <w:tcPr>
            <w:tcW w:w="1129" w:type="dxa"/>
            <w:vMerge/>
            <w:vAlign w:val="center"/>
          </w:tcPr>
          <w:p w14:paraId="08BA5D8B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0A36473" w14:textId="37208B7C" w:rsidR="003D409C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47519081" w14:textId="77777777" w:rsidR="003D409C" w:rsidRPr="00512725" w:rsidRDefault="003D409C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14:paraId="1F2180F4" w14:textId="2D3FCAB9" w:rsidR="003D409C" w:rsidRPr="00512725" w:rsidRDefault="00B34A92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14:paraId="635CCD2E" w14:textId="77777777" w:rsidR="003D409C" w:rsidRPr="00512725" w:rsidRDefault="003D409C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7A3854EB" w14:textId="3D2B9422" w:rsidR="003D409C" w:rsidRPr="00512725" w:rsidRDefault="003D409C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 w:rsidR="00B34A92">
              <w:rPr>
                <w:rFonts w:ascii="Consolas" w:eastAsiaTheme="minorEastAsia" w:hAnsi="Consolas" w:cs="Consolas" w:hint="eastAsia"/>
                <w:sz w:val="21"/>
                <w:szCs w:val="21"/>
              </w:rPr>
              <w:t>，获取</w:t>
            </w:r>
            <w:r w:rsidR="00DE2BAB">
              <w:rPr>
                <w:rFonts w:ascii="Consolas" w:eastAsiaTheme="minorEastAsia" w:hAnsi="Consolas" w:cs="Consolas" w:hint="eastAsia"/>
                <w:sz w:val="21"/>
                <w:szCs w:val="21"/>
              </w:rPr>
              <w:t>所有</w:t>
            </w:r>
          </w:p>
        </w:tc>
      </w:tr>
      <w:tr w:rsidR="003D409C" w:rsidRPr="00512725" w14:paraId="6B898CD9" w14:textId="77777777" w:rsidTr="009C21AB">
        <w:trPr>
          <w:trHeight w:val="232"/>
        </w:trPr>
        <w:tc>
          <w:tcPr>
            <w:tcW w:w="1129" w:type="dxa"/>
            <w:vMerge/>
            <w:vAlign w:val="center"/>
          </w:tcPr>
          <w:p w14:paraId="5C0068B8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6BE48D7" w14:textId="3651ADAE" w:rsidR="003D409C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1CFD2C76" w14:textId="77777777" w:rsidR="003D409C" w:rsidRPr="00512725" w:rsidRDefault="003D409C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14:paraId="379F61DE" w14:textId="77777777" w:rsidR="003D409C" w:rsidRPr="00512725" w:rsidRDefault="003D409C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14:paraId="787A418F" w14:textId="77777777" w:rsidR="003D409C" w:rsidRPr="00512725" w:rsidRDefault="003D409C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053208D5" w14:textId="77777777" w:rsidR="003D409C" w:rsidRPr="00512725" w:rsidRDefault="003D409C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3D409C" w:rsidRPr="00512725" w14:paraId="123BDC39" w14:textId="77777777" w:rsidTr="009C21AB">
        <w:trPr>
          <w:trHeight w:val="232"/>
        </w:trPr>
        <w:tc>
          <w:tcPr>
            <w:tcW w:w="1129" w:type="dxa"/>
            <w:vMerge/>
            <w:vAlign w:val="center"/>
          </w:tcPr>
          <w:p w14:paraId="16ED46E3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7C53514" w14:textId="2378F662" w:rsidR="003D409C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53920619" w14:textId="77777777" w:rsidR="003D409C" w:rsidRPr="00512725" w:rsidRDefault="003D409C" w:rsidP="009C21AB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  <w:proofErr w:type="spellEnd"/>
          </w:p>
        </w:tc>
        <w:tc>
          <w:tcPr>
            <w:tcW w:w="2268" w:type="dxa"/>
            <w:vAlign w:val="center"/>
          </w:tcPr>
          <w:p w14:paraId="2400D203" w14:textId="77777777" w:rsidR="003D409C" w:rsidRPr="00512725" w:rsidRDefault="003D409C" w:rsidP="009C21AB">
            <w:pPr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14:paraId="4E858A44" w14:textId="77777777" w:rsidR="003D409C" w:rsidRPr="00512725" w:rsidRDefault="003D409C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74162FFC" w14:textId="77777777" w:rsidR="003D409C" w:rsidRPr="00512725" w:rsidRDefault="003D409C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950109" w:rsidRPr="00512725" w14:paraId="57965A8B" w14:textId="77777777" w:rsidTr="009C21AB">
        <w:trPr>
          <w:trHeight w:val="221"/>
        </w:trPr>
        <w:tc>
          <w:tcPr>
            <w:tcW w:w="1129" w:type="dxa"/>
            <w:vMerge w:val="restart"/>
            <w:vAlign w:val="center"/>
          </w:tcPr>
          <w:p w14:paraId="1D7C2BFC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14:paraId="3FB01BA5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62214C26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268" w:type="dxa"/>
            <w:vAlign w:val="center"/>
          </w:tcPr>
          <w:p w14:paraId="32734B63" w14:textId="0CCB24F3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0C1FD8EE" w14:textId="77777777" w:rsidR="00950109" w:rsidRPr="00512725" w:rsidRDefault="00950109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CD1CC45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0109" w:rsidRPr="00512725" w14:paraId="64250484" w14:textId="77777777" w:rsidTr="009C21AB">
        <w:trPr>
          <w:trHeight w:val="244"/>
        </w:trPr>
        <w:tc>
          <w:tcPr>
            <w:tcW w:w="1129" w:type="dxa"/>
            <w:vMerge/>
          </w:tcPr>
          <w:p w14:paraId="3E1C5A6B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0C57F21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13AB010A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14:paraId="22538D43" w14:textId="39F93A71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7A5F18C1" w14:textId="77777777" w:rsidR="00950109" w:rsidRPr="00512725" w:rsidRDefault="00950109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D45A704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0109" w:rsidRPr="00512725" w14:paraId="57D6A563" w14:textId="77777777" w:rsidTr="009C21AB">
        <w:trPr>
          <w:trHeight w:val="244"/>
        </w:trPr>
        <w:tc>
          <w:tcPr>
            <w:tcW w:w="1129" w:type="dxa"/>
            <w:vMerge/>
          </w:tcPr>
          <w:p w14:paraId="7B2B2167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40AD6A5F" w14:textId="77777777" w:rsidR="00950109" w:rsidRPr="00512725" w:rsidRDefault="00950109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950109" w:rsidRPr="00512725" w14:paraId="74E965A7" w14:textId="77777777" w:rsidTr="009C21AB">
        <w:trPr>
          <w:trHeight w:val="244"/>
        </w:trPr>
        <w:tc>
          <w:tcPr>
            <w:tcW w:w="1129" w:type="dxa"/>
            <w:vMerge/>
          </w:tcPr>
          <w:p w14:paraId="28FAB5DA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51F2358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069BB4D3" w14:textId="73FDA2A9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B27B56">
              <w:rPr>
                <w:sz w:val="18"/>
                <w:szCs w:val="18"/>
              </w:rPr>
              <w:t>sIntroduce</w:t>
            </w:r>
            <w:proofErr w:type="spellEnd"/>
          </w:p>
        </w:tc>
        <w:tc>
          <w:tcPr>
            <w:tcW w:w="2268" w:type="dxa"/>
            <w:vAlign w:val="center"/>
          </w:tcPr>
          <w:p w14:paraId="1E74AB91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14:paraId="7CE693E4" w14:textId="77777777" w:rsidR="00950109" w:rsidRPr="00512725" w:rsidRDefault="00950109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4C49734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0109" w:rsidRPr="00512725" w14:paraId="46B34B95" w14:textId="77777777" w:rsidTr="009C21AB">
        <w:trPr>
          <w:trHeight w:val="244"/>
        </w:trPr>
        <w:tc>
          <w:tcPr>
            <w:tcW w:w="1129" w:type="dxa"/>
            <w:vMerge/>
          </w:tcPr>
          <w:p w14:paraId="38EDA79D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043F3C0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19EACBB1" w14:textId="5176C11F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B27B56">
              <w:rPr>
                <w:sz w:val="18"/>
                <w:szCs w:val="18"/>
              </w:rPr>
              <w:t>sIcoUrl</w:t>
            </w:r>
            <w:proofErr w:type="spellEnd"/>
          </w:p>
        </w:tc>
        <w:tc>
          <w:tcPr>
            <w:tcW w:w="2268" w:type="dxa"/>
            <w:vAlign w:val="center"/>
          </w:tcPr>
          <w:p w14:paraId="5F950EF4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14:paraId="746B95AE" w14:textId="77777777" w:rsidR="00950109" w:rsidRPr="00512725" w:rsidRDefault="00950109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E5A3BC1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0109" w:rsidRPr="00512725" w14:paraId="0E78D034" w14:textId="77777777" w:rsidTr="009C21AB">
        <w:trPr>
          <w:trHeight w:val="244"/>
        </w:trPr>
        <w:tc>
          <w:tcPr>
            <w:tcW w:w="1129" w:type="dxa"/>
            <w:vMerge/>
          </w:tcPr>
          <w:p w14:paraId="67675F41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3BE2F70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322E819A" w14:textId="59667E21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B27B56">
              <w:rPr>
                <w:sz w:val="18"/>
                <w:szCs w:val="18"/>
              </w:rPr>
              <w:t>sName</w:t>
            </w:r>
            <w:proofErr w:type="spellEnd"/>
          </w:p>
        </w:tc>
        <w:tc>
          <w:tcPr>
            <w:tcW w:w="2268" w:type="dxa"/>
            <w:vAlign w:val="center"/>
          </w:tcPr>
          <w:p w14:paraId="3D2EC757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46A218A4" w14:textId="77777777" w:rsidR="00950109" w:rsidRPr="00512725" w:rsidRDefault="00950109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39822B8" w14:textId="7BAF1269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0109" w:rsidRPr="00512725" w14:paraId="5A431570" w14:textId="77777777" w:rsidTr="009C21AB">
        <w:trPr>
          <w:trHeight w:val="244"/>
        </w:trPr>
        <w:tc>
          <w:tcPr>
            <w:tcW w:w="1129" w:type="dxa"/>
            <w:vMerge/>
          </w:tcPr>
          <w:p w14:paraId="499060E2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2E1905F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26C7748" w14:textId="11153D99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proofErr w:type="spellStart"/>
            <w:r w:rsidRPr="00B27B56">
              <w:rPr>
                <w:sz w:val="18"/>
                <w:szCs w:val="18"/>
              </w:rPr>
              <w:t>sID</w:t>
            </w:r>
            <w:proofErr w:type="spellEnd"/>
          </w:p>
        </w:tc>
        <w:tc>
          <w:tcPr>
            <w:tcW w:w="2268" w:type="dxa"/>
            <w:vAlign w:val="center"/>
          </w:tcPr>
          <w:p w14:paraId="7628FF23" w14:textId="481653A9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1DD0D6D5" w14:textId="77777777" w:rsidR="00950109" w:rsidRPr="00512725" w:rsidRDefault="00950109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FCE5941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0109" w:rsidRPr="00512725" w14:paraId="046F99AB" w14:textId="77777777" w:rsidTr="009C21AB">
        <w:trPr>
          <w:trHeight w:val="244"/>
        </w:trPr>
        <w:tc>
          <w:tcPr>
            <w:tcW w:w="1129" w:type="dxa"/>
            <w:vMerge/>
          </w:tcPr>
          <w:p w14:paraId="4DB0674D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377DB8E" w14:textId="734EE5D9" w:rsidR="00950109" w:rsidRDefault="00950109" w:rsidP="009C21AB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282E7D40" w14:textId="4A8902D7" w:rsidR="00950109" w:rsidRPr="00B27B56" w:rsidRDefault="00950109" w:rsidP="009C21A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sType</w:t>
            </w:r>
            <w:proofErr w:type="spellEnd"/>
          </w:p>
        </w:tc>
        <w:tc>
          <w:tcPr>
            <w:tcW w:w="2268" w:type="dxa"/>
            <w:vAlign w:val="center"/>
          </w:tcPr>
          <w:p w14:paraId="1A87CF9A" w14:textId="353BA8E9" w:rsidR="00950109" w:rsidRDefault="00950109" w:rsidP="009C21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proofErr w:type="gramStart"/>
            <w:r>
              <w:rPr>
                <w:rFonts w:hint="eastAsia"/>
                <w:sz w:val="18"/>
                <w:szCs w:val="18"/>
              </w:rPr>
              <w:t>源类型</w:t>
            </w:r>
            <w:proofErr w:type="gramEnd"/>
          </w:p>
        </w:tc>
        <w:tc>
          <w:tcPr>
            <w:tcW w:w="709" w:type="dxa"/>
            <w:vAlign w:val="center"/>
          </w:tcPr>
          <w:p w14:paraId="67340822" w14:textId="61EC3C52" w:rsidR="00950109" w:rsidRPr="00512725" w:rsidRDefault="00950109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228DB3D" w14:textId="7FB67E2B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3D409C" w:rsidRPr="00512725" w14:paraId="17761782" w14:textId="77777777" w:rsidTr="009C21AB">
        <w:trPr>
          <w:trHeight w:val="1379"/>
        </w:trPr>
        <w:tc>
          <w:tcPr>
            <w:tcW w:w="1129" w:type="dxa"/>
            <w:vAlign w:val="center"/>
          </w:tcPr>
          <w:p w14:paraId="5A9A4912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197CCB7C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3971A1A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36D15148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1727F7F9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>sID</w:t>
            </w:r>
            <w:proofErr w:type="spellEnd"/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14:paraId="7360C380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>sType</w:t>
            </w:r>
            <w:proofErr w:type="spellEnd"/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14:paraId="6239009B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</w:t>
            </w:r>
            <w:proofErr w:type="spellStart"/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sIntroduce</w:t>
            </w:r>
            <w:proofErr w:type="spellEnd"/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3FD924EF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</w:t>
            </w:r>
            <w:proofErr w:type="spellStart"/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sName</w:t>
            </w:r>
            <w:proofErr w:type="spellEnd"/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086AAA83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proofErr w:type="spellStart"/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>sIcoUrl</w:t>
            </w:r>
            <w:proofErr w:type="spellEnd"/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>": "http://bosjk.com/content/201406/images/st_34.png"</w:t>
            </w:r>
          </w:p>
          <w:p w14:paraId="7F1C1437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73407DC2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0C257E61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156E0F4E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2FCAF06B" w14:textId="3A4DE26D" w:rsidR="003D409C" w:rsidRPr="00512725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28709984" w14:textId="77777777" w:rsidR="003D409C" w:rsidRPr="00512725" w:rsidRDefault="003D409C" w:rsidP="003D409C"/>
    <w:p w14:paraId="5B05FA18" w14:textId="371F29D1" w:rsidR="0085541B" w:rsidRPr="00512725" w:rsidRDefault="00FB251D" w:rsidP="00FB251D">
      <w:pPr>
        <w:pStyle w:val="2"/>
        <w:keepNext/>
        <w:keepLines/>
        <w:numPr>
          <w:ilvl w:val="0"/>
          <w:numId w:val="1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 w:rsidRPr="00FB251D">
        <w:rPr>
          <w:rFonts w:ascii="Consolas" w:eastAsiaTheme="minorEastAsia" w:hAnsi="Consolas" w:cs="Consolas" w:hint="eastAsia"/>
          <w:b/>
          <w:bCs/>
        </w:rPr>
        <w:t>添加收藏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85541B" w:rsidRPr="00512725" w14:paraId="3AFB0C86" w14:textId="77777777" w:rsidTr="009C21AB">
        <w:trPr>
          <w:trHeight w:val="221"/>
        </w:trPr>
        <w:tc>
          <w:tcPr>
            <w:tcW w:w="1129" w:type="dxa"/>
          </w:tcPr>
          <w:p w14:paraId="0F5858DE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B55F093" w14:textId="15F18B0D" w:rsidR="0085541B" w:rsidRPr="00512725" w:rsidRDefault="00B06DD4" w:rsidP="009C21AB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6DD4">
              <w:rPr>
                <w:color w:val="0000FF"/>
              </w:rPr>
              <w:t>/</w:t>
            </w:r>
            <w:proofErr w:type="spellStart"/>
            <w:r w:rsidRPr="00B06DD4">
              <w:rPr>
                <w:color w:val="0000FF"/>
              </w:rPr>
              <w:t>znsh</w:t>
            </w:r>
            <w:proofErr w:type="spellEnd"/>
            <w:r w:rsidRPr="00B06DD4">
              <w:rPr>
                <w:color w:val="0000FF"/>
              </w:rPr>
              <w:t>/</w:t>
            </w:r>
            <w:bookmarkStart w:id="54" w:name="OLE_LINK34"/>
            <w:r w:rsidRPr="00B06DD4">
              <w:rPr>
                <w:color w:val="0000FF"/>
              </w:rPr>
              <w:t>Collection/</w:t>
            </w:r>
            <w:proofErr w:type="spellStart"/>
            <w:r w:rsidRPr="00B06DD4">
              <w:rPr>
                <w:color w:val="0000FF"/>
              </w:rPr>
              <w:t>AddCollection</w:t>
            </w:r>
            <w:bookmarkEnd w:id="54"/>
            <w:proofErr w:type="spellEnd"/>
          </w:p>
        </w:tc>
      </w:tr>
      <w:tr w:rsidR="0085541B" w:rsidRPr="00512725" w14:paraId="70DF4509" w14:textId="77777777" w:rsidTr="009C21AB">
        <w:trPr>
          <w:trHeight w:val="221"/>
        </w:trPr>
        <w:tc>
          <w:tcPr>
            <w:tcW w:w="1129" w:type="dxa"/>
          </w:tcPr>
          <w:p w14:paraId="4C1C3158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709DCD70" w14:textId="77777777" w:rsidR="0085541B" w:rsidRPr="0093398A" w:rsidRDefault="0085541B" w:rsidP="009C21AB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9727F0" w:rsidRPr="00512725" w14:paraId="79E9BCD4" w14:textId="77777777" w:rsidTr="009C21AB">
        <w:trPr>
          <w:trHeight w:val="232"/>
        </w:trPr>
        <w:tc>
          <w:tcPr>
            <w:tcW w:w="1129" w:type="dxa"/>
            <w:vMerge w:val="restart"/>
            <w:vAlign w:val="center"/>
          </w:tcPr>
          <w:p w14:paraId="40685425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7D70DC3D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6DBE1754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3091E56E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681B86CC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030F3826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9727F0" w:rsidRPr="00512725" w14:paraId="6F63D824" w14:textId="77777777" w:rsidTr="009C21AB">
        <w:trPr>
          <w:trHeight w:val="232"/>
        </w:trPr>
        <w:tc>
          <w:tcPr>
            <w:tcW w:w="1129" w:type="dxa"/>
            <w:vMerge/>
            <w:vAlign w:val="center"/>
          </w:tcPr>
          <w:p w14:paraId="16FE059C" w14:textId="77777777" w:rsidR="009727F0" w:rsidRDefault="009727F0" w:rsidP="009C21AB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A29EDFE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14:paraId="259BE538" w14:textId="3ED4112B" w:rsidR="009727F0" w:rsidRPr="00512725" w:rsidRDefault="00CE21EA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5" w:name="OLE_LINK35"/>
            <w:bookmarkStart w:id="56" w:name="OLE_LINK36"/>
            <w:proofErr w:type="spellStart"/>
            <w:r w:rsidRPr="00CE21EA"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bookmarkEnd w:id="55"/>
            <w:bookmarkEnd w:id="56"/>
            <w:proofErr w:type="spellEnd"/>
          </w:p>
        </w:tc>
        <w:tc>
          <w:tcPr>
            <w:tcW w:w="2155" w:type="dxa"/>
          </w:tcPr>
          <w:p w14:paraId="68B554CE" w14:textId="700B0809" w:rsidR="009727F0" w:rsidRPr="00512725" w:rsidRDefault="00AF1B1B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 w:rsidR="009727F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14:paraId="0F835D46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3D9DF243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727F0" w:rsidRPr="00512725" w14:paraId="0A592C80" w14:textId="77777777" w:rsidTr="00C26BF2">
        <w:trPr>
          <w:trHeight w:val="232"/>
        </w:trPr>
        <w:tc>
          <w:tcPr>
            <w:tcW w:w="1129" w:type="dxa"/>
            <w:vMerge/>
            <w:vAlign w:val="center"/>
          </w:tcPr>
          <w:p w14:paraId="46110D14" w14:textId="77777777" w:rsidR="009727F0" w:rsidRDefault="009727F0" w:rsidP="009C21AB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72F8419" w14:textId="19FADC76" w:rsidR="009727F0" w:rsidRDefault="00950109" w:rsidP="009C21AB">
            <w:pPr>
              <w:pStyle w:val="20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14EB5FAB" w14:textId="41C93B61" w:rsidR="009727F0" w:rsidRPr="00F116D8" w:rsidRDefault="00CE21EA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7" w:name="OLE_LINK37"/>
            <w:proofErr w:type="spellStart"/>
            <w:r w:rsidRPr="00CE21EA"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bookmarkEnd w:id="57"/>
            <w:proofErr w:type="spellEnd"/>
          </w:p>
        </w:tc>
        <w:tc>
          <w:tcPr>
            <w:tcW w:w="2155" w:type="dxa"/>
            <w:vAlign w:val="center"/>
          </w:tcPr>
          <w:p w14:paraId="24C1D985" w14:textId="318219E8" w:rsidR="009727F0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14:paraId="3BC29836" w14:textId="107AEED3" w:rsidR="009727F0" w:rsidRDefault="00DD073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35621BD" w14:textId="1D6CD4F5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85541B" w:rsidRPr="00512725" w14:paraId="064B62DD" w14:textId="77777777" w:rsidTr="009C21AB">
        <w:trPr>
          <w:trHeight w:val="221"/>
        </w:trPr>
        <w:tc>
          <w:tcPr>
            <w:tcW w:w="1129" w:type="dxa"/>
            <w:vMerge w:val="restart"/>
            <w:vAlign w:val="center"/>
          </w:tcPr>
          <w:p w14:paraId="6467DB2E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7F506885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4AC6BD56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155" w:type="dxa"/>
            <w:vAlign w:val="center"/>
          </w:tcPr>
          <w:p w14:paraId="455A7238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39DCB05A" w14:textId="77777777" w:rsidR="0085541B" w:rsidRPr="00512725" w:rsidRDefault="0085541B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26636A6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5541B" w:rsidRPr="00512725" w14:paraId="0EDFBBA7" w14:textId="77777777" w:rsidTr="009C21AB">
        <w:trPr>
          <w:trHeight w:val="244"/>
        </w:trPr>
        <w:tc>
          <w:tcPr>
            <w:tcW w:w="1129" w:type="dxa"/>
            <w:vMerge/>
          </w:tcPr>
          <w:p w14:paraId="151C629F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D003949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0CA2A952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574675BF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1FFAC0" w14:textId="77777777" w:rsidR="0085541B" w:rsidRPr="00512725" w:rsidRDefault="0085541B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6E373D5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5541B" w:rsidRPr="00512725" w14:paraId="3F9ADA87" w14:textId="77777777" w:rsidTr="009C21AB">
        <w:trPr>
          <w:trHeight w:val="244"/>
        </w:trPr>
        <w:tc>
          <w:tcPr>
            <w:tcW w:w="1129" w:type="dxa"/>
            <w:vMerge/>
          </w:tcPr>
          <w:p w14:paraId="382EA027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FC2D1A1" w14:textId="77777777" w:rsidR="0085541B" w:rsidRDefault="0085541B" w:rsidP="009C21AB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1FF1090C" w14:textId="77777777" w:rsidR="0085541B" w:rsidRDefault="0085541B" w:rsidP="009C21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7CF4D910" w14:textId="77777777" w:rsidR="0085541B" w:rsidRDefault="0085541B" w:rsidP="009C21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5838347F" w14:textId="77777777" w:rsidR="0085541B" w:rsidRPr="00512725" w:rsidRDefault="0085541B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F42C55F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5541B" w:rsidRPr="00512725" w14:paraId="2519E824" w14:textId="77777777" w:rsidTr="009C21AB">
        <w:trPr>
          <w:trHeight w:val="1379"/>
        </w:trPr>
        <w:tc>
          <w:tcPr>
            <w:tcW w:w="1129" w:type="dxa"/>
            <w:vAlign w:val="center"/>
          </w:tcPr>
          <w:p w14:paraId="32BE410A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47D1E7DC" w14:textId="77777777" w:rsidR="0085541B" w:rsidRPr="00C914AA" w:rsidRDefault="0085541B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5AB8CAD9" w14:textId="77777777" w:rsidR="0085541B" w:rsidRPr="00C914AA" w:rsidRDefault="0085541B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14:paraId="7E4ABE32" w14:textId="77777777" w:rsidR="0085541B" w:rsidRPr="00C914AA" w:rsidRDefault="0085541B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146F7C6D" w14:textId="77777777" w:rsidR="0085541B" w:rsidRPr="00C914AA" w:rsidRDefault="0085541B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1405299B" w14:textId="77777777" w:rsidR="0085541B" w:rsidRPr="00512725" w:rsidRDefault="0085541B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6DEB75D5" w14:textId="77777777" w:rsidR="0085541B" w:rsidRPr="00512725" w:rsidRDefault="0085541B" w:rsidP="0085541B"/>
    <w:p w14:paraId="7D145487" w14:textId="202BBEDF" w:rsidR="0085541B" w:rsidRPr="00512725" w:rsidRDefault="00B06DD4" w:rsidP="00B06DD4">
      <w:pPr>
        <w:pStyle w:val="2"/>
        <w:keepNext/>
        <w:keepLines/>
        <w:numPr>
          <w:ilvl w:val="0"/>
          <w:numId w:val="1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 w:rsidRPr="00B06DD4">
        <w:rPr>
          <w:rFonts w:ascii="Consolas" w:eastAsiaTheme="minorEastAsia" w:hAnsi="Consolas" w:cs="Consolas" w:hint="eastAsia"/>
          <w:b/>
          <w:bCs/>
        </w:rPr>
        <w:t>取消收藏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85541B" w:rsidRPr="00512725" w14:paraId="1489114C" w14:textId="77777777" w:rsidTr="009C21AB">
        <w:trPr>
          <w:trHeight w:val="221"/>
        </w:trPr>
        <w:tc>
          <w:tcPr>
            <w:tcW w:w="1129" w:type="dxa"/>
          </w:tcPr>
          <w:p w14:paraId="0FFBAB51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4E80809" w14:textId="20E48368" w:rsidR="0085541B" w:rsidRPr="00512725" w:rsidRDefault="00B06DD4" w:rsidP="009C21AB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6DD4">
              <w:rPr>
                <w:color w:val="0000FF"/>
              </w:rPr>
              <w:t>/</w:t>
            </w:r>
            <w:proofErr w:type="spellStart"/>
            <w:r w:rsidRPr="00B06DD4">
              <w:rPr>
                <w:color w:val="0000FF"/>
              </w:rPr>
              <w:t>znsh</w:t>
            </w:r>
            <w:proofErr w:type="spellEnd"/>
            <w:r w:rsidRPr="00B06DD4">
              <w:rPr>
                <w:color w:val="0000FF"/>
              </w:rPr>
              <w:t>/Collection/</w:t>
            </w:r>
            <w:bookmarkStart w:id="58" w:name="OLE_LINK40"/>
            <w:bookmarkStart w:id="59" w:name="OLE_LINK41"/>
            <w:proofErr w:type="spellStart"/>
            <w:r w:rsidRPr="00B06DD4">
              <w:rPr>
                <w:color w:val="0000FF"/>
              </w:rPr>
              <w:t>CancelCollection</w:t>
            </w:r>
            <w:bookmarkEnd w:id="58"/>
            <w:bookmarkEnd w:id="59"/>
            <w:proofErr w:type="spellEnd"/>
          </w:p>
        </w:tc>
      </w:tr>
      <w:tr w:rsidR="0085541B" w:rsidRPr="00512725" w14:paraId="520F9895" w14:textId="77777777" w:rsidTr="009C21AB">
        <w:trPr>
          <w:trHeight w:val="221"/>
        </w:trPr>
        <w:tc>
          <w:tcPr>
            <w:tcW w:w="1129" w:type="dxa"/>
          </w:tcPr>
          <w:p w14:paraId="696943C8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065A522F" w14:textId="77777777" w:rsidR="0085541B" w:rsidRPr="0093398A" w:rsidRDefault="0085541B" w:rsidP="009C21AB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693C65" w:rsidRPr="00512725" w14:paraId="693DBB47" w14:textId="77777777" w:rsidTr="009C21AB">
        <w:trPr>
          <w:trHeight w:val="232"/>
        </w:trPr>
        <w:tc>
          <w:tcPr>
            <w:tcW w:w="1129" w:type="dxa"/>
            <w:vMerge w:val="restart"/>
            <w:vAlign w:val="center"/>
          </w:tcPr>
          <w:p w14:paraId="3B5D7F38" w14:textId="7DC52EB2" w:rsidR="00693C65" w:rsidRPr="00512725" w:rsidRDefault="00693C65" w:rsidP="009C21AB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0CE66130" w14:textId="01EF2480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7D2B19BE" w14:textId="212AD67C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79878DC6" w14:textId="7362DF95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6056D997" w14:textId="2E96DF06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7EE66F03" w14:textId="4DF872C7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693C65" w:rsidRPr="00512725" w14:paraId="13EE71CC" w14:textId="77777777" w:rsidTr="009C21AB">
        <w:trPr>
          <w:trHeight w:val="232"/>
        </w:trPr>
        <w:tc>
          <w:tcPr>
            <w:tcW w:w="1129" w:type="dxa"/>
            <w:vMerge/>
            <w:vAlign w:val="center"/>
          </w:tcPr>
          <w:p w14:paraId="00466FEF" w14:textId="77777777" w:rsidR="00693C65" w:rsidRDefault="00693C65" w:rsidP="009C21AB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940CED6" w14:textId="02026045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14:paraId="364BA543" w14:textId="5019066F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 w:rsidRPr="00F116D8"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proofErr w:type="spellEnd"/>
          </w:p>
        </w:tc>
        <w:tc>
          <w:tcPr>
            <w:tcW w:w="2155" w:type="dxa"/>
          </w:tcPr>
          <w:p w14:paraId="0F0FC213" w14:textId="5732E7A1" w:rsidR="00693C65" w:rsidRPr="00512725" w:rsidRDefault="00145031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14:paraId="6A95185C" w14:textId="1A3211B4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74D469DE" w14:textId="77777777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93C65" w:rsidRPr="00512725" w14:paraId="09BE1B34" w14:textId="77777777" w:rsidTr="00983266">
        <w:trPr>
          <w:trHeight w:val="232"/>
        </w:trPr>
        <w:tc>
          <w:tcPr>
            <w:tcW w:w="1129" w:type="dxa"/>
            <w:vMerge/>
            <w:vAlign w:val="center"/>
          </w:tcPr>
          <w:p w14:paraId="5C982D86" w14:textId="77777777" w:rsidR="00693C65" w:rsidRDefault="00693C65" w:rsidP="009C21AB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5174412" w14:textId="0DDDEBDA" w:rsidR="00693C6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789B50EF" w14:textId="15ADCC49" w:rsidR="00693C65" w:rsidRPr="00F116D8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155" w:type="dxa"/>
            <w:vAlign w:val="center"/>
          </w:tcPr>
          <w:p w14:paraId="797CDE53" w14:textId="4782C7F0" w:rsidR="00693C6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14:paraId="466A1FF2" w14:textId="454122A2" w:rsidR="00693C65" w:rsidRDefault="00773F29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0586240" w14:textId="66A5677F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4C1D5E" w:rsidRPr="00512725" w14:paraId="75BB7C4A" w14:textId="77777777" w:rsidTr="009C21AB">
        <w:trPr>
          <w:trHeight w:val="221"/>
        </w:trPr>
        <w:tc>
          <w:tcPr>
            <w:tcW w:w="1129" w:type="dxa"/>
            <w:vMerge w:val="restart"/>
            <w:vAlign w:val="center"/>
          </w:tcPr>
          <w:p w14:paraId="3D90543C" w14:textId="434EB3DE" w:rsidR="004C1D5E" w:rsidRPr="00512725" w:rsidRDefault="004C1D5E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64FC5351" w14:textId="50F5D8B9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3F153C3E" w14:textId="38C91546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2155" w:type="dxa"/>
            <w:vAlign w:val="center"/>
          </w:tcPr>
          <w:p w14:paraId="2CB4ECFE" w14:textId="1C3DB602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33F49747" w14:textId="61FBA9EF" w:rsidR="004C1D5E" w:rsidRPr="00512725" w:rsidRDefault="004C1D5E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95C51D0" w14:textId="77777777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C1D5E" w:rsidRPr="00512725" w14:paraId="413382B4" w14:textId="77777777" w:rsidTr="009C21AB">
        <w:trPr>
          <w:trHeight w:val="244"/>
        </w:trPr>
        <w:tc>
          <w:tcPr>
            <w:tcW w:w="1129" w:type="dxa"/>
            <w:vMerge/>
          </w:tcPr>
          <w:p w14:paraId="349C1A05" w14:textId="77777777" w:rsidR="004C1D5E" w:rsidRPr="00512725" w:rsidRDefault="004C1D5E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39F0450" w14:textId="07109710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66754A60" w14:textId="2105357B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3CB3327F" w14:textId="77777777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A50203" w14:textId="66F3330D" w:rsidR="004C1D5E" w:rsidRPr="00512725" w:rsidRDefault="004C1D5E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24AF8B1" w14:textId="77777777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C1D5E" w:rsidRPr="00512725" w14:paraId="42DE6284" w14:textId="77777777" w:rsidTr="009C21AB">
        <w:trPr>
          <w:trHeight w:val="244"/>
        </w:trPr>
        <w:tc>
          <w:tcPr>
            <w:tcW w:w="1129" w:type="dxa"/>
            <w:vMerge/>
          </w:tcPr>
          <w:p w14:paraId="702A1C83" w14:textId="77777777" w:rsidR="004C1D5E" w:rsidRPr="00512725" w:rsidRDefault="004C1D5E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A94C7BA" w14:textId="15F36CF9" w:rsidR="004C1D5E" w:rsidRDefault="004C1D5E" w:rsidP="009C21AB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8BEE0E4" w14:textId="6E9871C8" w:rsidR="004C1D5E" w:rsidRDefault="004C1D5E" w:rsidP="009C21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2DC67F1E" w14:textId="06147002" w:rsidR="004C1D5E" w:rsidRDefault="004C1D5E" w:rsidP="009C21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33077824" w14:textId="4B91D527" w:rsidR="004C1D5E" w:rsidRPr="00512725" w:rsidRDefault="004C1D5E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098D98A" w14:textId="77777777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C1D5E" w:rsidRPr="00512725" w14:paraId="04E6A125" w14:textId="77777777" w:rsidTr="009C21AB">
        <w:trPr>
          <w:trHeight w:val="1379"/>
        </w:trPr>
        <w:tc>
          <w:tcPr>
            <w:tcW w:w="1129" w:type="dxa"/>
            <w:vAlign w:val="center"/>
          </w:tcPr>
          <w:p w14:paraId="6876448E" w14:textId="25270152" w:rsidR="004C1D5E" w:rsidRPr="00512725" w:rsidRDefault="004C1D5E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5F2F9336" w14:textId="77777777" w:rsidR="004C1D5E" w:rsidRPr="00C914AA" w:rsidRDefault="004C1D5E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3F2F5948" w14:textId="77777777" w:rsidR="004C1D5E" w:rsidRPr="00C914AA" w:rsidRDefault="004C1D5E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14:paraId="1680F0C2" w14:textId="77777777" w:rsidR="004C1D5E" w:rsidRPr="00C914AA" w:rsidRDefault="004C1D5E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6BA0EE88" w14:textId="77777777" w:rsidR="004C1D5E" w:rsidRPr="00C914AA" w:rsidRDefault="004C1D5E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</w:t>
            </w:r>
            <w:proofErr w:type="spellStart"/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  <w:proofErr w:type="spellEnd"/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": "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2C70F7FE" w14:textId="17EBD01E" w:rsidR="004C1D5E" w:rsidRPr="00512725" w:rsidRDefault="004C1D5E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1EC0C210" w14:textId="77777777" w:rsidR="0085541B" w:rsidRPr="00512725" w:rsidRDefault="0085541B" w:rsidP="0085541B"/>
    <w:p w14:paraId="4D868479" w14:textId="77777777" w:rsidR="00A54D92" w:rsidRPr="00512725" w:rsidRDefault="00A54D92" w:rsidP="00A54D92"/>
    <w:sectPr w:rsidR="00A54D92" w:rsidRPr="00512725" w:rsidSect="00F566D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7E4531" w14:textId="77777777" w:rsidR="00C67E60" w:rsidRDefault="00C67E60" w:rsidP="001B0748">
      <w:r>
        <w:separator/>
      </w:r>
    </w:p>
  </w:endnote>
  <w:endnote w:type="continuationSeparator" w:id="0">
    <w:p w14:paraId="7BD633BD" w14:textId="77777777" w:rsidR="00C67E60" w:rsidRDefault="00C67E60" w:rsidP="001B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E0E1A1" w14:textId="77777777" w:rsidR="00C67E60" w:rsidRDefault="00C67E60" w:rsidP="001B0748">
      <w:r>
        <w:separator/>
      </w:r>
    </w:p>
  </w:footnote>
  <w:footnote w:type="continuationSeparator" w:id="0">
    <w:p w14:paraId="113F9EFB" w14:textId="77777777" w:rsidR="00C67E60" w:rsidRDefault="00C67E60" w:rsidP="001B0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7"/>
    <w:multiLevelType w:val="multilevel"/>
    <w:tmpl w:val="00000007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56410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1153A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C73F29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6E3CD0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333A6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D75B0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BA3596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EC122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A41B8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E67239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DB1EE6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7BE2965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8EA2DB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685CE6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3"/>
  </w:num>
  <w:num w:numId="6">
    <w:abstractNumId w:val="4"/>
  </w:num>
  <w:num w:numId="7">
    <w:abstractNumId w:val="12"/>
  </w:num>
  <w:num w:numId="8">
    <w:abstractNumId w:val="16"/>
  </w:num>
  <w:num w:numId="9">
    <w:abstractNumId w:val="14"/>
  </w:num>
  <w:num w:numId="10">
    <w:abstractNumId w:val="8"/>
  </w:num>
  <w:num w:numId="11">
    <w:abstractNumId w:val="10"/>
  </w:num>
  <w:num w:numId="12">
    <w:abstractNumId w:val="6"/>
  </w:num>
  <w:num w:numId="13">
    <w:abstractNumId w:val="9"/>
  </w:num>
  <w:num w:numId="14">
    <w:abstractNumId w:val="5"/>
  </w:num>
  <w:num w:numId="15">
    <w:abstractNumId w:val="17"/>
  </w:num>
  <w:num w:numId="16">
    <w:abstractNumId w:val="15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88"/>
    <w:rsid w:val="000020EF"/>
    <w:rsid w:val="00003B5B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437"/>
    <w:rsid w:val="00032862"/>
    <w:rsid w:val="0003469D"/>
    <w:rsid w:val="00035FB9"/>
    <w:rsid w:val="000360C5"/>
    <w:rsid w:val="00040478"/>
    <w:rsid w:val="0004653B"/>
    <w:rsid w:val="00050309"/>
    <w:rsid w:val="00055609"/>
    <w:rsid w:val="00056E8E"/>
    <w:rsid w:val="00060FA6"/>
    <w:rsid w:val="0006432C"/>
    <w:rsid w:val="00070F42"/>
    <w:rsid w:val="00074E2C"/>
    <w:rsid w:val="00095D22"/>
    <w:rsid w:val="000A0CAF"/>
    <w:rsid w:val="000A21E9"/>
    <w:rsid w:val="000A2681"/>
    <w:rsid w:val="000A61C8"/>
    <w:rsid w:val="000B0ECE"/>
    <w:rsid w:val="000B0F21"/>
    <w:rsid w:val="000B4ECF"/>
    <w:rsid w:val="000B61DF"/>
    <w:rsid w:val="000C146D"/>
    <w:rsid w:val="000C1751"/>
    <w:rsid w:val="000C3E8D"/>
    <w:rsid w:val="000C7AB5"/>
    <w:rsid w:val="000C7CF8"/>
    <w:rsid w:val="000D2A04"/>
    <w:rsid w:val="000D2AB9"/>
    <w:rsid w:val="000D2CEE"/>
    <w:rsid w:val="000D45AA"/>
    <w:rsid w:val="000D57CE"/>
    <w:rsid w:val="000D67E2"/>
    <w:rsid w:val="000E12F8"/>
    <w:rsid w:val="000E318C"/>
    <w:rsid w:val="000E554F"/>
    <w:rsid w:val="000E66F3"/>
    <w:rsid w:val="000E7E53"/>
    <w:rsid w:val="000F3FDB"/>
    <w:rsid w:val="000F40FB"/>
    <w:rsid w:val="00101D3B"/>
    <w:rsid w:val="0010559E"/>
    <w:rsid w:val="00106266"/>
    <w:rsid w:val="001111D4"/>
    <w:rsid w:val="0011776D"/>
    <w:rsid w:val="001207E7"/>
    <w:rsid w:val="0012132D"/>
    <w:rsid w:val="001238D3"/>
    <w:rsid w:val="00125298"/>
    <w:rsid w:val="00127554"/>
    <w:rsid w:val="0013163C"/>
    <w:rsid w:val="00136ED7"/>
    <w:rsid w:val="00142BBC"/>
    <w:rsid w:val="001439A2"/>
    <w:rsid w:val="00145031"/>
    <w:rsid w:val="00146288"/>
    <w:rsid w:val="001465E3"/>
    <w:rsid w:val="00150596"/>
    <w:rsid w:val="00153458"/>
    <w:rsid w:val="0015489C"/>
    <w:rsid w:val="00155E9D"/>
    <w:rsid w:val="00161306"/>
    <w:rsid w:val="00165AEE"/>
    <w:rsid w:val="00174304"/>
    <w:rsid w:val="00176D10"/>
    <w:rsid w:val="00180F44"/>
    <w:rsid w:val="00181957"/>
    <w:rsid w:val="001825B5"/>
    <w:rsid w:val="0018509E"/>
    <w:rsid w:val="001902B6"/>
    <w:rsid w:val="001909D7"/>
    <w:rsid w:val="00190DF8"/>
    <w:rsid w:val="00194ED4"/>
    <w:rsid w:val="00194F18"/>
    <w:rsid w:val="001952D1"/>
    <w:rsid w:val="001B0748"/>
    <w:rsid w:val="001B0939"/>
    <w:rsid w:val="001B2B77"/>
    <w:rsid w:val="001B3F56"/>
    <w:rsid w:val="001B5BE4"/>
    <w:rsid w:val="001B5E19"/>
    <w:rsid w:val="001C0461"/>
    <w:rsid w:val="001C18AD"/>
    <w:rsid w:val="001C1D9A"/>
    <w:rsid w:val="001C7B68"/>
    <w:rsid w:val="001D096F"/>
    <w:rsid w:val="001E125F"/>
    <w:rsid w:val="001E54F3"/>
    <w:rsid w:val="001E669E"/>
    <w:rsid w:val="001E66C6"/>
    <w:rsid w:val="001E6F63"/>
    <w:rsid w:val="001F0218"/>
    <w:rsid w:val="001F1000"/>
    <w:rsid w:val="001F368A"/>
    <w:rsid w:val="001F7DA2"/>
    <w:rsid w:val="00202018"/>
    <w:rsid w:val="002049A2"/>
    <w:rsid w:val="00204C5B"/>
    <w:rsid w:val="00207711"/>
    <w:rsid w:val="002167B7"/>
    <w:rsid w:val="002221D2"/>
    <w:rsid w:val="00222EB9"/>
    <w:rsid w:val="00225E99"/>
    <w:rsid w:val="00226B2E"/>
    <w:rsid w:val="00227542"/>
    <w:rsid w:val="00236FD8"/>
    <w:rsid w:val="00245F74"/>
    <w:rsid w:val="0026629E"/>
    <w:rsid w:val="00267590"/>
    <w:rsid w:val="00267AD7"/>
    <w:rsid w:val="0027582A"/>
    <w:rsid w:val="00285EB2"/>
    <w:rsid w:val="00295D62"/>
    <w:rsid w:val="002963BC"/>
    <w:rsid w:val="00296F35"/>
    <w:rsid w:val="002A0164"/>
    <w:rsid w:val="002A73CD"/>
    <w:rsid w:val="002B26F2"/>
    <w:rsid w:val="002B43BA"/>
    <w:rsid w:val="002B466F"/>
    <w:rsid w:val="002C6417"/>
    <w:rsid w:val="002D02C4"/>
    <w:rsid w:val="002D06E9"/>
    <w:rsid w:val="002D0828"/>
    <w:rsid w:val="002E0B01"/>
    <w:rsid w:val="002E2742"/>
    <w:rsid w:val="002E5A62"/>
    <w:rsid w:val="00301147"/>
    <w:rsid w:val="00305B9C"/>
    <w:rsid w:val="003218AC"/>
    <w:rsid w:val="00323C5C"/>
    <w:rsid w:val="00327AE5"/>
    <w:rsid w:val="00331F37"/>
    <w:rsid w:val="00334A2D"/>
    <w:rsid w:val="00341339"/>
    <w:rsid w:val="0034655E"/>
    <w:rsid w:val="0035011E"/>
    <w:rsid w:val="00350891"/>
    <w:rsid w:val="003532B7"/>
    <w:rsid w:val="00354603"/>
    <w:rsid w:val="00354E25"/>
    <w:rsid w:val="00357641"/>
    <w:rsid w:val="003613C9"/>
    <w:rsid w:val="003626CA"/>
    <w:rsid w:val="00363C68"/>
    <w:rsid w:val="003646C4"/>
    <w:rsid w:val="00364A74"/>
    <w:rsid w:val="00365B59"/>
    <w:rsid w:val="00370895"/>
    <w:rsid w:val="00371EC4"/>
    <w:rsid w:val="00375FBD"/>
    <w:rsid w:val="00377D42"/>
    <w:rsid w:val="0038042B"/>
    <w:rsid w:val="00382673"/>
    <w:rsid w:val="00382CC8"/>
    <w:rsid w:val="003917B7"/>
    <w:rsid w:val="00394487"/>
    <w:rsid w:val="00394AE4"/>
    <w:rsid w:val="003967E1"/>
    <w:rsid w:val="00396C84"/>
    <w:rsid w:val="00397169"/>
    <w:rsid w:val="003A1470"/>
    <w:rsid w:val="003A3527"/>
    <w:rsid w:val="003A7384"/>
    <w:rsid w:val="003B18A4"/>
    <w:rsid w:val="003B49E5"/>
    <w:rsid w:val="003B4C1B"/>
    <w:rsid w:val="003B549D"/>
    <w:rsid w:val="003B5C63"/>
    <w:rsid w:val="003B7374"/>
    <w:rsid w:val="003C2A00"/>
    <w:rsid w:val="003C2A8D"/>
    <w:rsid w:val="003C3796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3007"/>
    <w:rsid w:val="003F3C17"/>
    <w:rsid w:val="003F418A"/>
    <w:rsid w:val="003F7212"/>
    <w:rsid w:val="004000F6"/>
    <w:rsid w:val="00400F7E"/>
    <w:rsid w:val="004026D1"/>
    <w:rsid w:val="00403539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5208"/>
    <w:rsid w:val="00437977"/>
    <w:rsid w:val="00446E1E"/>
    <w:rsid w:val="004474AD"/>
    <w:rsid w:val="00450A8B"/>
    <w:rsid w:val="00452ED6"/>
    <w:rsid w:val="0045493D"/>
    <w:rsid w:val="00464166"/>
    <w:rsid w:val="0046507A"/>
    <w:rsid w:val="00465815"/>
    <w:rsid w:val="00467FEC"/>
    <w:rsid w:val="00476AAA"/>
    <w:rsid w:val="00476F96"/>
    <w:rsid w:val="004773A0"/>
    <w:rsid w:val="0048014D"/>
    <w:rsid w:val="004826AD"/>
    <w:rsid w:val="00486DBB"/>
    <w:rsid w:val="0049064C"/>
    <w:rsid w:val="00495201"/>
    <w:rsid w:val="00497890"/>
    <w:rsid w:val="00497BDA"/>
    <w:rsid w:val="004B1088"/>
    <w:rsid w:val="004B2EBA"/>
    <w:rsid w:val="004B304E"/>
    <w:rsid w:val="004B383B"/>
    <w:rsid w:val="004B7365"/>
    <w:rsid w:val="004C1D5E"/>
    <w:rsid w:val="004C22E2"/>
    <w:rsid w:val="004C39FA"/>
    <w:rsid w:val="004C40C1"/>
    <w:rsid w:val="004D2C78"/>
    <w:rsid w:val="004D78CE"/>
    <w:rsid w:val="004E178D"/>
    <w:rsid w:val="004E5CE4"/>
    <w:rsid w:val="004F7F7F"/>
    <w:rsid w:val="00510B5C"/>
    <w:rsid w:val="00512725"/>
    <w:rsid w:val="005129E6"/>
    <w:rsid w:val="005204B7"/>
    <w:rsid w:val="00522050"/>
    <w:rsid w:val="00523286"/>
    <w:rsid w:val="005306D3"/>
    <w:rsid w:val="005338BA"/>
    <w:rsid w:val="00535526"/>
    <w:rsid w:val="005358AD"/>
    <w:rsid w:val="00537D7A"/>
    <w:rsid w:val="00540EFD"/>
    <w:rsid w:val="00543D08"/>
    <w:rsid w:val="00547032"/>
    <w:rsid w:val="00551BBB"/>
    <w:rsid w:val="00553924"/>
    <w:rsid w:val="00554C87"/>
    <w:rsid w:val="0056366E"/>
    <w:rsid w:val="0056665C"/>
    <w:rsid w:val="0057609F"/>
    <w:rsid w:val="00582123"/>
    <w:rsid w:val="00582842"/>
    <w:rsid w:val="0059332F"/>
    <w:rsid w:val="005936DC"/>
    <w:rsid w:val="005958CF"/>
    <w:rsid w:val="005A032C"/>
    <w:rsid w:val="005B66E5"/>
    <w:rsid w:val="005B79E2"/>
    <w:rsid w:val="005B7A85"/>
    <w:rsid w:val="005C01CC"/>
    <w:rsid w:val="005C2FD5"/>
    <w:rsid w:val="005C42C1"/>
    <w:rsid w:val="005C6458"/>
    <w:rsid w:val="005C6574"/>
    <w:rsid w:val="005D0861"/>
    <w:rsid w:val="005D4A88"/>
    <w:rsid w:val="005E2628"/>
    <w:rsid w:val="005E3C08"/>
    <w:rsid w:val="005E4B33"/>
    <w:rsid w:val="005F739D"/>
    <w:rsid w:val="00602E45"/>
    <w:rsid w:val="00604F97"/>
    <w:rsid w:val="00607FE9"/>
    <w:rsid w:val="00620450"/>
    <w:rsid w:val="006209C5"/>
    <w:rsid w:val="00640389"/>
    <w:rsid w:val="00644ACF"/>
    <w:rsid w:val="00645305"/>
    <w:rsid w:val="00650942"/>
    <w:rsid w:val="00652136"/>
    <w:rsid w:val="00654080"/>
    <w:rsid w:val="00655A0D"/>
    <w:rsid w:val="0066345A"/>
    <w:rsid w:val="00665157"/>
    <w:rsid w:val="0067416B"/>
    <w:rsid w:val="0067445D"/>
    <w:rsid w:val="00674767"/>
    <w:rsid w:val="00675DCF"/>
    <w:rsid w:val="00675F28"/>
    <w:rsid w:val="00680640"/>
    <w:rsid w:val="00692C63"/>
    <w:rsid w:val="00693C65"/>
    <w:rsid w:val="00694951"/>
    <w:rsid w:val="006A1790"/>
    <w:rsid w:val="006A1B12"/>
    <w:rsid w:val="006A2987"/>
    <w:rsid w:val="006A35F2"/>
    <w:rsid w:val="006A3E27"/>
    <w:rsid w:val="006B0700"/>
    <w:rsid w:val="006B1685"/>
    <w:rsid w:val="006B5C82"/>
    <w:rsid w:val="006B6C1E"/>
    <w:rsid w:val="006C1BB6"/>
    <w:rsid w:val="006C6445"/>
    <w:rsid w:val="006C7F5D"/>
    <w:rsid w:val="006D004A"/>
    <w:rsid w:val="006D56F9"/>
    <w:rsid w:val="006D6EA6"/>
    <w:rsid w:val="006E288D"/>
    <w:rsid w:val="006E4E27"/>
    <w:rsid w:val="006E55C2"/>
    <w:rsid w:val="006E7395"/>
    <w:rsid w:val="006E7BAC"/>
    <w:rsid w:val="006F0246"/>
    <w:rsid w:val="007023C9"/>
    <w:rsid w:val="00703623"/>
    <w:rsid w:val="00706B18"/>
    <w:rsid w:val="007126E1"/>
    <w:rsid w:val="0072187F"/>
    <w:rsid w:val="00724A87"/>
    <w:rsid w:val="007251B3"/>
    <w:rsid w:val="007263BD"/>
    <w:rsid w:val="00730E09"/>
    <w:rsid w:val="00731841"/>
    <w:rsid w:val="00746DE9"/>
    <w:rsid w:val="00751CD0"/>
    <w:rsid w:val="00752E30"/>
    <w:rsid w:val="00753A1E"/>
    <w:rsid w:val="00765757"/>
    <w:rsid w:val="00773F29"/>
    <w:rsid w:val="0077500F"/>
    <w:rsid w:val="00775854"/>
    <w:rsid w:val="00775E1E"/>
    <w:rsid w:val="0078175D"/>
    <w:rsid w:val="00782E77"/>
    <w:rsid w:val="00786351"/>
    <w:rsid w:val="007908B1"/>
    <w:rsid w:val="0079185D"/>
    <w:rsid w:val="007A070B"/>
    <w:rsid w:val="007A132B"/>
    <w:rsid w:val="007A1EF5"/>
    <w:rsid w:val="007A4DC7"/>
    <w:rsid w:val="007A5FFD"/>
    <w:rsid w:val="007C24B2"/>
    <w:rsid w:val="007C657A"/>
    <w:rsid w:val="007C7680"/>
    <w:rsid w:val="007D1ECF"/>
    <w:rsid w:val="007D22DC"/>
    <w:rsid w:val="007D4AA3"/>
    <w:rsid w:val="007D71D7"/>
    <w:rsid w:val="007D7B74"/>
    <w:rsid w:val="007E596E"/>
    <w:rsid w:val="007F26CB"/>
    <w:rsid w:val="007F35C9"/>
    <w:rsid w:val="007F50AF"/>
    <w:rsid w:val="00801874"/>
    <w:rsid w:val="00801DC0"/>
    <w:rsid w:val="008059FE"/>
    <w:rsid w:val="00805E2F"/>
    <w:rsid w:val="00806057"/>
    <w:rsid w:val="008065B4"/>
    <w:rsid w:val="0081633A"/>
    <w:rsid w:val="00816AFB"/>
    <w:rsid w:val="00817028"/>
    <w:rsid w:val="00823C80"/>
    <w:rsid w:val="0082634B"/>
    <w:rsid w:val="008279AD"/>
    <w:rsid w:val="008340E5"/>
    <w:rsid w:val="00836225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7BBF"/>
    <w:rsid w:val="00867227"/>
    <w:rsid w:val="008672A4"/>
    <w:rsid w:val="008725F7"/>
    <w:rsid w:val="00872D01"/>
    <w:rsid w:val="00873731"/>
    <w:rsid w:val="00873A8A"/>
    <w:rsid w:val="00874D62"/>
    <w:rsid w:val="008810B1"/>
    <w:rsid w:val="00881DE0"/>
    <w:rsid w:val="00885540"/>
    <w:rsid w:val="00891F9D"/>
    <w:rsid w:val="00891FF0"/>
    <w:rsid w:val="008929E4"/>
    <w:rsid w:val="0089645F"/>
    <w:rsid w:val="008971F1"/>
    <w:rsid w:val="0089753E"/>
    <w:rsid w:val="0089786D"/>
    <w:rsid w:val="008A6927"/>
    <w:rsid w:val="008B2EA0"/>
    <w:rsid w:val="008B3BC9"/>
    <w:rsid w:val="008B74C3"/>
    <w:rsid w:val="008B7DB9"/>
    <w:rsid w:val="008C2318"/>
    <w:rsid w:val="008C3649"/>
    <w:rsid w:val="008D0FE0"/>
    <w:rsid w:val="008D19EA"/>
    <w:rsid w:val="008D3ABC"/>
    <w:rsid w:val="008D439D"/>
    <w:rsid w:val="008D4EF9"/>
    <w:rsid w:val="008D58F9"/>
    <w:rsid w:val="008D7CBA"/>
    <w:rsid w:val="008D7FA9"/>
    <w:rsid w:val="008E3E86"/>
    <w:rsid w:val="008E44EE"/>
    <w:rsid w:val="008F31BB"/>
    <w:rsid w:val="00901FC7"/>
    <w:rsid w:val="0090431A"/>
    <w:rsid w:val="009069D5"/>
    <w:rsid w:val="0091016D"/>
    <w:rsid w:val="009109E9"/>
    <w:rsid w:val="0091178C"/>
    <w:rsid w:val="00912280"/>
    <w:rsid w:val="0091272D"/>
    <w:rsid w:val="00922838"/>
    <w:rsid w:val="009307C1"/>
    <w:rsid w:val="009316E9"/>
    <w:rsid w:val="009332B3"/>
    <w:rsid w:val="0093398A"/>
    <w:rsid w:val="00933E7B"/>
    <w:rsid w:val="009359D0"/>
    <w:rsid w:val="009409F2"/>
    <w:rsid w:val="009443D6"/>
    <w:rsid w:val="00944B30"/>
    <w:rsid w:val="00950109"/>
    <w:rsid w:val="00950BD2"/>
    <w:rsid w:val="0095138A"/>
    <w:rsid w:val="00951ECA"/>
    <w:rsid w:val="00952463"/>
    <w:rsid w:val="00955856"/>
    <w:rsid w:val="00955C7D"/>
    <w:rsid w:val="009605FC"/>
    <w:rsid w:val="009711CB"/>
    <w:rsid w:val="00972341"/>
    <w:rsid w:val="009727F0"/>
    <w:rsid w:val="009754CD"/>
    <w:rsid w:val="0097675E"/>
    <w:rsid w:val="00977724"/>
    <w:rsid w:val="009837BD"/>
    <w:rsid w:val="00984356"/>
    <w:rsid w:val="009875EC"/>
    <w:rsid w:val="00993D5F"/>
    <w:rsid w:val="00995384"/>
    <w:rsid w:val="00995F48"/>
    <w:rsid w:val="00997E4E"/>
    <w:rsid w:val="009A1F0A"/>
    <w:rsid w:val="009A3995"/>
    <w:rsid w:val="009A7E94"/>
    <w:rsid w:val="009B6C27"/>
    <w:rsid w:val="009B6EDD"/>
    <w:rsid w:val="009C4591"/>
    <w:rsid w:val="009D141A"/>
    <w:rsid w:val="009D5C01"/>
    <w:rsid w:val="009E10DA"/>
    <w:rsid w:val="009E5712"/>
    <w:rsid w:val="009F1286"/>
    <w:rsid w:val="009F3C16"/>
    <w:rsid w:val="009F571B"/>
    <w:rsid w:val="009F5E38"/>
    <w:rsid w:val="00A00F7D"/>
    <w:rsid w:val="00A01ADF"/>
    <w:rsid w:val="00A07EFC"/>
    <w:rsid w:val="00A15175"/>
    <w:rsid w:val="00A15FB7"/>
    <w:rsid w:val="00A16B0A"/>
    <w:rsid w:val="00A20CA4"/>
    <w:rsid w:val="00A21BD2"/>
    <w:rsid w:val="00A367E8"/>
    <w:rsid w:val="00A3696D"/>
    <w:rsid w:val="00A43C93"/>
    <w:rsid w:val="00A446F9"/>
    <w:rsid w:val="00A472D1"/>
    <w:rsid w:val="00A518B7"/>
    <w:rsid w:val="00A51B65"/>
    <w:rsid w:val="00A54D92"/>
    <w:rsid w:val="00A5548C"/>
    <w:rsid w:val="00A567C6"/>
    <w:rsid w:val="00A64085"/>
    <w:rsid w:val="00A669C3"/>
    <w:rsid w:val="00A70C54"/>
    <w:rsid w:val="00A73EEE"/>
    <w:rsid w:val="00A76DF6"/>
    <w:rsid w:val="00A80729"/>
    <w:rsid w:val="00A8256A"/>
    <w:rsid w:val="00A840EF"/>
    <w:rsid w:val="00A87A20"/>
    <w:rsid w:val="00A92011"/>
    <w:rsid w:val="00A958DA"/>
    <w:rsid w:val="00A96415"/>
    <w:rsid w:val="00AA3D14"/>
    <w:rsid w:val="00AA3DFA"/>
    <w:rsid w:val="00AA4CB4"/>
    <w:rsid w:val="00AA7173"/>
    <w:rsid w:val="00AB4921"/>
    <w:rsid w:val="00AB4C55"/>
    <w:rsid w:val="00AB5C68"/>
    <w:rsid w:val="00AB5F53"/>
    <w:rsid w:val="00AC24EF"/>
    <w:rsid w:val="00AC755D"/>
    <w:rsid w:val="00AC7E68"/>
    <w:rsid w:val="00AE0F19"/>
    <w:rsid w:val="00AF1B1B"/>
    <w:rsid w:val="00AF7102"/>
    <w:rsid w:val="00B00759"/>
    <w:rsid w:val="00B0383E"/>
    <w:rsid w:val="00B038C7"/>
    <w:rsid w:val="00B047B7"/>
    <w:rsid w:val="00B05F01"/>
    <w:rsid w:val="00B066B5"/>
    <w:rsid w:val="00B06DD4"/>
    <w:rsid w:val="00B12950"/>
    <w:rsid w:val="00B151BC"/>
    <w:rsid w:val="00B2209B"/>
    <w:rsid w:val="00B2667B"/>
    <w:rsid w:val="00B27B56"/>
    <w:rsid w:val="00B33518"/>
    <w:rsid w:val="00B34A92"/>
    <w:rsid w:val="00B35B8C"/>
    <w:rsid w:val="00B361D1"/>
    <w:rsid w:val="00B43F54"/>
    <w:rsid w:val="00B4440B"/>
    <w:rsid w:val="00B45B8E"/>
    <w:rsid w:val="00B47CC6"/>
    <w:rsid w:val="00B507F2"/>
    <w:rsid w:val="00B534BA"/>
    <w:rsid w:val="00B54414"/>
    <w:rsid w:val="00B560D3"/>
    <w:rsid w:val="00B61B8F"/>
    <w:rsid w:val="00B62F31"/>
    <w:rsid w:val="00B76867"/>
    <w:rsid w:val="00B76D5E"/>
    <w:rsid w:val="00B77377"/>
    <w:rsid w:val="00B823AD"/>
    <w:rsid w:val="00B82E8A"/>
    <w:rsid w:val="00B83792"/>
    <w:rsid w:val="00B91AC6"/>
    <w:rsid w:val="00B92291"/>
    <w:rsid w:val="00B96BFE"/>
    <w:rsid w:val="00B973BC"/>
    <w:rsid w:val="00B97F5B"/>
    <w:rsid w:val="00BA5CD8"/>
    <w:rsid w:val="00BA62BE"/>
    <w:rsid w:val="00BA7716"/>
    <w:rsid w:val="00BA7EDD"/>
    <w:rsid w:val="00BB0526"/>
    <w:rsid w:val="00BC78E7"/>
    <w:rsid w:val="00BD04D2"/>
    <w:rsid w:val="00BD198A"/>
    <w:rsid w:val="00BD51A4"/>
    <w:rsid w:val="00BD588C"/>
    <w:rsid w:val="00BE3FD2"/>
    <w:rsid w:val="00BE7013"/>
    <w:rsid w:val="00BE76C7"/>
    <w:rsid w:val="00BF2AA3"/>
    <w:rsid w:val="00BF607E"/>
    <w:rsid w:val="00C10587"/>
    <w:rsid w:val="00C12B01"/>
    <w:rsid w:val="00C14F65"/>
    <w:rsid w:val="00C15743"/>
    <w:rsid w:val="00C17895"/>
    <w:rsid w:val="00C30AC9"/>
    <w:rsid w:val="00C312A1"/>
    <w:rsid w:val="00C3655F"/>
    <w:rsid w:val="00C4004B"/>
    <w:rsid w:val="00C41EEE"/>
    <w:rsid w:val="00C44B65"/>
    <w:rsid w:val="00C475DC"/>
    <w:rsid w:val="00C61238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472A"/>
    <w:rsid w:val="00C94FEE"/>
    <w:rsid w:val="00C96709"/>
    <w:rsid w:val="00CA0F79"/>
    <w:rsid w:val="00CA3E31"/>
    <w:rsid w:val="00CA6D1E"/>
    <w:rsid w:val="00CB3DED"/>
    <w:rsid w:val="00CB5C69"/>
    <w:rsid w:val="00CC514B"/>
    <w:rsid w:val="00CD2C0F"/>
    <w:rsid w:val="00CD6556"/>
    <w:rsid w:val="00CE21EA"/>
    <w:rsid w:val="00CE5939"/>
    <w:rsid w:val="00CE61B2"/>
    <w:rsid w:val="00CF1C42"/>
    <w:rsid w:val="00CF401F"/>
    <w:rsid w:val="00CF4496"/>
    <w:rsid w:val="00CF4FEE"/>
    <w:rsid w:val="00D008D7"/>
    <w:rsid w:val="00D01357"/>
    <w:rsid w:val="00D017AE"/>
    <w:rsid w:val="00D033C9"/>
    <w:rsid w:val="00D069CC"/>
    <w:rsid w:val="00D1168B"/>
    <w:rsid w:val="00D11A35"/>
    <w:rsid w:val="00D15650"/>
    <w:rsid w:val="00D162A3"/>
    <w:rsid w:val="00D16DEC"/>
    <w:rsid w:val="00D22A3D"/>
    <w:rsid w:val="00D241B7"/>
    <w:rsid w:val="00D30ED9"/>
    <w:rsid w:val="00D34003"/>
    <w:rsid w:val="00D34113"/>
    <w:rsid w:val="00D35048"/>
    <w:rsid w:val="00D357A7"/>
    <w:rsid w:val="00D4121D"/>
    <w:rsid w:val="00D42823"/>
    <w:rsid w:val="00D43AE7"/>
    <w:rsid w:val="00D45A8E"/>
    <w:rsid w:val="00D63D71"/>
    <w:rsid w:val="00D80561"/>
    <w:rsid w:val="00D80D36"/>
    <w:rsid w:val="00D80ED5"/>
    <w:rsid w:val="00D82FD4"/>
    <w:rsid w:val="00D8594F"/>
    <w:rsid w:val="00D92036"/>
    <w:rsid w:val="00D94E38"/>
    <w:rsid w:val="00D94EF2"/>
    <w:rsid w:val="00D963DD"/>
    <w:rsid w:val="00DA0957"/>
    <w:rsid w:val="00DA4563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0730"/>
    <w:rsid w:val="00DD14CF"/>
    <w:rsid w:val="00DD6467"/>
    <w:rsid w:val="00DD7158"/>
    <w:rsid w:val="00DE0E75"/>
    <w:rsid w:val="00DE13A9"/>
    <w:rsid w:val="00DE2BAB"/>
    <w:rsid w:val="00DE4923"/>
    <w:rsid w:val="00DE4D96"/>
    <w:rsid w:val="00DE588B"/>
    <w:rsid w:val="00DE717E"/>
    <w:rsid w:val="00DE7741"/>
    <w:rsid w:val="00DF3C0D"/>
    <w:rsid w:val="00DF477A"/>
    <w:rsid w:val="00DF7396"/>
    <w:rsid w:val="00DF7BCA"/>
    <w:rsid w:val="00E12F2C"/>
    <w:rsid w:val="00E14470"/>
    <w:rsid w:val="00E14E3E"/>
    <w:rsid w:val="00E1592C"/>
    <w:rsid w:val="00E2413B"/>
    <w:rsid w:val="00E25053"/>
    <w:rsid w:val="00E25893"/>
    <w:rsid w:val="00E26913"/>
    <w:rsid w:val="00E31223"/>
    <w:rsid w:val="00E41BA6"/>
    <w:rsid w:val="00E41BC5"/>
    <w:rsid w:val="00E433AE"/>
    <w:rsid w:val="00E4727D"/>
    <w:rsid w:val="00E544B6"/>
    <w:rsid w:val="00E551BF"/>
    <w:rsid w:val="00E559B4"/>
    <w:rsid w:val="00E60F13"/>
    <w:rsid w:val="00E62439"/>
    <w:rsid w:val="00E63485"/>
    <w:rsid w:val="00E70730"/>
    <w:rsid w:val="00E7231A"/>
    <w:rsid w:val="00E729F7"/>
    <w:rsid w:val="00E731F8"/>
    <w:rsid w:val="00E74347"/>
    <w:rsid w:val="00E81092"/>
    <w:rsid w:val="00E83CA2"/>
    <w:rsid w:val="00E864FC"/>
    <w:rsid w:val="00E909F1"/>
    <w:rsid w:val="00E90CFE"/>
    <w:rsid w:val="00E91DCA"/>
    <w:rsid w:val="00E949DA"/>
    <w:rsid w:val="00E94BD2"/>
    <w:rsid w:val="00E96D87"/>
    <w:rsid w:val="00EB041E"/>
    <w:rsid w:val="00EB33FC"/>
    <w:rsid w:val="00EB38A2"/>
    <w:rsid w:val="00EB4D98"/>
    <w:rsid w:val="00EB550D"/>
    <w:rsid w:val="00EB5F40"/>
    <w:rsid w:val="00EC0116"/>
    <w:rsid w:val="00EC2F4D"/>
    <w:rsid w:val="00EC4703"/>
    <w:rsid w:val="00EC6F1B"/>
    <w:rsid w:val="00ED1E9F"/>
    <w:rsid w:val="00ED7709"/>
    <w:rsid w:val="00EE57D8"/>
    <w:rsid w:val="00EE5DF0"/>
    <w:rsid w:val="00EF04F0"/>
    <w:rsid w:val="00EF3EE8"/>
    <w:rsid w:val="00EF4AD4"/>
    <w:rsid w:val="00EF62C3"/>
    <w:rsid w:val="00F00BCB"/>
    <w:rsid w:val="00F0284A"/>
    <w:rsid w:val="00F03285"/>
    <w:rsid w:val="00F035AE"/>
    <w:rsid w:val="00F05215"/>
    <w:rsid w:val="00F055DD"/>
    <w:rsid w:val="00F059C8"/>
    <w:rsid w:val="00F073E5"/>
    <w:rsid w:val="00F07F04"/>
    <w:rsid w:val="00F112FA"/>
    <w:rsid w:val="00F116D8"/>
    <w:rsid w:val="00F1554B"/>
    <w:rsid w:val="00F15AE5"/>
    <w:rsid w:val="00F1798E"/>
    <w:rsid w:val="00F20835"/>
    <w:rsid w:val="00F23E19"/>
    <w:rsid w:val="00F325E4"/>
    <w:rsid w:val="00F35B10"/>
    <w:rsid w:val="00F36949"/>
    <w:rsid w:val="00F4186A"/>
    <w:rsid w:val="00F41D38"/>
    <w:rsid w:val="00F46E97"/>
    <w:rsid w:val="00F47C3C"/>
    <w:rsid w:val="00F53936"/>
    <w:rsid w:val="00F53F9C"/>
    <w:rsid w:val="00F55868"/>
    <w:rsid w:val="00F566DE"/>
    <w:rsid w:val="00F64F8A"/>
    <w:rsid w:val="00F6786D"/>
    <w:rsid w:val="00F7565E"/>
    <w:rsid w:val="00F840D8"/>
    <w:rsid w:val="00F9014D"/>
    <w:rsid w:val="00FA03B3"/>
    <w:rsid w:val="00FB0807"/>
    <w:rsid w:val="00FB251D"/>
    <w:rsid w:val="00FB4031"/>
    <w:rsid w:val="00FD2790"/>
    <w:rsid w:val="00FD407A"/>
    <w:rsid w:val="00FE16A6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FDDC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6DE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566DE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rsid w:val="00F566DE"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66DE"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rsid w:val="00F566DE"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character" w:styleId="a3">
    <w:name w:val="Hyperlink"/>
    <w:uiPriority w:val="99"/>
    <w:unhideWhenUsed/>
    <w:rsid w:val="00F566DE"/>
    <w:rPr>
      <w:color w:val="0000FF"/>
      <w:u w:val="single"/>
    </w:rPr>
  </w:style>
  <w:style w:type="paragraph" w:customStyle="1" w:styleId="10">
    <w:name w:val="列出段落1"/>
    <w:basedOn w:val="a"/>
    <w:rsid w:val="00F566DE"/>
    <w:pPr>
      <w:ind w:firstLineChars="200" w:firstLine="420"/>
      <w:jc w:val="both"/>
    </w:pPr>
    <w:rPr>
      <w:kern w:val="2"/>
    </w:rPr>
  </w:style>
  <w:style w:type="paragraph" w:styleId="a4">
    <w:name w:val="header"/>
    <w:basedOn w:val="a"/>
    <w:link w:val="Char"/>
    <w:uiPriority w:val="99"/>
    <w:unhideWhenUsed/>
    <w:rsid w:val="001B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0748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07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0748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0">
    <w:name w:val="列出段落2"/>
    <w:basedOn w:val="a"/>
    <w:rsid w:val="00180F44"/>
    <w:pPr>
      <w:ind w:firstLineChars="200" w:firstLine="420"/>
      <w:jc w:val="both"/>
    </w:pPr>
    <w:rPr>
      <w:kern w:val="2"/>
    </w:rPr>
  </w:style>
  <w:style w:type="paragraph" w:styleId="TOC">
    <w:name w:val="TOC Heading"/>
    <w:basedOn w:val="1"/>
    <w:next w:val="a"/>
    <w:uiPriority w:val="39"/>
    <w:unhideWhenUsed/>
    <w:qFormat/>
    <w:rsid w:val="00885540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paragraph" w:styleId="11">
    <w:name w:val="toc 1"/>
    <w:basedOn w:val="a"/>
    <w:next w:val="a"/>
    <w:autoRedefine/>
    <w:uiPriority w:val="39"/>
    <w:unhideWhenUsed/>
    <w:rsid w:val="00885540"/>
  </w:style>
  <w:style w:type="paragraph" w:styleId="21">
    <w:name w:val="toc 2"/>
    <w:basedOn w:val="a"/>
    <w:next w:val="a"/>
    <w:autoRedefine/>
    <w:uiPriority w:val="39"/>
    <w:unhideWhenUsed/>
    <w:rsid w:val="00885540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88554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rsid w:val="00400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4000F6"/>
    <w:rPr>
      <w:rFonts w:ascii="宋体" w:eastAsia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3532B7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532B7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532B7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532B7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532B7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532B7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6">
    <w:name w:val="List Paragraph"/>
    <w:basedOn w:val="a"/>
    <w:uiPriority w:val="34"/>
    <w:qFormat/>
    <w:rsid w:val="00400F7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A0164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0164"/>
    <w:rPr>
      <w:rFonts w:ascii="Heiti SC Light" w:eastAsia="Heiti SC Light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6DE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566DE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rsid w:val="00F566DE"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66DE"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rsid w:val="00F566DE"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character" w:styleId="a3">
    <w:name w:val="Hyperlink"/>
    <w:uiPriority w:val="99"/>
    <w:unhideWhenUsed/>
    <w:rsid w:val="00F566DE"/>
    <w:rPr>
      <w:color w:val="0000FF"/>
      <w:u w:val="single"/>
    </w:rPr>
  </w:style>
  <w:style w:type="paragraph" w:customStyle="1" w:styleId="10">
    <w:name w:val="列出段落1"/>
    <w:basedOn w:val="a"/>
    <w:rsid w:val="00F566DE"/>
    <w:pPr>
      <w:ind w:firstLineChars="200" w:firstLine="420"/>
      <w:jc w:val="both"/>
    </w:pPr>
    <w:rPr>
      <w:kern w:val="2"/>
    </w:rPr>
  </w:style>
  <w:style w:type="paragraph" w:styleId="a4">
    <w:name w:val="header"/>
    <w:basedOn w:val="a"/>
    <w:link w:val="Char"/>
    <w:uiPriority w:val="99"/>
    <w:unhideWhenUsed/>
    <w:rsid w:val="001B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0748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07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0748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0">
    <w:name w:val="列出段落2"/>
    <w:basedOn w:val="a"/>
    <w:rsid w:val="00180F44"/>
    <w:pPr>
      <w:ind w:firstLineChars="200" w:firstLine="420"/>
      <w:jc w:val="both"/>
    </w:pPr>
    <w:rPr>
      <w:kern w:val="2"/>
    </w:rPr>
  </w:style>
  <w:style w:type="paragraph" w:styleId="TOC">
    <w:name w:val="TOC Heading"/>
    <w:basedOn w:val="1"/>
    <w:next w:val="a"/>
    <w:uiPriority w:val="39"/>
    <w:unhideWhenUsed/>
    <w:qFormat/>
    <w:rsid w:val="00885540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paragraph" w:styleId="11">
    <w:name w:val="toc 1"/>
    <w:basedOn w:val="a"/>
    <w:next w:val="a"/>
    <w:autoRedefine/>
    <w:uiPriority w:val="39"/>
    <w:unhideWhenUsed/>
    <w:rsid w:val="00885540"/>
  </w:style>
  <w:style w:type="paragraph" w:styleId="21">
    <w:name w:val="toc 2"/>
    <w:basedOn w:val="a"/>
    <w:next w:val="a"/>
    <w:autoRedefine/>
    <w:uiPriority w:val="39"/>
    <w:unhideWhenUsed/>
    <w:rsid w:val="00885540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88554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rsid w:val="00400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4000F6"/>
    <w:rPr>
      <w:rFonts w:ascii="宋体" w:eastAsia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3532B7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532B7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532B7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532B7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532B7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532B7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6">
    <w:name w:val="List Paragraph"/>
    <w:basedOn w:val="a"/>
    <w:uiPriority w:val="34"/>
    <w:qFormat/>
    <w:rsid w:val="00400F7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A0164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0164"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8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92E41-65B9-401A-B966-C6F401168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1369</Words>
  <Characters>7807</Characters>
  <Application>Microsoft Office Word</Application>
  <DocSecurity>0</DocSecurity>
  <Lines>65</Lines>
  <Paragraphs>18</Paragraphs>
  <ScaleCrop>false</ScaleCrop>
  <Company>Microsoft</Company>
  <LinksUpToDate>false</LinksUpToDate>
  <CharactersWithSpaces>9158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Lgw</dc:creator>
  <cp:keywords/>
  <dc:description/>
  <cp:lastModifiedBy>jimmy pan</cp:lastModifiedBy>
  <cp:revision>952</cp:revision>
  <dcterms:created xsi:type="dcterms:W3CDTF">2015-09-01T05:55:00Z</dcterms:created>
  <dcterms:modified xsi:type="dcterms:W3CDTF">2016-05-01T03:15:00Z</dcterms:modified>
</cp:coreProperties>
</file>