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19CE70A" w14:textId="77777777" w:rsidR="00C855F0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735933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_Toc449735933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4B582FDE" w14:textId="77777777" w:rsidR="00C855F0" w:rsidRDefault="005B79E2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4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_Toc449735934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11312B32" w14:textId="77777777" w:rsidR="00C855F0" w:rsidRDefault="005B79E2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5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_Toc449735935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652E4F2" w14:textId="77777777" w:rsidR="00C855F0" w:rsidRDefault="005B79E2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6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用户登录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_Toc449735936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5525F234" w14:textId="77777777" w:rsidR="00C855F0" w:rsidRDefault="005B79E2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7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注册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_Toc449735937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4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BC98A03" w14:textId="77777777" w:rsidR="00C855F0" w:rsidRDefault="005B79E2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8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好友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_Toc449735938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6DC055C0" w14:textId="77777777" w:rsidR="00C855F0" w:rsidRDefault="005B79E2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9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获取好友信息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_Toc449735939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06A69D97" w14:textId="77777777" w:rsidR="00C855F0" w:rsidRDefault="005B79E2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40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获取好友列表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_Toc449735940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735933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73593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274B208D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73593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</w:p>
        </w:tc>
      </w:tr>
      <w:tr w:rsidR="007D4AA3" w:rsidRPr="00512725" w14:paraId="334527A9" w14:textId="77777777" w:rsidTr="00A16B0A">
        <w:trPr>
          <w:trHeight w:val="221"/>
        </w:trPr>
        <w:tc>
          <w:tcPr>
            <w:tcW w:w="1129" w:type="dxa"/>
          </w:tcPr>
          <w:p w14:paraId="58C5ED09" w14:textId="5A6C174A" w:rsidR="007D4AA3" w:rsidRPr="00512725" w:rsidRDefault="00030A4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 w:rsidR="007D4AA3"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3C235A1F" w14:textId="113AC962" w:rsidR="007D4AA3" w:rsidRPr="00A5548C" w:rsidRDefault="007D4AA3" w:rsidP="00414B4D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15638C29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49735936"/>
      <w:r w:rsidRPr="00512725">
        <w:rPr>
          <w:rFonts w:ascii="Consolas" w:eastAsiaTheme="minorEastAsia" w:hAnsi="Consolas" w:cs="Consolas"/>
          <w:b/>
          <w:bCs/>
        </w:rPr>
        <w:t>用户</w:t>
      </w:r>
      <w:bookmarkEnd w:id="16"/>
      <w:r w:rsidR="007D71D7">
        <w:rPr>
          <w:rFonts w:ascii="Consolas" w:eastAsiaTheme="minorEastAsia" w:hAnsi="Consolas" w:cs="Consolas" w:hint="eastAsia"/>
          <w:b/>
          <w:bCs/>
        </w:rPr>
        <w:t>注册接口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FF2890" w:rsidRPr="00512725" w14:paraId="0E2B9117" w14:textId="77777777" w:rsidTr="00414B4D">
        <w:trPr>
          <w:trHeight w:val="221"/>
        </w:trPr>
        <w:tc>
          <w:tcPr>
            <w:tcW w:w="1129" w:type="dxa"/>
          </w:tcPr>
          <w:p w14:paraId="3B458E54" w14:textId="5C081D5B" w:rsidR="00FF2890" w:rsidRPr="00512725" w:rsidRDefault="00FF2890" w:rsidP="00FF289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7671FE09" w14:textId="19919548" w:rsidR="00FF2890" w:rsidRPr="00A5548C" w:rsidRDefault="00FF2890" w:rsidP="00FF2890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10171B11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3B5C63" w:rsidRPr="00512725" w14:paraId="6A192472" w14:textId="77777777" w:rsidTr="00414B4D">
        <w:trPr>
          <w:trHeight w:val="221"/>
        </w:trPr>
        <w:tc>
          <w:tcPr>
            <w:tcW w:w="1129" w:type="dxa"/>
          </w:tcPr>
          <w:p w14:paraId="2BDBE399" w14:textId="0EF4523F" w:rsidR="003B5C63" w:rsidRPr="00512725" w:rsidRDefault="003B5C6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DB73FD9" w14:textId="464F9171" w:rsidR="003B5C63" w:rsidRPr="00A5548C" w:rsidRDefault="00730E09" w:rsidP="00414B4D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04C10CBC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6A3E27" w:rsidRPr="00512725" w14:paraId="310499A3" w14:textId="77777777" w:rsidTr="001E0E6B">
        <w:trPr>
          <w:trHeight w:val="221"/>
        </w:trPr>
        <w:tc>
          <w:tcPr>
            <w:tcW w:w="1129" w:type="dxa"/>
          </w:tcPr>
          <w:p w14:paraId="28AB0783" w14:textId="437B59EB" w:rsidR="006A3E27" w:rsidRPr="00512725" w:rsidRDefault="006A3E27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444BF50C" w14:textId="36DBA811" w:rsidR="006A3E27" w:rsidRPr="00A5548C" w:rsidRDefault="00644ACF" w:rsidP="001E0E6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2E2EE1C7" w14:textId="77777777" w:rsidR="00125298" w:rsidRPr="00512725" w:rsidRDefault="00125298" w:rsidP="00125298">
      <w:pPr>
        <w:rPr>
          <w:rFonts w:ascii="Consolas" w:eastAsiaTheme="minorEastAsia" w:hAnsi="Consolas" w:cs="Consolas"/>
          <w:b/>
        </w:rPr>
      </w:pPr>
    </w:p>
    <w:p w14:paraId="57985713" w14:textId="3D23F040" w:rsidR="00125298" w:rsidRPr="00512725" w:rsidRDefault="00806057" w:rsidP="00125298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注销账号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25298" w:rsidRPr="00512725" w14:paraId="42785866" w14:textId="77777777" w:rsidTr="000E0A26">
        <w:trPr>
          <w:trHeight w:val="221"/>
        </w:trPr>
        <w:tc>
          <w:tcPr>
            <w:tcW w:w="1129" w:type="dxa"/>
          </w:tcPr>
          <w:p w14:paraId="0A514E32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C3182EB" w14:textId="367A330A" w:rsidR="00125298" w:rsidRPr="00512725" w:rsidRDefault="00125298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4C87" w:rsidRPr="00554C87"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125298" w:rsidRPr="00512725" w14:paraId="5588713B" w14:textId="77777777" w:rsidTr="000E0A26">
        <w:trPr>
          <w:trHeight w:val="221"/>
        </w:trPr>
        <w:tc>
          <w:tcPr>
            <w:tcW w:w="1129" w:type="dxa"/>
          </w:tcPr>
          <w:p w14:paraId="1DE4119B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18424E6" w14:textId="182A95E7" w:rsidR="00125298" w:rsidRPr="00A5548C" w:rsidRDefault="00554C87" w:rsidP="000E0A26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125298" w:rsidRPr="00512725" w14:paraId="2F383AE9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E6CD0E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F9814E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8669EAF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43E2855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21B49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C1AE7B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5298" w:rsidRPr="00512725" w14:paraId="61FC0DA5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B38D7F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C2A221" w14:textId="03FA04C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BD2C60C" w14:textId="5B270BBC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049028" w14:textId="2D2763A9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B012E" w14:textId="023B047A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90939D3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05A3B66D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DA4636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867F46" w14:textId="543F606D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0CD68E3" w14:textId="0D6E1C4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33D98BE" w14:textId="67AA5AE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9876A" w14:textId="29958209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76CD7E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556B7416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749A309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A46E526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CD1C9FB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73E809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D81BF6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4B596E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25298" w:rsidRPr="00512725" w14:paraId="18107A91" w14:textId="77777777" w:rsidTr="000E0A26">
        <w:trPr>
          <w:trHeight w:val="244"/>
        </w:trPr>
        <w:tc>
          <w:tcPr>
            <w:tcW w:w="1129" w:type="dxa"/>
            <w:vMerge/>
          </w:tcPr>
          <w:p w14:paraId="16514B1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BB1FD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0C1CE40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56126835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1B3495F1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690C7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7A8BB0AA" w14:textId="77777777" w:rsidTr="000E0A26">
        <w:trPr>
          <w:trHeight w:val="232"/>
        </w:trPr>
        <w:tc>
          <w:tcPr>
            <w:tcW w:w="1129" w:type="dxa"/>
            <w:vMerge/>
          </w:tcPr>
          <w:p w14:paraId="4B3AC2C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284F0551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125298" w:rsidRPr="00512725" w14:paraId="09458745" w14:textId="77777777" w:rsidTr="000E0A26">
        <w:trPr>
          <w:trHeight w:val="244"/>
        </w:trPr>
        <w:tc>
          <w:tcPr>
            <w:tcW w:w="1129" w:type="dxa"/>
            <w:vMerge/>
          </w:tcPr>
          <w:p w14:paraId="5C056B75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F85187" w14:textId="6EF80A72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F5C82B6" w14:textId="0A3A05AA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0F2B59" w14:textId="5B3137E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EEE1E" w14:textId="1E631BE1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201C73F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26087D8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4B630B3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31B19904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548011A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65F0356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60FB941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442E99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养生品</w:t>
      </w:r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7" w:name="_Toc449735939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17"/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31223">
              <w:rPr>
                <w:rFonts w:ascii="Consolas" w:hAnsi="Consolas" w:cs="Consolas"/>
                <w:sz w:val="21"/>
                <w:szCs w:val="21"/>
              </w:rPr>
              <w:t>/znsh/HealthModel/GetHealthModelList</w:t>
            </w:r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751A06F4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bookmarkStart w:id="18" w:name="OLE_LINK1"/>
            <w:bookmarkStart w:id="19" w:name="OLE_LINK2"/>
            <w:bookmarkStart w:id="20" w:name="OLE_LINK3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bookmarkEnd w:id="18"/>
            <w:bookmarkEnd w:id="19"/>
            <w:bookmarkEnd w:id="20"/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963DD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D963DD" w:rsidRPr="00512725" w:rsidRDefault="00D963DD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3F3AB7CE" w14:textId="5E8BBB1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4AAA3865" w14:textId="77777777" w:rsidR="00D963DD" w:rsidRPr="00512725" w:rsidRDefault="00D963DD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963DD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D963DD" w:rsidRPr="00512725" w:rsidRDefault="00D963DD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534C7AB8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</w:p>
        </w:tc>
        <w:tc>
          <w:tcPr>
            <w:tcW w:w="709" w:type="dxa"/>
            <w:vAlign w:val="center"/>
          </w:tcPr>
          <w:p w14:paraId="04345BC2" w14:textId="77777777" w:rsidR="00D963DD" w:rsidRPr="00512725" w:rsidRDefault="00D963DD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1" w:name="_Toc44973594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21"/>
      <w:r w:rsidR="0091178C">
        <w:rPr>
          <w:rFonts w:ascii="Consolas" w:eastAsiaTheme="minorEastAsia" w:hAnsi="Consolas" w:cs="Consolas" w:hint="eastAsia"/>
          <w:b/>
          <w:bCs/>
        </w:rPr>
        <w:t>模式详情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/znsh/HealthModel/GetHealthModelInfo</w:t>
            </w:r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modelID</w:t>
            </w:r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EF0FA2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886FBCD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D76CEE0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1EB3453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</w:t>
            </w:r>
          </w:p>
        </w:tc>
        <w:tc>
          <w:tcPr>
            <w:tcW w:w="2268" w:type="dxa"/>
            <w:vAlign w:val="center"/>
          </w:tcPr>
          <w:p w14:paraId="174342E6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请求状态</w:t>
            </w:r>
          </w:p>
        </w:tc>
        <w:tc>
          <w:tcPr>
            <w:tcW w:w="709" w:type="dxa"/>
            <w:vAlign w:val="center"/>
          </w:tcPr>
          <w:p w14:paraId="0A6A36DE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C796CD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C42FA0B" w14:textId="77777777" w:rsidTr="00414B4D">
        <w:trPr>
          <w:trHeight w:val="244"/>
        </w:trPr>
        <w:tc>
          <w:tcPr>
            <w:tcW w:w="1129" w:type="dxa"/>
            <w:vMerge/>
          </w:tcPr>
          <w:p w14:paraId="6DB8C503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6AFC0C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7545137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strError</w:t>
            </w:r>
          </w:p>
        </w:tc>
        <w:tc>
          <w:tcPr>
            <w:tcW w:w="2268" w:type="dxa"/>
            <w:vAlign w:val="center"/>
          </w:tcPr>
          <w:p w14:paraId="78BCAAA8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错误信息</w:t>
            </w:r>
          </w:p>
        </w:tc>
        <w:tc>
          <w:tcPr>
            <w:tcW w:w="709" w:type="dxa"/>
            <w:vAlign w:val="center"/>
          </w:tcPr>
          <w:p w14:paraId="78EBDCA6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B7CC29F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当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nFlag=0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时出现</w:t>
            </w:r>
          </w:p>
        </w:tc>
      </w:tr>
      <w:tr w:rsidR="001825B5" w:rsidRPr="00512725" w14:paraId="067041CC" w14:textId="77777777" w:rsidTr="00414B4D">
        <w:trPr>
          <w:trHeight w:val="244"/>
        </w:trPr>
        <w:tc>
          <w:tcPr>
            <w:tcW w:w="1129" w:type="dxa"/>
            <w:vMerge/>
          </w:tcPr>
          <w:p w14:paraId="407F5F3F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75D94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511CD65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nMaxPage</w:t>
            </w:r>
          </w:p>
        </w:tc>
        <w:tc>
          <w:tcPr>
            <w:tcW w:w="2268" w:type="dxa"/>
            <w:vAlign w:val="center"/>
          </w:tcPr>
          <w:p w14:paraId="5A57191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最大的页数</w:t>
            </w:r>
          </w:p>
        </w:tc>
        <w:tc>
          <w:tcPr>
            <w:tcW w:w="709" w:type="dxa"/>
            <w:vAlign w:val="center"/>
          </w:tcPr>
          <w:p w14:paraId="5A69CF75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48A860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176F16B" w14:textId="77777777" w:rsidTr="00414B4D">
        <w:trPr>
          <w:trHeight w:val="244"/>
        </w:trPr>
        <w:tc>
          <w:tcPr>
            <w:tcW w:w="1129" w:type="dxa"/>
            <w:vMerge/>
          </w:tcPr>
          <w:p w14:paraId="1B98D733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8479D2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2425344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nCurPage</w:t>
            </w:r>
          </w:p>
        </w:tc>
        <w:tc>
          <w:tcPr>
            <w:tcW w:w="2268" w:type="dxa"/>
            <w:vAlign w:val="center"/>
          </w:tcPr>
          <w:p w14:paraId="258139B6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当前的页数</w:t>
            </w:r>
          </w:p>
        </w:tc>
        <w:tc>
          <w:tcPr>
            <w:tcW w:w="709" w:type="dxa"/>
            <w:vAlign w:val="center"/>
          </w:tcPr>
          <w:p w14:paraId="698FC512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882818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590C7397" w14:textId="77777777" w:rsidTr="00414B4D">
        <w:trPr>
          <w:trHeight w:val="244"/>
        </w:trPr>
        <w:tc>
          <w:tcPr>
            <w:tcW w:w="1129" w:type="dxa"/>
            <w:vMerge/>
          </w:tcPr>
          <w:p w14:paraId="0B186167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15D637E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36BE9FA8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nTotal</w:t>
            </w:r>
          </w:p>
        </w:tc>
        <w:tc>
          <w:tcPr>
            <w:tcW w:w="2268" w:type="dxa"/>
            <w:vAlign w:val="center"/>
          </w:tcPr>
          <w:p w14:paraId="49FFC36D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总共检索到的条数</w:t>
            </w:r>
          </w:p>
        </w:tc>
        <w:tc>
          <w:tcPr>
            <w:tcW w:w="709" w:type="dxa"/>
            <w:vAlign w:val="center"/>
          </w:tcPr>
          <w:p w14:paraId="73F90CCE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6D1D5E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7901B1F0" w14:textId="77777777" w:rsidTr="00414B4D">
        <w:trPr>
          <w:trHeight w:val="244"/>
        </w:trPr>
        <w:tc>
          <w:tcPr>
            <w:tcW w:w="1129" w:type="dxa"/>
            <w:vMerge/>
          </w:tcPr>
          <w:p w14:paraId="4DBB5CE5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27E78C64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FriendList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，说明：好友列表）</w:t>
            </w: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"IsFerv":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/znsh/HealthModel/AddHealthModel</w:t>
            </w:r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3398A">
              <w:rPr>
                <w:color w:val="0000FF"/>
              </w:rPr>
              <w:t>/znsh/HealthModel/GetCommonHealthModelList</w:t>
            </w:r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设置常用养生品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/znsh/HealthModel/SetCommonModel</w:t>
            </w:r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取消常用养生品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/znsh/HealthModel/SetCommonModel</w:t>
            </w:r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3BEC5D82" w14:textId="2149FC40" w:rsidR="00F35B10" w:rsidRDefault="00F35B10" w:rsidP="00F35B1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我的</w:t>
      </w:r>
    </w:p>
    <w:p w14:paraId="157E29D9" w14:textId="77777777" w:rsidR="006E4E27" w:rsidRPr="00512725" w:rsidRDefault="006E4E27" w:rsidP="006E4E27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登录接口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E4E27" w:rsidRPr="00512725" w14:paraId="226470DF" w14:textId="77777777" w:rsidTr="000E0A26">
        <w:trPr>
          <w:trHeight w:val="221"/>
        </w:trPr>
        <w:tc>
          <w:tcPr>
            <w:tcW w:w="1129" w:type="dxa"/>
          </w:tcPr>
          <w:p w14:paraId="24181BF6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F573B3" w14:textId="007613C7" w:rsidR="006E4E27" w:rsidRPr="00512725" w:rsidRDefault="006E4E27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6E4E27" w:rsidRPr="00512725" w14:paraId="60B666D3" w14:textId="77777777" w:rsidTr="000E0A26">
        <w:trPr>
          <w:trHeight w:val="221"/>
        </w:trPr>
        <w:tc>
          <w:tcPr>
            <w:tcW w:w="1129" w:type="dxa"/>
          </w:tcPr>
          <w:p w14:paraId="024AE27F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DDFE08E" w14:textId="77777777" w:rsidR="006E4E27" w:rsidRPr="00A5548C" w:rsidRDefault="006E4E27" w:rsidP="000E0A26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55C7D" w:rsidRPr="00512725" w14:paraId="497F1210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093A92F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4BCE459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34FAF2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30059F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F87516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54B01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55C7D" w:rsidRPr="00512725" w14:paraId="225C855C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2AE4D72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1E4610" w14:textId="77777777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C72A051" w14:textId="7B5BF654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447D085C" w14:textId="452A79B9" w:rsidR="00955C7D" w:rsidRPr="00512725" w:rsidRDefault="004E178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0BB68F76" w14:textId="77777777" w:rsidR="00955C7D" w:rsidRPr="00512725" w:rsidRDefault="00955C7D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AA53C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753A972A" w14:textId="77777777" w:rsidTr="000E0A26">
        <w:trPr>
          <w:trHeight w:val="244"/>
        </w:trPr>
        <w:tc>
          <w:tcPr>
            <w:tcW w:w="1129" w:type="dxa"/>
            <w:vMerge/>
          </w:tcPr>
          <w:p w14:paraId="5274D7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775F1E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32CF22AF" w14:textId="77F4949C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14:paraId="4F726AA4" w14:textId="5C3744D1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14:paraId="7371F1F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5C6925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02482177" w14:textId="77777777" w:rsidTr="000E0A26">
        <w:trPr>
          <w:trHeight w:val="244"/>
        </w:trPr>
        <w:tc>
          <w:tcPr>
            <w:tcW w:w="1129" w:type="dxa"/>
            <w:vMerge/>
          </w:tcPr>
          <w:p w14:paraId="4C291F2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09CC7AC" w14:textId="081845BD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14:paraId="79A50DA3" w14:textId="22FDEFF2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14:paraId="4C092598" w14:textId="1B81ACD6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14:paraId="15F409F8" w14:textId="06C5394B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4E2F2916" w14:textId="033549C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649C5EA6" w14:textId="77777777" w:rsidTr="000E0A26">
        <w:trPr>
          <w:trHeight w:val="244"/>
        </w:trPr>
        <w:tc>
          <w:tcPr>
            <w:tcW w:w="1129" w:type="dxa"/>
            <w:vMerge/>
          </w:tcPr>
          <w:p w14:paraId="32713B4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CFC4832" w14:textId="26380C46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14:paraId="356A767D" w14:textId="5740094D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14:paraId="50506875" w14:textId="47D87BE9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14:paraId="37C4428C" w14:textId="008F160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7F39B9DD" w14:textId="03CE1B62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B77377" w:rsidRPr="00512725" w14:paraId="666CEF25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3C627A8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3EC4C8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B415BA4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75659909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ACF52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453E1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77377" w:rsidRPr="00512725" w14:paraId="3383B412" w14:textId="77777777" w:rsidTr="000E0A26">
        <w:trPr>
          <w:trHeight w:val="244"/>
        </w:trPr>
        <w:tc>
          <w:tcPr>
            <w:tcW w:w="1129" w:type="dxa"/>
            <w:vMerge/>
          </w:tcPr>
          <w:p w14:paraId="7C1F4E0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08E5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860D9B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268C6FCF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4AA327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5FBA87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ADD31B4" w14:textId="77777777" w:rsidTr="000E0A26">
        <w:trPr>
          <w:trHeight w:val="232"/>
        </w:trPr>
        <w:tc>
          <w:tcPr>
            <w:tcW w:w="1129" w:type="dxa"/>
            <w:vMerge/>
          </w:tcPr>
          <w:p w14:paraId="5E9FE703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376E3B14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B77377" w:rsidRPr="00512725" w14:paraId="0C8B547D" w14:textId="77777777" w:rsidTr="000E0A26">
        <w:trPr>
          <w:trHeight w:val="244"/>
        </w:trPr>
        <w:tc>
          <w:tcPr>
            <w:tcW w:w="1129" w:type="dxa"/>
            <w:vMerge/>
          </w:tcPr>
          <w:p w14:paraId="32C88C2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B56BC4" w14:textId="5E2E3BB0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14:paraId="14F40F81" w14:textId="6C3CCEF5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72037E69" w14:textId="4588BBBE" w:rsidR="00CF4FEE" w:rsidRPr="00512725" w:rsidRDefault="00CF4FEE" w:rsidP="000E0A26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0B1564FA" w14:textId="03C14490" w:rsidR="00B77377" w:rsidRPr="00512725" w:rsidRDefault="00B77377" w:rsidP="00537D7A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CF94C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2277E6D8" w14:textId="77777777" w:rsidTr="000E0A26">
        <w:trPr>
          <w:trHeight w:val="244"/>
        </w:trPr>
        <w:tc>
          <w:tcPr>
            <w:tcW w:w="1129" w:type="dxa"/>
            <w:vMerge/>
          </w:tcPr>
          <w:p w14:paraId="5834E9BE" w14:textId="7FCC42F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F80FE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7876171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FB2194C" w14:textId="0CFF1DA0" w:rsidR="00B77377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5E815778" w14:textId="286FFD4A" w:rsidR="00B77377" w:rsidRPr="00512725" w:rsidRDefault="00B77377" w:rsidP="000E0A26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3056EC9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0831116C" w14:textId="77777777" w:rsidTr="000E0A26">
        <w:trPr>
          <w:trHeight w:val="232"/>
        </w:trPr>
        <w:tc>
          <w:tcPr>
            <w:tcW w:w="1129" w:type="dxa"/>
            <w:vMerge/>
          </w:tcPr>
          <w:p w14:paraId="6CDFAD6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D414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38F405B" w14:textId="7993447B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9A48F91" w14:textId="727E301A" w:rsidR="00B77377" w:rsidRPr="00512725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29248378" w14:textId="6B54C3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8D46B9B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3A9B864" w14:textId="77777777" w:rsidTr="000E0A26">
        <w:trPr>
          <w:trHeight w:val="232"/>
        </w:trPr>
        <w:tc>
          <w:tcPr>
            <w:tcW w:w="1129" w:type="dxa"/>
            <w:vMerge/>
          </w:tcPr>
          <w:p w14:paraId="7BB14E87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1E9C68" w14:textId="095AE10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633C4B" w14:textId="2CCAEBE6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14:paraId="030CBC0D" w14:textId="487DEA71" w:rsidR="00B77377" w:rsidRDefault="007D7B74" w:rsidP="000E0A26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14:paraId="1A96F80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CB6961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F08D8B8" w14:textId="77777777" w:rsidTr="000E0A26">
        <w:trPr>
          <w:trHeight w:val="232"/>
        </w:trPr>
        <w:tc>
          <w:tcPr>
            <w:tcW w:w="1129" w:type="dxa"/>
            <w:vMerge/>
          </w:tcPr>
          <w:p w14:paraId="49D397B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6F56DD" w14:textId="6FE9211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B6435E7" w14:textId="346B6C62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14:paraId="3E749BAF" w14:textId="3FDFD79F" w:rsidR="00B77377" w:rsidRDefault="007D7B74" w:rsidP="000E0A26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14:paraId="1A856E5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BE6599F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47F76BF" w14:textId="77777777" w:rsidTr="000E0A26">
        <w:trPr>
          <w:trHeight w:val="232"/>
        </w:trPr>
        <w:tc>
          <w:tcPr>
            <w:tcW w:w="1129" w:type="dxa"/>
            <w:vMerge/>
          </w:tcPr>
          <w:p w14:paraId="7118387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3C3255" w14:textId="43392DC3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563CAC3" w14:textId="04B746A3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14:paraId="00665331" w14:textId="1F119D54" w:rsidR="00B77377" w:rsidRDefault="007D7B74" w:rsidP="000E0A26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14:paraId="709222B0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149BA5E" w14:textId="25DEBFCE" w:rsidR="00B77377" w:rsidRPr="00512725" w:rsidRDefault="00537D7A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6E4E27" w:rsidRPr="00512725" w14:paraId="1D925D6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5D76164D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6486DD9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3AAFC78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1A44AE1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6D977E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6FDA7EEF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14:paraId="2C448DB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14:paraId="5CFE4953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14:paraId="224FE1C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14:paraId="6D96377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14:paraId="36DB6AD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1A9F5975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E37A7AE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828B7A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D7C88A1" w14:textId="7D1B05E4" w:rsidR="006E4E27" w:rsidRPr="00A669C3" w:rsidRDefault="00952463" w:rsidP="0095246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4C1FB3A" w14:textId="244C12E9" w:rsidR="006E4E27" w:rsidRPr="006E4E27" w:rsidRDefault="006E4E27" w:rsidP="006E4E27">
      <w:pPr>
        <w:rPr>
          <w:rFonts w:hint="eastAsia"/>
        </w:rPr>
      </w:pPr>
      <w:bookmarkStart w:id="22" w:name="_GoBack"/>
      <w:bookmarkEnd w:id="22"/>
    </w:p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8C811" w14:textId="77777777" w:rsidR="005B79E2" w:rsidRDefault="005B79E2" w:rsidP="001B0748">
      <w:r>
        <w:separator/>
      </w:r>
    </w:p>
  </w:endnote>
  <w:endnote w:type="continuationSeparator" w:id="0">
    <w:p w14:paraId="1A595258" w14:textId="77777777" w:rsidR="005B79E2" w:rsidRDefault="005B79E2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B9A3F" w14:textId="77777777" w:rsidR="005B79E2" w:rsidRDefault="005B79E2" w:rsidP="001B0748">
      <w:r>
        <w:separator/>
      </w:r>
    </w:p>
  </w:footnote>
  <w:footnote w:type="continuationSeparator" w:id="0">
    <w:p w14:paraId="045AC6B4" w14:textId="77777777" w:rsidR="005B79E2" w:rsidRDefault="005B79E2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9"/>
  </w:num>
  <w:num w:numId="14">
    <w:abstractNumId w:val="5"/>
  </w:num>
  <w:num w:numId="15">
    <w:abstractNumId w:val="17"/>
  </w:num>
  <w:num w:numId="16">
    <w:abstractNumId w:val="1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653B"/>
    <w:rsid w:val="00050309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101D3B"/>
    <w:rsid w:val="0010559E"/>
    <w:rsid w:val="00106266"/>
    <w:rsid w:val="001111D4"/>
    <w:rsid w:val="0011776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6288"/>
    <w:rsid w:val="001465E3"/>
    <w:rsid w:val="00150596"/>
    <w:rsid w:val="00153458"/>
    <w:rsid w:val="0015489C"/>
    <w:rsid w:val="00155E9D"/>
    <w:rsid w:val="00161306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52D1"/>
    <w:rsid w:val="001B0748"/>
    <w:rsid w:val="001B0939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7711"/>
    <w:rsid w:val="002167B7"/>
    <w:rsid w:val="002221D2"/>
    <w:rsid w:val="00222EB9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C6417"/>
    <w:rsid w:val="002D02C4"/>
    <w:rsid w:val="002D06E9"/>
    <w:rsid w:val="002D0828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70895"/>
    <w:rsid w:val="00371EC4"/>
    <w:rsid w:val="00375FBD"/>
    <w:rsid w:val="00377D42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7374"/>
    <w:rsid w:val="003C2A00"/>
    <w:rsid w:val="003C2A8D"/>
    <w:rsid w:val="003C3796"/>
    <w:rsid w:val="003C6FF1"/>
    <w:rsid w:val="003C7DE0"/>
    <w:rsid w:val="003D0333"/>
    <w:rsid w:val="003D60F9"/>
    <w:rsid w:val="003D7E49"/>
    <w:rsid w:val="003E20D7"/>
    <w:rsid w:val="003E4096"/>
    <w:rsid w:val="003E6AED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5201"/>
    <w:rsid w:val="00497890"/>
    <w:rsid w:val="00497BDA"/>
    <w:rsid w:val="004B1088"/>
    <w:rsid w:val="004B2EBA"/>
    <w:rsid w:val="004B304E"/>
    <w:rsid w:val="004B383B"/>
    <w:rsid w:val="004B7365"/>
    <w:rsid w:val="004C22E2"/>
    <w:rsid w:val="004C39FA"/>
    <w:rsid w:val="004C40C1"/>
    <w:rsid w:val="004D2C78"/>
    <w:rsid w:val="004D78CE"/>
    <w:rsid w:val="004E178D"/>
    <w:rsid w:val="004E5CE4"/>
    <w:rsid w:val="004F7F7F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609F"/>
    <w:rsid w:val="00582123"/>
    <w:rsid w:val="00582842"/>
    <w:rsid w:val="0059332F"/>
    <w:rsid w:val="005936DC"/>
    <w:rsid w:val="005958CF"/>
    <w:rsid w:val="005A032C"/>
    <w:rsid w:val="005B66E5"/>
    <w:rsid w:val="005B79E2"/>
    <w:rsid w:val="005B7A85"/>
    <w:rsid w:val="005C01CC"/>
    <w:rsid w:val="005C2FD5"/>
    <w:rsid w:val="005C42C1"/>
    <w:rsid w:val="005C6458"/>
    <w:rsid w:val="005C6574"/>
    <w:rsid w:val="005D0861"/>
    <w:rsid w:val="005E2628"/>
    <w:rsid w:val="005E3C08"/>
    <w:rsid w:val="005F739D"/>
    <w:rsid w:val="00602E45"/>
    <w:rsid w:val="00604F97"/>
    <w:rsid w:val="00607FE9"/>
    <w:rsid w:val="00620450"/>
    <w:rsid w:val="006209C5"/>
    <w:rsid w:val="00640389"/>
    <w:rsid w:val="00644ACF"/>
    <w:rsid w:val="00645305"/>
    <w:rsid w:val="00650942"/>
    <w:rsid w:val="00652136"/>
    <w:rsid w:val="00654080"/>
    <w:rsid w:val="00655A0D"/>
    <w:rsid w:val="0066345A"/>
    <w:rsid w:val="00665157"/>
    <w:rsid w:val="0067416B"/>
    <w:rsid w:val="00674767"/>
    <w:rsid w:val="00675DCF"/>
    <w:rsid w:val="00675F28"/>
    <w:rsid w:val="00680640"/>
    <w:rsid w:val="00692C63"/>
    <w:rsid w:val="00694951"/>
    <w:rsid w:val="006A1790"/>
    <w:rsid w:val="006A1B12"/>
    <w:rsid w:val="006A2987"/>
    <w:rsid w:val="006A35F2"/>
    <w:rsid w:val="006A3E27"/>
    <w:rsid w:val="006B0700"/>
    <w:rsid w:val="006B1685"/>
    <w:rsid w:val="006B5C82"/>
    <w:rsid w:val="006B6C1E"/>
    <w:rsid w:val="006C1BB6"/>
    <w:rsid w:val="006C6445"/>
    <w:rsid w:val="006C7F5D"/>
    <w:rsid w:val="006D004A"/>
    <w:rsid w:val="006D56F9"/>
    <w:rsid w:val="006E288D"/>
    <w:rsid w:val="006E4E27"/>
    <w:rsid w:val="006E55C2"/>
    <w:rsid w:val="006E7395"/>
    <w:rsid w:val="006E7BAC"/>
    <w:rsid w:val="006F0246"/>
    <w:rsid w:val="007023C9"/>
    <w:rsid w:val="00703623"/>
    <w:rsid w:val="00706B18"/>
    <w:rsid w:val="007126E1"/>
    <w:rsid w:val="0072187F"/>
    <w:rsid w:val="007251B3"/>
    <w:rsid w:val="007263BD"/>
    <w:rsid w:val="00730E09"/>
    <w:rsid w:val="00731841"/>
    <w:rsid w:val="00746DE9"/>
    <w:rsid w:val="00751CD0"/>
    <w:rsid w:val="00752E30"/>
    <w:rsid w:val="00753A1E"/>
    <w:rsid w:val="00765757"/>
    <w:rsid w:val="0077500F"/>
    <w:rsid w:val="00775854"/>
    <w:rsid w:val="00775E1E"/>
    <w:rsid w:val="0078175D"/>
    <w:rsid w:val="00782E77"/>
    <w:rsid w:val="00786351"/>
    <w:rsid w:val="007908B1"/>
    <w:rsid w:val="0079185D"/>
    <w:rsid w:val="007A070B"/>
    <w:rsid w:val="007A132B"/>
    <w:rsid w:val="007A1EF5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AFB"/>
    <w:rsid w:val="00817028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EB9"/>
    <w:rsid w:val="00857BBF"/>
    <w:rsid w:val="00867227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3E86"/>
    <w:rsid w:val="008E44EE"/>
    <w:rsid w:val="008F31B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54CD"/>
    <w:rsid w:val="0097675E"/>
    <w:rsid w:val="00977724"/>
    <w:rsid w:val="009837BD"/>
    <w:rsid w:val="00984356"/>
    <w:rsid w:val="009875EC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256A"/>
    <w:rsid w:val="00A840EF"/>
    <w:rsid w:val="00A87A20"/>
    <w:rsid w:val="00A92011"/>
    <w:rsid w:val="00A958DA"/>
    <w:rsid w:val="00A96415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755D"/>
    <w:rsid w:val="00AC7E68"/>
    <w:rsid w:val="00AE0F19"/>
    <w:rsid w:val="00AF7102"/>
    <w:rsid w:val="00B00759"/>
    <w:rsid w:val="00B0383E"/>
    <w:rsid w:val="00B038C7"/>
    <w:rsid w:val="00B047B7"/>
    <w:rsid w:val="00B05F01"/>
    <w:rsid w:val="00B066B5"/>
    <w:rsid w:val="00B12950"/>
    <w:rsid w:val="00B151BC"/>
    <w:rsid w:val="00B2209B"/>
    <w:rsid w:val="00B2667B"/>
    <w:rsid w:val="00B33518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79D3"/>
    <w:rsid w:val="00C708CF"/>
    <w:rsid w:val="00C70CFB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472A"/>
    <w:rsid w:val="00C94FEE"/>
    <w:rsid w:val="00C96709"/>
    <w:rsid w:val="00CA0F79"/>
    <w:rsid w:val="00CA3E31"/>
    <w:rsid w:val="00CA6D1E"/>
    <w:rsid w:val="00CB3DED"/>
    <w:rsid w:val="00CB5C69"/>
    <w:rsid w:val="00CC514B"/>
    <w:rsid w:val="00CD2C0F"/>
    <w:rsid w:val="00CD6556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2823"/>
    <w:rsid w:val="00D43AE7"/>
    <w:rsid w:val="00D45A8E"/>
    <w:rsid w:val="00D63D71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14CF"/>
    <w:rsid w:val="00DD6467"/>
    <w:rsid w:val="00DD7158"/>
    <w:rsid w:val="00DE0E75"/>
    <w:rsid w:val="00DE13A9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727D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64FC"/>
    <w:rsid w:val="00E909F1"/>
    <w:rsid w:val="00E90CFE"/>
    <w:rsid w:val="00E91DCA"/>
    <w:rsid w:val="00E949DA"/>
    <w:rsid w:val="00E94BD2"/>
    <w:rsid w:val="00E96D87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98E"/>
    <w:rsid w:val="00F20835"/>
    <w:rsid w:val="00F23E19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B0807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  <w15:docId w15:val="{D1C0BD88-3041-42B3-81D3-4A01E89E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2EA93-DD3F-458E-BC4C-A9406471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10</Pages>
  <Words>1207</Words>
  <Characters>6883</Characters>
  <Application>Microsoft Office Word</Application>
  <DocSecurity>0</DocSecurity>
  <Lines>57</Lines>
  <Paragraphs>16</Paragraphs>
  <ScaleCrop>false</ScaleCrop>
  <Company>Microsoft</Company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xujiang xu</cp:lastModifiedBy>
  <cp:revision>914</cp:revision>
  <dcterms:created xsi:type="dcterms:W3CDTF">2015-09-01T05:55:00Z</dcterms:created>
  <dcterms:modified xsi:type="dcterms:W3CDTF">2016-05-01T00:52:00Z</dcterms:modified>
</cp:coreProperties>
</file>