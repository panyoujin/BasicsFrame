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8815E" w14:textId="73847965" w:rsidR="00F566DE" w:rsidRPr="00512725" w:rsidRDefault="00C855F0" w:rsidP="00F566DE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14:paraId="3DC7CAAA" w14:textId="77777777" w:rsidR="00F566DE" w:rsidRPr="00512725" w:rsidRDefault="00F566DE" w:rsidP="00F566DE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 w:rsidRPr="00512725">
        <w:rPr>
          <w:rFonts w:ascii="Consolas" w:eastAsiaTheme="minorEastAsia" w:hAnsi="Consolas" w:cs="Consolas"/>
          <w:sz w:val="84"/>
          <w:szCs w:val="84"/>
        </w:rPr>
        <w:t>API</w:t>
      </w:r>
      <w:r w:rsidRPr="00512725">
        <w:rPr>
          <w:rFonts w:ascii="Consolas" w:eastAsiaTheme="minorEastAsia" w:hAnsi="Consolas" w:cs="Consolas"/>
          <w:sz w:val="84"/>
          <w:szCs w:val="84"/>
        </w:rPr>
        <w:t>说明</w:t>
      </w:r>
    </w:p>
    <w:p w14:paraId="34B6BB98" w14:textId="06396719" w:rsidR="00F566DE" w:rsidRPr="00512725" w:rsidRDefault="002C6417" w:rsidP="00F566DE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t>V1.0.</w:t>
      </w:r>
      <w:r w:rsidR="00512725" w:rsidRPr="00512725">
        <w:rPr>
          <w:rFonts w:ascii="Consolas" w:eastAsiaTheme="minorEastAsia" w:hAnsi="Consolas" w:cs="Consolas"/>
          <w:sz w:val="48"/>
          <w:szCs w:val="48"/>
        </w:rPr>
        <w:t>0</w:t>
      </w:r>
    </w:p>
    <w:p w14:paraId="614775E8" w14:textId="77777777" w:rsidR="00F566DE" w:rsidRPr="00512725" w:rsidRDefault="00F566DE" w:rsidP="00F566DE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14:paraId="0D832E42" w14:textId="77777777" w:rsidR="00885540" w:rsidRPr="00512725" w:rsidRDefault="00F566DE">
      <w:pPr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925FCE" w14:textId="77777777" w:rsidR="00885540" w:rsidRPr="00512725" w:rsidRDefault="00885540" w:rsidP="00885540">
          <w:pPr>
            <w:pStyle w:val="TOC"/>
            <w:jc w:val="center"/>
            <w:rPr>
              <w:sz w:val="52"/>
              <w:szCs w:val="52"/>
            </w:rPr>
          </w:pPr>
          <w:r w:rsidRPr="00512725">
            <w:rPr>
              <w:sz w:val="52"/>
              <w:szCs w:val="52"/>
              <w:lang w:val="zh-CN"/>
            </w:rPr>
            <w:t>目录</w:t>
          </w:r>
        </w:p>
        <w:p w14:paraId="119CE70A" w14:textId="77777777" w:rsidR="00C855F0" w:rsidRDefault="00885540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512725">
            <w:fldChar w:fldCharType="begin"/>
          </w:r>
          <w:r w:rsidRPr="00512725">
            <w:instrText xml:space="preserve"> TOC \o "1-3" \h \z \u </w:instrText>
          </w:r>
          <w:r w:rsidRPr="00512725">
            <w:fldChar w:fldCharType="separate"/>
          </w:r>
          <w:hyperlink w:anchor="_Toc449735933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_Toc449735933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4B582FDE" w14:textId="77777777" w:rsidR="00C855F0" w:rsidRDefault="0089645F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4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_Toc449735934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11312B32" w14:textId="77777777" w:rsidR="00C855F0" w:rsidRDefault="0089645F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5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1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_Toc449735935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2652E4F2" w14:textId="77777777" w:rsidR="00C855F0" w:rsidRDefault="0089645F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6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2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用户登录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_Toc449735936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5525F234" w14:textId="77777777" w:rsidR="00C855F0" w:rsidRDefault="0089645F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7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3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注册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_Toc449735937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4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2BC98A03" w14:textId="77777777" w:rsidR="00C855F0" w:rsidRDefault="0089645F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8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好友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_Toc449735938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6DC055C0" w14:textId="77777777" w:rsidR="00C855F0" w:rsidRDefault="0089645F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9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1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获取好友信息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_Toc449735939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06A69D97" w14:textId="77777777" w:rsidR="00C855F0" w:rsidRDefault="0089645F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40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2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获取好友列表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_Toc449735940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78F50C9E" w14:textId="77777777" w:rsidR="00885540" w:rsidRPr="00512725" w:rsidRDefault="00885540">
          <w:r w:rsidRPr="00512725">
            <w:rPr>
              <w:bCs/>
              <w:lang w:val="zh-CN"/>
            </w:rPr>
            <w:fldChar w:fldCharType="end"/>
          </w:r>
        </w:p>
      </w:sdtContent>
    </w:sdt>
    <w:p w14:paraId="6BF2058D" w14:textId="77777777" w:rsidR="00F566DE" w:rsidRPr="00512725" w:rsidRDefault="00885540">
      <w:pPr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br w:type="page"/>
      </w:r>
    </w:p>
    <w:p w14:paraId="273A3066" w14:textId="0B860CF0" w:rsidR="00F566DE" w:rsidRPr="00407503" w:rsidRDefault="00F566DE" w:rsidP="00407503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0" w:name="_Toc357243906"/>
      <w:bookmarkStart w:id="1" w:name="_Toc28593"/>
      <w:bookmarkStart w:id="2" w:name="_Toc26454"/>
      <w:bookmarkStart w:id="3" w:name="_Toc16313"/>
      <w:bookmarkStart w:id="4" w:name="_Toc4335"/>
      <w:bookmarkStart w:id="5" w:name="_Toc25773"/>
      <w:bookmarkStart w:id="6" w:name="_Toc5848"/>
      <w:bookmarkStart w:id="7" w:name="_Toc15130"/>
      <w:bookmarkStart w:id="8" w:name="_Toc24605"/>
      <w:bookmarkStart w:id="9" w:name="_Toc428544758"/>
      <w:bookmarkStart w:id="10" w:name="_Toc449735933"/>
      <w:r w:rsidRPr="00512725"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1479"/>
        <w:gridCol w:w="4395"/>
        <w:gridCol w:w="992"/>
        <w:gridCol w:w="992"/>
        <w:gridCol w:w="1276"/>
      </w:tblGrid>
      <w:tr w:rsidR="00F566DE" w:rsidRPr="00512725" w14:paraId="64A7E89F" w14:textId="77777777" w:rsidTr="00C9472A">
        <w:tc>
          <w:tcPr>
            <w:tcW w:w="1351" w:type="dxa"/>
          </w:tcPr>
          <w:p w14:paraId="7E5F83AE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14:paraId="314BA71E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14:paraId="3E56FBF2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14:paraId="2A0C48C9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14:paraId="345100A4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14:paraId="22926135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F566DE" w:rsidRPr="00512725" w14:paraId="72F1881A" w14:textId="77777777" w:rsidTr="00C9472A">
        <w:tc>
          <w:tcPr>
            <w:tcW w:w="1351" w:type="dxa"/>
          </w:tcPr>
          <w:p w14:paraId="189408B6" w14:textId="159CD415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" w:name="OLE_LINK98"/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 w14:paraId="021EE5A5" w14:textId="4E606EED" w:rsidR="00F566DE" w:rsidRPr="00512725" w:rsidRDefault="00ED7709" w:rsidP="008D0FE0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9"/>
            <w:bookmarkStart w:id="13" w:name="OLE_LINK100"/>
            <w:r>
              <w:rPr>
                <w:rFonts w:ascii="Consolas" w:eastAsiaTheme="minorEastAsia" w:hAnsi="Consolas" w:cs="Consolas"/>
                <w:sz w:val="21"/>
                <w:szCs w:val="21"/>
              </w:rPr>
              <w:t>2016</w:t>
            </w:r>
            <w:r w:rsidR="00F566DE" w:rsidRPr="00512725">
              <w:rPr>
                <w:rFonts w:ascii="Consolas" w:eastAsiaTheme="minorEastAsia" w:hAnsi="Consolas" w:cs="Consolas"/>
                <w:sz w:val="21"/>
                <w:szCs w:val="21"/>
              </w:rPr>
              <w:t>-</w:t>
            </w:r>
            <w:bookmarkEnd w:id="12"/>
            <w:bookmarkEnd w:id="13"/>
            <w:r>
              <w:rPr>
                <w:rFonts w:ascii="Consolas" w:eastAsiaTheme="minorEastAsia" w:hAnsi="Consolas" w:cs="Consolas"/>
                <w:sz w:val="21"/>
                <w:szCs w:val="21"/>
              </w:rPr>
              <w:t>04</w:t>
            </w:r>
            <w:r w:rsidR="0079185D">
              <w:rPr>
                <w:rFonts w:ascii="Consolas" w:eastAsiaTheme="minorEastAsia" w:hAnsi="Consolas" w:cs="Consolas"/>
                <w:sz w:val="21"/>
                <w:szCs w:val="21"/>
              </w:rPr>
              <w:t>-</w:t>
            </w:r>
            <w:r w:rsidR="008D0FE0" w:rsidRPr="00512725">
              <w:rPr>
                <w:rFonts w:ascii="Consolas" w:eastAsiaTheme="minorEastAsia" w:hAnsi="Consolas" w:cs="Consolas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9</w:t>
            </w:r>
          </w:p>
        </w:tc>
        <w:tc>
          <w:tcPr>
            <w:tcW w:w="4395" w:type="dxa"/>
          </w:tcPr>
          <w:p w14:paraId="765C8EE7" w14:textId="77777777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  <w:r w:rsidRPr="00512725"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14:paraId="57E33B51" w14:textId="04F1CD0C" w:rsidR="00F566DE" w:rsidRPr="00512725" w:rsidRDefault="00267AD7" w:rsidP="00414B4D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14:paraId="43676585" w14:textId="45401633" w:rsidR="00F566DE" w:rsidRPr="00512725" w:rsidRDefault="00267AD7" w:rsidP="00267A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14:paraId="70AE8A03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2CA052A3" w14:textId="77777777" w:rsidTr="00C9472A">
        <w:tc>
          <w:tcPr>
            <w:tcW w:w="1351" w:type="dxa"/>
          </w:tcPr>
          <w:p w14:paraId="36FF46C1" w14:textId="22B73DB4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7A4A36F2" w14:textId="02341286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0C2AE425" w14:textId="48871B6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647F073A" w14:textId="2039127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78452737" w14:textId="33A01B03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FFE5F72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54048E30" w14:textId="77777777" w:rsidTr="00C9472A">
        <w:tc>
          <w:tcPr>
            <w:tcW w:w="1351" w:type="dxa"/>
          </w:tcPr>
          <w:p w14:paraId="1D8EEFDD" w14:textId="4E55A2B8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0F94B10D" w14:textId="7FFAA9E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5659094D" w14:textId="51FA0766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30C6B70D" w14:textId="6A2CC121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52692CA9" w14:textId="6AC6DD82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7E33F6A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73F80750" w14:textId="77777777" w:rsidTr="00C9472A">
        <w:tc>
          <w:tcPr>
            <w:tcW w:w="1351" w:type="dxa"/>
          </w:tcPr>
          <w:p w14:paraId="4DCFA89E" w14:textId="37E622C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3284A5CB" w14:textId="4CE9942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25D921E8" w14:textId="2E0D3CF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15F68DDC" w14:textId="0EE2CE33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2EACFCD3" w14:textId="46503A8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3D6C0491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2DBB5347" w14:textId="77777777" w:rsidTr="00C9472A">
        <w:tc>
          <w:tcPr>
            <w:tcW w:w="1351" w:type="dxa"/>
          </w:tcPr>
          <w:p w14:paraId="0D3D83B3" w14:textId="7FF65B1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0BF2126B" w14:textId="3B38753C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60B942AC" w14:textId="42EA8D38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3E3FBC57" w14:textId="0CE18651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2E29391D" w14:textId="12D1922D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E80C966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14:paraId="6DB1213D" w14:textId="77777777" w:rsidR="00F566DE" w:rsidRPr="00512725" w:rsidRDefault="00F566DE" w:rsidP="00F566DE">
      <w:pPr>
        <w:tabs>
          <w:tab w:val="left" w:pos="840"/>
        </w:tabs>
        <w:rPr>
          <w:rFonts w:ascii="Consolas" w:eastAsiaTheme="minorEastAsia" w:hAnsi="Consolas" w:cs="Consolas"/>
          <w:szCs w:val="21"/>
        </w:rPr>
      </w:pPr>
    </w:p>
    <w:p w14:paraId="3FA88CA8" w14:textId="0EA33812" w:rsidR="00180F44" w:rsidRPr="00512725" w:rsidRDefault="00267AD7" w:rsidP="00180F4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4" w:name="_Toc449735934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4"/>
    </w:p>
    <w:p w14:paraId="4028CF3D" w14:textId="1984FF41" w:rsidR="00180F44" w:rsidRPr="00512725" w:rsidRDefault="00267AD7" w:rsidP="00180F4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49735935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5"/>
      <w:r w:rsidR="00437977">
        <w:rPr>
          <w:rFonts w:ascii="Consolas" w:eastAsiaTheme="minorEastAsia" w:hAnsi="Consolas" w:cs="Consolas" w:hint="eastAsia"/>
          <w:b/>
          <w:bCs/>
        </w:rPr>
        <w:t>(</w:t>
      </w:r>
      <w:r w:rsidR="00437977">
        <w:rPr>
          <w:rFonts w:ascii="Consolas" w:eastAsiaTheme="minorEastAsia" w:hAnsi="Consolas" w:cs="Consolas"/>
          <w:b/>
          <w:bCs/>
        </w:rPr>
        <w:t>GET</w:t>
      </w:r>
      <w:r w:rsidR="00437977">
        <w:rPr>
          <w:rFonts w:ascii="Consolas" w:eastAsiaTheme="minorEastAsia" w:hAnsi="Consolas" w:cs="Consolas" w:hint="eastAsia"/>
          <w:b/>
          <w:bCs/>
        </w:rPr>
        <w:t>)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80F44" w:rsidRPr="00512725" w14:paraId="19EACCE9" w14:textId="77777777" w:rsidTr="00A16B0A">
        <w:trPr>
          <w:trHeight w:val="221"/>
        </w:trPr>
        <w:tc>
          <w:tcPr>
            <w:tcW w:w="1129" w:type="dxa"/>
          </w:tcPr>
          <w:p w14:paraId="78A33890" w14:textId="77777777" w:rsidR="00180F44" w:rsidRPr="00512725" w:rsidRDefault="00180F44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28BDF19D" w14:textId="18EAC3BD" w:rsidR="00180F44" w:rsidRPr="00512725" w:rsidRDefault="00A5548C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http://wxtest.bosjk.com/znsh/Member/Login</w:t>
            </w:r>
          </w:p>
        </w:tc>
      </w:tr>
      <w:tr w:rsidR="00753A1E" w:rsidRPr="00512725" w14:paraId="46AC9A9E" w14:textId="77777777" w:rsidTr="00891FF0">
        <w:trPr>
          <w:trHeight w:val="232"/>
        </w:trPr>
        <w:tc>
          <w:tcPr>
            <w:tcW w:w="1129" w:type="dxa"/>
            <w:vMerge w:val="restart"/>
            <w:vAlign w:val="center"/>
          </w:tcPr>
          <w:p w14:paraId="5FC3B4F3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7201B1DB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61107C2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6637838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0107AE8D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1EBFFF29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753A1E" w:rsidRPr="00512725" w14:paraId="7C58832A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66B472C1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3A3460F" w14:textId="7777777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9C36F2A" w14:textId="2CDDB7D0" w:rsidR="00753A1E" w:rsidRPr="00512725" w:rsidRDefault="00142BBC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42BBC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798C5D32" w14:textId="247A845D" w:rsidR="00753A1E" w:rsidRPr="00512725" w:rsidRDefault="00753A1E" w:rsidP="00142BBC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18E0372F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6CB1CED4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57741C55" w14:textId="77777777" w:rsidTr="00891FF0">
        <w:trPr>
          <w:trHeight w:val="244"/>
        </w:trPr>
        <w:tc>
          <w:tcPr>
            <w:tcW w:w="1129" w:type="dxa"/>
            <w:vMerge/>
          </w:tcPr>
          <w:p w14:paraId="6AACCEAD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281BCC3" w14:textId="3783FFC9" w:rsidR="00753A1E" w:rsidRPr="00512725" w:rsidRDefault="00142BBC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14:paraId="46332642" w14:textId="4BD88B6C" w:rsidR="00753A1E" w:rsidRPr="00512725" w:rsidRDefault="00142BBC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42BBC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</w:tcPr>
          <w:p w14:paraId="334F8C45" w14:textId="5F2E28CF" w:rsidR="00753A1E" w:rsidRPr="00512725" w:rsidRDefault="00A669C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14:paraId="0DC4F8D4" w14:textId="6659F9B1" w:rsidR="00753A1E" w:rsidRPr="00512725" w:rsidRDefault="00A669C3" w:rsidP="00C475DC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588A949C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40DD528C" w14:textId="77777777" w:rsidTr="00891FF0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C6FC5CB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703B938" w14:textId="41B91B6F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4E53CDC" w14:textId="2DDA904A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595CA182" w14:textId="76394162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="00753A1E"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1ACCD0B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D431083" w14:textId="3D90AE6D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53A1E" w:rsidRPr="00512725" w14:paraId="1FA54BA3" w14:textId="77777777" w:rsidTr="00891FF0">
        <w:trPr>
          <w:trHeight w:val="244"/>
        </w:trPr>
        <w:tc>
          <w:tcPr>
            <w:tcW w:w="1129" w:type="dxa"/>
            <w:vMerge/>
          </w:tcPr>
          <w:p w14:paraId="05B4A080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D7E0798" w14:textId="7777777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6F63BCA" w14:textId="4550A483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0F60B20A" w14:textId="3351A07E" w:rsidR="00753A1E" w:rsidRPr="00512725" w:rsidRDefault="00A669C3" w:rsidP="009307C1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0B9AF491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2A5045D" w14:textId="72806CC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5DC" w:rsidRPr="00512725" w14:paraId="402B05A5" w14:textId="77777777" w:rsidTr="00A16B0A">
        <w:trPr>
          <w:trHeight w:val="232"/>
        </w:trPr>
        <w:tc>
          <w:tcPr>
            <w:tcW w:w="1129" w:type="dxa"/>
            <w:vMerge/>
          </w:tcPr>
          <w:p w14:paraId="23537C9D" w14:textId="77777777" w:rsidR="00C475DC" w:rsidRPr="00512725" w:rsidRDefault="00C475DC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4E0690D" w14:textId="77777777" w:rsidR="00C475DC" w:rsidRPr="00512725" w:rsidRDefault="00C475DC" w:rsidP="00C475DC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53A1E" w:rsidRPr="00512725" w14:paraId="38B0DF80" w14:textId="77777777" w:rsidTr="00891FF0">
        <w:trPr>
          <w:trHeight w:val="244"/>
        </w:trPr>
        <w:tc>
          <w:tcPr>
            <w:tcW w:w="1129" w:type="dxa"/>
            <w:vMerge/>
          </w:tcPr>
          <w:p w14:paraId="4D845053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80A61A2" w14:textId="16A26129" w:rsidR="00753A1E" w:rsidRPr="00512725" w:rsidRDefault="00801DC0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15069C0" w14:textId="088779ED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34F5EC27" w14:textId="4F770523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59716251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6DD5A892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028C61A6" w14:textId="77777777" w:rsidTr="00891FF0">
        <w:trPr>
          <w:trHeight w:val="244"/>
        </w:trPr>
        <w:tc>
          <w:tcPr>
            <w:tcW w:w="1129" w:type="dxa"/>
            <w:vMerge/>
          </w:tcPr>
          <w:p w14:paraId="747B1214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718EA4" w14:textId="77777777" w:rsidR="00753A1E" w:rsidRPr="00512725" w:rsidRDefault="00753A1E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F79E958" w14:textId="7BB9ED90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52F99E8C" w14:textId="144ADA77" w:rsidR="00753A1E" w:rsidRPr="00512725" w:rsidRDefault="00EF4AD4" w:rsidP="00A76DF6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4D4448EF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4FAEDE20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623E4EB0" w14:textId="77777777" w:rsidTr="00891FF0">
        <w:trPr>
          <w:trHeight w:val="232"/>
        </w:trPr>
        <w:tc>
          <w:tcPr>
            <w:tcW w:w="1129" w:type="dxa"/>
            <w:vMerge/>
          </w:tcPr>
          <w:p w14:paraId="5E8ABF9F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E617F3" w14:textId="4CBA613F" w:rsidR="00753A1E" w:rsidRPr="00512725" w:rsidRDefault="006D004A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5317FF3" w14:textId="1E904CC2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14:paraId="2706495F" w14:textId="007B17B7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14:paraId="37398EEA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62C72D6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9753E" w:rsidRPr="00512725" w14:paraId="1DB68620" w14:textId="77777777" w:rsidTr="00A16B0A">
        <w:trPr>
          <w:trHeight w:val="1379"/>
        </w:trPr>
        <w:tc>
          <w:tcPr>
            <w:tcW w:w="1129" w:type="dxa"/>
            <w:vAlign w:val="center"/>
          </w:tcPr>
          <w:p w14:paraId="0B5D92B4" w14:textId="77777777" w:rsidR="0089753E" w:rsidRPr="00512725" w:rsidRDefault="0089753E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A55087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B32DC4F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14:paraId="393A67B7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14:paraId="10A9A6FC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5777BA4F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""</w:t>
            </w:r>
          </w:p>
          <w:p w14:paraId="27333B59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14:paraId="7378863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1C1F7B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720BB19" w14:textId="394944E8" w:rsidR="0089753E" w:rsidRPr="00A669C3" w:rsidRDefault="00A669C3" w:rsidP="00A669C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7E443D82" w14:textId="4E566B9C" w:rsidR="00F566DE" w:rsidRPr="00512725" w:rsidRDefault="00396C84" w:rsidP="00DB7B29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 w:rsidRPr="00396C84">
        <w:rPr>
          <w:rFonts w:ascii="Consolas" w:eastAsiaTheme="minorEastAsia" w:hAnsi="Consolas" w:cs="Consolas"/>
        </w:rPr>
        <w:t>CACHED_SESSION_ID</w:t>
      </w:r>
      <w:r w:rsidR="00B47CC6">
        <w:rPr>
          <w:rFonts w:ascii="Consolas" w:eastAsiaTheme="minorEastAsia" w:hAnsi="Consolas" w:cs="Consolas"/>
        </w:rPr>
        <w:t>.</w:t>
      </w:r>
    </w:p>
    <w:p w14:paraId="1AF893CC" w14:textId="21294C9C" w:rsidR="00DB7B29" w:rsidRPr="00512725" w:rsidRDefault="00DB7B29" w:rsidP="00DB7B29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49735936"/>
      <w:r w:rsidRPr="00512725">
        <w:rPr>
          <w:rFonts w:ascii="Consolas" w:eastAsiaTheme="minorEastAsia" w:hAnsi="Consolas" w:cs="Consolas"/>
          <w:b/>
          <w:bCs/>
        </w:rPr>
        <w:t>用户</w:t>
      </w:r>
      <w:bookmarkEnd w:id="16"/>
      <w:r w:rsidR="007D71D7">
        <w:rPr>
          <w:rFonts w:ascii="Consolas" w:eastAsiaTheme="minorEastAsia" w:hAnsi="Consolas" w:cs="Consolas" w:hint="eastAsia"/>
          <w:b/>
          <w:bCs/>
        </w:rPr>
        <w:t>注册接口</w:t>
      </w:r>
      <w:r w:rsidR="00056E8E">
        <w:rPr>
          <w:rFonts w:ascii="Consolas" w:eastAsiaTheme="minorEastAsia" w:hAnsi="Consolas" w:cs="Consolas" w:hint="eastAsia"/>
          <w:b/>
          <w:bCs/>
        </w:rPr>
        <w:t>（</w:t>
      </w:r>
      <w:r w:rsidR="00056E8E">
        <w:rPr>
          <w:rFonts w:ascii="Consolas" w:eastAsiaTheme="minorEastAsia" w:hAnsi="Consolas" w:cs="Consolas" w:hint="eastAsia"/>
          <w:b/>
          <w:bCs/>
        </w:rPr>
        <w:t>POST</w:t>
      </w:r>
      <w:r w:rsidR="00056E8E">
        <w:rPr>
          <w:rFonts w:ascii="Consolas" w:eastAsiaTheme="minorEastAsia" w:hAnsi="Consolas" w:cs="Consolas" w:hint="eastAsia"/>
          <w:b/>
          <w:bCs/>
        </w:rPr>
        <w:t>）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7F35C9" w:rsidRPr="00512725" w14:paraId="5E413EA0" w14:textId="77777777" w:rsidTr="00414B4D">
        <w:trPr>
          <w:trHeight w:val="221"/>
        </w:trPr>
        <w:tc>
          <w:tcPr>
            <w:tcW w:w="1129" w:type="dxa"/>
          </w:tcPr>
          <w:p w14:paraId="4D4ABE6B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777E962" w14:textId="0ADEFCA5" w:rsidR="007F35C9" w:rsidRPr="00512725" w:rsidRDefault="003E6AED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 w:rsidR="00EF3EE8">
              <w:t xml:space="preserve"> </w:t>
            </w:r>
            <w:r w:rsidR="00EF3EE8" w:rsidRPr="00EF3EE8"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891FF0" w:rsidRPr="00512725" w14:paraId="479E2CF5" w14:textId="77777777" w:rsidTr="00891FF0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80C5ACB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5D03C8FA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7542179A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039067A9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5E5637C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C266283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891FF0" w:rsidRPr="00512725" w14:paraId="68BEFB48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1A2F8607" w14:textId="77777777" w:rsidR="00357641" w:rsidRPr="00512725" w:rsidRDefault="00357641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C3577E9" w14:textId="6E2EAFA0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A45F66B" w14:textId="292E9076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2667B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090B395F" w14:textId="6E216950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 w:rsidR="009316E9"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</w:p>
        </w:tc>
        <w:tc>
          <w:tcPr>
            <w:tcW w:w="709" w:type="dxa"/>
            <w:vAlign w:val="center"/>
          </w:tcPr>
          <w:p w14:paraId="0EA4A477" w14:textId="77777777" w:rsidR="00357641" w:rsidRPr="00512725" w:rsidRDefault="00357641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D46307C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57641" w:rsidRPr="00512725" w14:paraId="3999B322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01BAEB20" w14:textId="77777777" w:rsidR="00357641" w:rsidRPr="00512725" w:rsidRDefault="00357641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DAE8AA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B1CAAE3" w14:textId="3BCC5AC4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2667B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14:paraId="55D48AE0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14:paraId="55E086FE" w14:textId="77777777" w:rsidR="00357641" w:rsidRPr="00512725" w:rsidRDefault="00357641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1A7B363" w14:textId="10146E16" w:rsidR="00357641" w:rsidRPr="00512725" w:rsidRDefault="000D2CEE" w:rsidP="00B2667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752E30" w:rsidRPr="00512725" w14:paraId="0CE27CF3" w14:textId="77777777" w:rsidTr="00891FF0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FCA8FE3" w14:textId="77777777" w:rsidR="00752E30" w:rsidRPr="00512725" w:rsidRDefault="00752E30" w:rsidP="00752E30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8FEC3F8" w14:textId="1F6B2D20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0B0C607" w14:textId="6A42F0FB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08A9D895" w14:textId="6951A339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76E67E07" w14:textId="32F8527B" w:rsidR="00752E30" w:rsidRPr="00512725" w:rsidRDefault="00752E30" w:rsidP="00752E3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37DD1B3" w14:textId="7B80FE24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52E30" w:rsidRPr="00512725" w14:paraId="255F9260" w14:textId="77777777" w:rsidTr="00891FF0">
        <w:trPr>
          <w:trHeight w:val="244"/>
        </w:trPr>
        <w:tc>
          <w:tcPr>
            <w:tcW w:w="1129" w:type="dxa"/>
            <w:vMerge/>
          </w:tcPr>
          <w:p w14:paraId="67E01D3D" w14:textId="77777777" w:rsidR="00752E30" w:rsidRPr="00512725" w:rsidRDefault="00752E30" w:rsidP="00752E30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CE9863" w14:textId="5E0283F9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FB8BEAB" w14:textId="58905782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4D778282" w14:textId="494E3C0F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CD68DA3" w14:textId="3FE3D1FF" w:rsidR="00752E30" w:rsidRPr="00512725" w:rsidRDefault="00752E30" w:rsidP="00752E3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E04B34E" w14:textId="21FC08A4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35C9" w:rsidRPr="00512725" w14:paraId="33523CB9" w14:textId="77777777" w:rsidTr="00414B4D">
        <w:trPr>
          <w:trHeight w:val="232"/>
        </w:trPr>
        <w:tc>
          <w:tcPr>
            <w:tcW w:w="1129" w:type="dxa"/>
            <w:vMerge/>
          </w:tcPr>
          <w:p w14:paraId="5E7F3AF3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2056075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</w:t>
            </w:r>
            <w:r w:rsidR="008725F7" w:rsidRPr="00512725">
              <w:rPr>
                <w:rFonts w:ascii="Consolas" w:eastAsiaTheme="minorEastAsia" w:hAnsi="Consolas" w:cs="Consolas"/>
                <w:sz w:val="21"/>
                <w:szCs w:val="21"/>
              </w:rPr>
              <w:t>用户数据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</w:tr>
      <w:tr w:rsidR="007F35C9" w:rsidRPr="00512725" w14:paraId="18E08C41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5C03A604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73C45279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C4A7CF4" w14:textId="518496AF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 w:rsidR="0010559E"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00A87F2D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B238F6D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E658D09" w14:textId="7E423DA2" w:rsidR="007F35C9" w:rsidRPr="00512725" w:rsidRDefault="00522050" w:rsidP="0052205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7971685C" w14:textId="77777777" w:rsidR="007F35C9" w:rsidRPr="00512725" w:rsidRDefault="007F35C9" w:rsidP="007F35C9">
      <w:pPr>
        <w:rPr>
          <w:rFonts w:ascii="Consolas" w:eastAsiaTheme="minorEastAsia" w:hAnsi="Consolas" w:cs="Consolas"/>
        </w:rPr>
      </w:pPr>
    </w:p>
    <w:p w14:paraId="0EBD8DF5" w14:textId="6FA61FFF" w:rsidR="001C0461" w:rsidRPr="00512725" w:rsidRDefault="007F26CB" w:rsidP="007F26CB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7F26CB">
        <w:rPr>
          <w:rFonts w:ascii="Consolas" w:eastAsiaTheme="minorEastAsia" w:hAnsi="Consolas" w:cs="Consolas" w:hint="eastAsia"/>
          <w:b/>
          <w:bCs/>
        </w:rPr>
        <w:t>更新资料接口</w:t>
      </w:r>
      <w:r w:rsidR="001E669E">
        <w:rPr>
          <w:rFonts w:ascii="Consolas" w:eastAsiaTheme="minorEastAsia" w:hAnsi="Consolas" w:cs="Consolas" w:hint="eastAsia"/>
          <w:b/>
          <w:bCs/>
        </w:rPr>
        <w:t>（</w:t>
      </w:r>
      <w:r w:rsidR="001E669E">
        <w:rPr>
          <w:rFonts w:ascii="Consolas" w:eastAsiaTheme="minorEastAsia" w:hAnsi="Consolas" w:cs="Consolas" w:hint="eastAsia"/>
          <w:b/>
          <w:bCs/>
        </w:rPr>
        <w:t>POST</w:t>
      </w:r>
      <w:r w:rsidR="001E669E">
        <w:rPr>
          <w:rFonts w:ascii="Consolas" w:eastAsiaTheme="minorEastAsia" w:hAnsi="Consolas" w:cs="Consolas" w:hint="eastAsia"/>
          <w:b/>
          <w:bCs/>
        </w:rPr>
        <w:t>）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C0461" w:rsidRPr="00512725" w14:paraId="7B778D91" w14:textId="77777777" w:rsidTr="00414B4D">
        <w:trPr>
          <w:trHeight w:val="221"/>
        </w:trPr>
        <w:tc>
          <w:tcPr>
            <w:tcW w:w="1129" w:type="dxa"/>
          </w:tcPr>
          <w:p w14:paraId="18FB9F49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081A7E9A" w14:textId="2CE29705" w:rsidR="001C0461" w:rsidRPr="00512725" w:rsidRDefault="00E909F1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 w:rsidR="00176D10" w:rsidRPr="00176D10"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176D10" w:rsidRPr="00512725" w14:paraId="7782751C" w14:textId="77777777" w:rsidTr="004D2C78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47EF9A6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063C2675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C9BFF1D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796E69C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1319B7CE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CAD181A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76D10" w:rsidRPr="00512725" w14:paraId="75D9936B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62D3A0F1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BD21B6F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6736203" w14:textId="3CAB162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4384147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3D12BB94" w14:textId="7777777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2B2F123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3F101CBD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36F9698E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95345D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AAA964E" w14:textId="6290AF29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14:paraId="6D55025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14:paraId="7147421B" w14:textId="4080CBCC" w:rsidR="00176D10" w:rsidRPr="00512725" w:rsidRDefault="00176D10" w:rsidP="00EC2F4D">
            <w:pPr>
              <w:jc w:val="center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55BFEDBC" w14:textId="19443C54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4A6901BE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682B5786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1C999DA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E2028CC" w14:textId="4FF9E595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02C9E378" w14:textId="53EEE07E" w:rsidR="00176D10" w:rsidRPr="00512725" w:rsidRDefault="00176D10" w:rsidP="00DD7158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16281F67" w14:textId="6CCD6167" w:rsidR="00176D10" w:rsidRPr="00512725" w:rsidRDefault="00176D10" w:rsidP="00EC2F4D">
            <w:pPr>
              <w:jc w:val="center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C497DBA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14FBE48D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3974A034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A32BDF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7AF573F" w14:textId="45307EC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14:paraId="3CB2D88A" w14:textId="2C0F60AB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14:paraId="3429F901" w14:textId="1961067B" w:rsidR="00176D10" w:rsidRPr="00512725" w:rsidRDefault="00176D10" w:rsidP="00EC2F4D">
            <w:pPr>
              <w:jc w:val="center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49427128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7B35E10B" w14:textId="77777777" w:rsidTr="004D2C78">
        <w:trPr>
          <w:trHeight w:val="244"/>
        </w:trPr>
        <w:tc>
          <w:tcPr>
            <w:tcW w:w="1129" w:type="dxa"/>
            <w:vMerge/>
          </w:tcPr>
          <w:p w14:paraId="1E7BA09C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CD3AA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7507C39" w14:textId="1978444E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14:paraId="15BA8933" w14:textId="68DA498B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14:paraId="302E31FC" w14:textId="1E0F9ACD" w:rsidR="00176D10" w:rsidRPr="00512725" w:rsidRDefault="00176D10" w:rsidP="00EC2F4D">
            <w:pPr>
              <w:jc w:val="center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77405CD2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56B00363" w14:textId="77777777" w:rsidTr="004D2C78">
        <w:trPr>
          <w:trHeight w:val="244"/>
        </w:trPr>
        <w:tc>
          <w:tcPr>
            <w:tcW w:w="1129" w:type="dxa"/>
            <w:vMerge/>
          </w:tcPr>
          <w:p w14:paraId="677F3FC0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7BDA55C" w14:textId="7AF4C69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17D7085" w14:textId="3654CF8B" w:rsidR="00176D10" w:rsidRPr="00176D10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14:paraId="24527DB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AD1EA3" w14:textId="7777777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0B7D0831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20CA4" w:rsidRPr="00512725" w14:paraId="38CF283B" w14:textId="77777777" w:rsidTr="004D2C78">
        <w:trPr>
          <w:trHeight w:val="221"/>
        </w:trPr>
        <w:tc>
          <w:tcPr>
            <w:tcW w:w="1129" w:type="dxa"/>
            <w:vMerge w:val="restart"/>
            <w:vAlign w:val="center"/>
          </w:tcPr>
          <w:p w14:paraId="5D074D78" w14:textId="77777777" w:rsidR="00A20CA4" w:rsidRPr="00512725" w:rsidRDefault="00A20CA4" w:rsidP="00A20CA4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7C33D2C6" w14:textId="01CEEED5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B2A027E" w14:textId="5B091E1F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45AE92AF" w14:textId="2409C049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53E279A" w14:textId="38930390" w:rsidR="00A20CA4" w:rsidRPr="00512725" w:rsidRDefault="00A20CA4" w:rsidP="00A20CA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C822B97" w14:textId="7AFC6C92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20CA4" w:rsidRPr="00512725" w14:paraId="2F5D1976" w14:textId="77777777" w:rsidTr="004D2C78">
        <w:trPr>
          <w:trHeight w:val="244"/>
        </w:trPr>
        <w:tc>
          <w:tcPr>
            <w:tcW w:w="1129" w:type="dxa"/>
            <w:vMerge/>
          </w:tcPr>
          <w:p w14:paraId="7E473A3E" w14:textId="77777777" w:rsidR="00A20CA4" w:rsidRPr="00512725" w:rsidRDefault="00A20CA4" w:rsidP="00A20CA4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D92626C" w14:textId="25483782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3D6937D" w14:textId="60E89749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19E4FC7A" w14:textId="769A3521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00B6948A" w14:textId="19E57CBA" w:rsidR="00A20CA4" w:rsidRPr="00512725" w:rsidRDefault="00A20CA4" w:rsidP="00A20CA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76D18CB" w14:textId="13EE9E60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C0461" w:rsidRPr="00512725" w14:paraId="03440804" w14:textId="77777777" w:rsidTr="00414B4D">
        <w:trPr>
          <w:trHeight w:val="232"/>
        </w:trPr>
        <w:tc>
          <w:tcPr>
            <w:tcW w:w="1129" w:type="dxa"/>
            <w:vMerge/>
          </w:tcPr>
          <w:p w14:paraId="21A690AC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0E08D0EF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7500F" w:rsidRPr="00512725" w14:paraId="7921199D" w14:textId="77777777" w:rsidTr="00E34B13">
        <w:trPr>
          <w:trHeight w:val="244"/>
        </w:trPr>
        <w:tc>
          <w:tcPr>
            <w:tcW w:w="1129" w:type="dxa"/>
            <w:vMerge/>
          </w:tcPr>
          <w:p w14:paraId="63F434DA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A9C8044" w14:textId="0EA5D48B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0F17EDA" w14:textId="0BFECBAA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5B9C5C57" w14:textId="1F74812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188F6C12" w14:textId="0040C8FF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5131A8AF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7500F" w:rsidRPr="00512725" w14:paraId="377172C3" w14:textId="77777777" w:rsidTr="00E34B13">
        <w:trPr>
          <w:trHeight w:val="244"/>
        </w:trPr>
        <w:tc>
          <w:tcPr>
            <w:tcW w:w="1129" w:type="dxa"/>
            <w:vMerge/>
          </w:tcPr>
          <w:p w14:paraId="05E0864A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8C67E1" w14:textId="4B7AA111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279CF8B" w14:textId="269B0359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261BF92A" w14:textId="51505AF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1A3288CB" w14:textId="0A1C4372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1FB680A1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7500F" w:rsidRPr="00512725" w14:paraId="6BCFE910" w14:textId="77777777" w:rsidTr="00E34B13">
        <w:trPr>
          <w:trHeight w:val="244"/>
        </w:trPr>
        <w:tc>
          <w:tcPr>
            <w:tcW w:w="1129" w:type="dxa"/>
            <w:vMerge/>
          </w:tcPr>
          <w:p w14:paraId="164C6741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C21D5E0" w14:textId="68F8419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9169AC4" w14:textId="1CDE6685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14:paraId="433C0102" w14:textId="474768D8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14:paraId="6FFF7F38" w14:textId="785B209C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7C06AD9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C0461" w:rsidRPr="00512725" w14:paraId="54F539B2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256FF376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102E7491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13A9226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14:paraId="1F05B3D8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14:paraId="38D1187F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48A58E5D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""</w:t>
            </w:r>
          </w:p>
          <w:p w14:paraId="1253518A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14:paraId="216BE71D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438DFE0E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681050B6" w14:textId="3958339B" w:rsidR="001C0461" w:rsidRPr="00512725" w:rsidRDefault="000E7E53" w:rsidP="000E7E5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EB34ADD" w14:textId="77777777" w:rsidR="00F7565E" w:rsidRPr="00512725" w:rsidRDefault="00F7565E" w:rsidP="007F35C9">
      <w:pPr>
        <w:rPr>
          <w:rFonts w:ascii="Consolas" w:eastAsiaTheme="minorEastAsia" w:hAnsi="Consolas" w:cs="Consolas"/>
        </w:rPr>
      </w:pPr>
    </w:p>
    <w:p w14:paraId="245B4B10" w14:textId="77777777" w:rsidR="00841F62" w:rsidRPr="00512725" w:rsidRDefault="00841F62" w:rsidP="00841F62">
      <w:pPr>
        <w:rPr>
          <w:rFonts w:ascii="Consolas" w:eastAsiaTheme="minorEastAsia" w:hAnsi="Consolas" w:cs="Consolas"/>
          <w:b/>
        </w:rPr>
      </w:pPr>
    </w:p>
    <w:p w14:paraId="1BDE1464" w14:textId="53EF019D" w:rsidR="00C70CFB" w:rsidRPr="00512725" w:rsidRDefault="00C70CFB" w:rsidP="00C70CFB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C70CFB">
        <w:rPr>
          <w:rFonts w:ascii="Consolas" w:eastAsiaTheme="minorEastAsia" w:hAnsi="Consolas" w:cs="Consolas" w:hint="eastAsia"/>
          <w:b/>
          <w:bCs/>
        </w:rPr>
        <w:t>修改密码接口</w:t>
      </w:r>
      <w:r>
        <w:rPr>
          <w:rFonts w:ascii="Consolas" w:eastAsiaTheme="minorEastAsia" w:hAnsi="Consolas" w:cs="Consolas" w:hint="eastAsia"/>
          <w:b/>
          <w:bCs/>
        </w:rPr>
        <w:t>（</w:t>
      </w:r>
      <w:r>
        <w:rPr>
          <w:rFonts w:ascii="Consolas" w:eastAsiaTheme="minorEastAsia" w:hAnsi="Consolas" w:cs="Consolas" w:hint="eastAsia"/>
          <w:b/>
          <w:bCs/>
        </w:rPr>
        <w:t>POST</w:t>
      </w:r>
      <w:r>
        <w:rPr>
          <w:rFonts w:ascii="Consolas" w:eastAsiaTheme="minorEastAsia" w:hAnsi="Consolas" w:cs="Consolas" w:hint="eastAsia"/>
          <w:b/>
          <w:bCs/>
        </w:rPr>
        <w:t>）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C70CFB" w:rsidRPr="00512725" w14:paraId="7F8325A4" w14:textId="77777777" w:rsidTr="001E0E6B">
        <w:trPr>
          <w:trHeight w:val="221"/>
        </w:trPr>
        <w:tc>
          <w:tcPr>
            <w:tcW w:w="1129" w:type="dxa"/>
          </w:tcPr>
          <w:p w14:paraId="31C10C7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5607ACF5" w14:textId="00CB0E26" w:rsidR="00C70CFB" w:rsidRPr="00512725" w:rsidRDefault="00C70CFB" w:rsidP="001E0E6B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 w:rsidR="00553924" w:rsidRPr="00553924"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C70CFB" w:rsidRPr="00512725" w14:paraId="1A51BB95" w14:textId="77777777" w:rsidTr="001E0E6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6548015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1668045B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2F7BCECE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3BB99412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9724B3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10BC13D6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70CFB" w:rsidRPr="00512725" w14:paraId="66560F62" w14:textId="77777777" w:rsidTr="001E0E6B">
        <w:trPr>
          <w:trHeight w:val="232"/>
        </w:trPr>
        <w:tc>
          <w:tcPr>
            <w:tcW w:w="1129" w:type="dxa"/>
            <w:vMerge/>
            <w:vAlign w:val="center"/>
          </w:tcPr>
          <w:p w14:paraId="4C95F78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44E86E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E959242" w14:textId="2B380C56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53924"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14:paraId="2B18E710" w14:textId="614667D3" w:rsidR="00C70CFB" w:rsidRPr="00512725" w:rsidRDefault="00553924" w:rsidP="001E0E6B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14:paraId="756518AA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270396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0B53F80C" w14:textId="77777777" w:rsidTr="001E0E6B">
        <w:trPr>
          <w:trHeight w:val="232"/>
        </w:trPr>
        <w:tc>
          <w:tcPr>
            <w:tcW w:w="1129" w:type="dxa"/>
            <w:vMerge/>
            <w:vAlign w:val="center"/>
          </w:tcPr>
          <w:p w14:paraId="0E9917F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2383D43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292FC78" w14:textId="541D27F0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53924"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14:paraId="3BEC6C39" w14:textId="0498C0EB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 w:rsidR="00C70CFB" w:rsidRPr="00512725"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14:paraId="78009E5F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4AC89048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3AF700CF" w14:textId="77777777" w:rsidTr="001E0E6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01DFF3CF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7990AB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53BEE84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3739E9A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43C48C1C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63FDC65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70CFB" w:rsidRPr="00512725" w14:paraId="6DCA13B8" w14:textId="77777777" w:rsidTr="001E0E6B">
        <w:trPr>
          <w:trHeight w:val="244"/>
        </w:trPr>
        <w:tc>
          <w:tcPr>
            <w:tcW w:w="1129" w:type="dxa"/>
            <w:vMerge/>
          </w:tcPr>
          <w:p w14:paraId="30E6D12E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F38C3B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75787F5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14077149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C91C898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C96F9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41F402A6" w14:textId="77777777" w:rsidTr="001E0E6B">
        <w:trPr>
          <w:trHeight w:val="232"/>
        </w:trPr>
        <w:tc>
          <w:tcPr>
            <w:tcW w:w="1129" w:type="dxa"/>
            <w:vMerge/>
          </w:tcPr>
          <w:p w14:paraId="7C63786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0F0EB2F4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C70CFB" w:rsidRPr="00512725" w14:paraId="701E7404" w14:textId="77777777" w:rsidTr="001E0E6B">
        <w:trPr>
          <w:trHeight w:val="244"/>
        </w:trPr>
        <w:tc>
          <w:tcPr>
            <w:tcW w:w="1129" w:type="dxa"/>
            <w:vMerge/>
          </w:tcPr>
          <w:p w14:paraId="4161E5B2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3B5AB23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B7356E0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14:paraId="22D89E34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14:paraId="6B39E7A9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7793622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62B35D4A" w14:textId="77777777" w:rsidTr="001E0E6B">
        <w:trPr>
          <w:trHeight w:val="1379"/>
        </w:trPr>
        <w:tc>
          <w:tcPr>
            <w:tcW w:w="1129" w:type="dxa"/>
            <w:vAlign w:val="center"/>
          </w:tcPr>
          <w:p w14:paraId="5B55AA19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14:paraId="006B699C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5D6EB96E" w14:textId="4B66AA1A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 w:rsidR="00523286"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7BCCA9BE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598D6BB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0372B5C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D5B7090" w14:textId="77777777" w:rsidR="00382673" w:rsidRPr="00512725" w:rsidRDefault="00382673" w:rsidP="00382673">
      <w:pPr>
        <w:rPr>
          <w:rFonts w:ascii="Consolas" w:eastAsiaTheme="minorEastAsia" w:hAnsi="Consolas" w:cs="Consolas"/>
          <w:b/>
        </w:rPr>
      </w:pPr>
    </w:p>
    <w:p w14:paraId="17FA36A8" w14:textId="77777777" w:rsidR="009605FC" w:rsidRPr="00512725" w:rsidRDefault="009605FC" w:rsidP="009605FC">
      <w:pPr>
        <w:rPr>
          <w:rFonts w:ascii="Consolas" w:eastAsiaTheme="minorEastAsia" w:hAnsi="Consolas" w:cs="Consolas"/>
          <w:b/>
        </w:rPr>
      </w:pPr>
    </w:p>
    <w:p w14:paraId="750F858C" w14:textId="30E2EC22" w:rsidR="00620450" w:rsidRPr="00512725" w:rsidRDefault="00F05215" w:rsidP="00620450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暂无</w:t>
      </w:r>
      <w:bookmarkStart w:id="17" w:name="_GoBack"/>
      <w:bookmarkEnd w:id="17"/>
    </w:p>
    <w:p w14:paraId="6F8346BD" w14:textId="77777777" w:rsidR="00640389" w:rsidRPr="00512725" w:rsidRDefault="00640389" w:rsidP="00640389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8" w:name="_Toc449735939"/>
      <w:r w:rsidRPr="00512725">
        <w:rPr>
          <w:rFonts w:ascii="Consolas" w:eastAsiaTheme="minorEastAsia" w:hAnsi="Consolas" w:cs="Consolas" w:hint="eastAsia"/>
          <w:b/>
          <w:bCs/>
        </w:rPr>
        <w:t>获取好友信息</w:t>
      </w:r>
      <w:bookmarkEnd w:id="1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640389" w:rsidRPr="00512725" w14:paraId="1E32D964" w14:textId="77777777" w:rsidTr="00414B4D">
        <w:trPr>
          <w:trHeight w:val="221"/>
        </w:trPr>
        <w:tc>
          <w:tcPr>
            <w:tcW w:w="1129" w:type="dxa"/>
          </w:tcPr>
          <w:p w14:paraId="1A3DBCAB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D7BB746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http://server/MobileApi/User/getfriendinfo</w:t>
            </w:r>
          </w:p>
        </w:tc>
      </w:tr>
      <w:tr w:rsidR="00640389" w:rsidRPr="00512725" w14:paraId="0D4FE3C4" w14:textId="77777777" w:rsidTr="00414B4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1FCA8674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3794E1AA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65A20235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33BA816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72AC1EFE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02DEFA8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640389" w:rsidRPr="00512725" w14:paraId="2EBF03FC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4CE1809D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0FD989" w14:textId="77777777" w:rsidR="00640389" w:rsidRPr="00512725" w:rsidRDefault="00640389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5190FB9" w14:textId="77777777" w:rsidR="00640389" w:rsidRPr="00512725" w:rsidRDefault="00640389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strHash</w:t>
            </w:r>
          </w:p>
        </w:tc>
        <w:tc>
          <w:tcPr>
            <w:tcW w:w="2268" w:type="dxa"/>
            <w:vAlign w:val="center"/>
          </w:tcPr>
          <w:p w14:paraId="1D7CF378" w14:textId="77777777" w:rsidR="00640389" w:rsidRPr="00512725" w:rsidRDefault="00640389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校验值</w:t>
            </w:r>
          </w:p>
        </w:tc>
        <w:tc>
          <w:tcPr>
            <w:tcW w:w="709" w:type="dxa"/>
            <w:vAlign w:val="center"/>
          </w:tcPr>
          <w:p w14:paraId="5D95031B" w14:textId="77777777" w:rsidR="00640389" w:rsidRPr="00512725" w:rsidRDefault="00640389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8A50BB5" w14:textId="77777777" w:rsidR="00640389" w:rsidRPr="00512725" w:rsidRDefault="00640389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40389" w:rsidRPr="00512725" w14:paraId="4BD3B7A6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71089D3B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84D398" w14:textId="77777777" w:rsidR="00640389" w:rsidRPr="00512725" w:rsidRDefault="00640389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6CB67576" w14:textId="77777777" w:rsidR="00640389" w:rsidRPr="00512725" w:rsidRDefault="00640389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nTokenID</w:t>
            </w:r>
          </w:p>
        </w:tc>
        <w:tc>
          <w:tcPr>
            <w:tcW w:w="2268" w:type="dxa"/>
            <w:vAlign w:val="center"/>
          </w:tcPr>
          <w:p w14:paraId="2EC52AD3" w14:textId="77777777" w:rsidR="00640389" w:rsidRPr="00512725" w:rsidRDefault="00640389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登录获取的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TokenID</w:t>
            </w:r>
          </w:p>
        </w:tc>
        <w:tc>
          <w:tcPr>
            <w:tcW w:w="709" w:type="dxa"/>
            <w:vAlign w:val="center"/>
          </w:tcPr>
          <w:p w14:paraId="5D08BD56" w14:textId="77777777" w:rsidR="00640389" w:rsidRPr="00512725" w:rsidRDefault="00640389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3548088" w14:textId="77777777" w:rsidR="00640389" w:rsidRPr="00512725" w:rsidRDefault="00640389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40389" w:rsidRPr="00512725" w14:paraId="0CA68E45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143937C5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1D3996" w14:textId="77777777" w:rsidR="00640389" w:rsidRPr="00512725" w:rsidRDefault="00640389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66371219" w14:textId="77777777" w:rsidR="00640389" w:rsidRPr="00512725" w:rsidRDefault="00640389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T</w:t>
            </w:r>
          </w:p>
        </w:tc>
        <w:tc>
          <w:tcPr>
            <w:tcW w:w="2268" w:type="dxa"/>
            <w:vAlign w:val="center"/>
          </w:tcPr>
          <w:p w14:paraId="69BE246B" w14:textId="77777777" w:rsidR="00640389" w:rsidRPr="00512725" w:rsidRDefault="00640389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服务器时间</w:t>
            </w:r>
          </w:p>
        </w:tc>
        <w:tc>
          <w:tcPr>
            <w:tcW w:w="709" w:type="dxa"/>
            <w:vAlign w:val="center"/>
          </w:tcPr>
          <w:p w14:paraId="3E8806D2" w14:textId="77777777" w:rsidR="00640389" w:rsidRPr="00512725" w:rsidRDefault="00640389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37A79FD" w14:textId="77777777" w:rsidR="00640389" w:rsidRPr="00512725" w:rsidRDefault="00640389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40389" w:rsidRPr="00512725" w14:paraId="442A447F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6CAC98BF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46CD39E" w14:textId="77777777" w:rsidR="00640389" w:rsidRPr="00512725" w:rsidRDefault="00640389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DFF3488" w14:textId="77777777" w:rsidR="00640389" w:rsidRPr="00512725" w:rsidRDefault="00640389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strUserIds</w:t>
            </w:r>
          </w:p>
        </w:tc>
        <w:tc>
          <w:tcPr>
            <w:tcW w:w="2268" w:type="dxa"/>
            <w:vAlign w:val="center"/>
          </w:tcPr>
          <w:p w14:paraId="528F20F8" w14:textId="77777777" w:rsidR="00640389" w:rsidRPr="00512725" w:rsidRDefault="00640389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好友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UserID</w:t>
            </w:r>
          </w:p>
        </w:tc>
        <w:tc>
          <w:tcPr>
            <w:tcW w:w="709" w:type="dxa"/>
            <w:vAlign w:val="center"/>
          </w:tcPr>
          <w:p w14:paraId="57F0A295" w14:textId="77777777" w:rsidR="00640389" w:rsidRPr="00512725" w:rsidRDefault="00640389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59A1BD3" w14:textId="77777777" w:rsidR="00640389" w:rsidRPr="00512725" w:rsidRDefault="00640389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多个用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,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分隔</w:t>
            </w:r>
          </w:p>
        </w:tc>
      </w:tr>
      <w:tr w:rsidR="00B973BC" w:rsidRPr="00512725" w14:paraId="3004E7D2" w14:textId="77777777" w:rsidTr="00414B4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492839F" w14:textId="77777777" w:rsidR="00B973BC" w:rsidRPr="00512725" w:rsidRDefault="00B973BC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3D0292E" w14:textId="77777777" w:rsidR="00B973BC" w:rsidRPr="00512725" w:rsidRDefault="00B973BC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03C888F4" w14:textId="77777777" w:rsidR="00B973BC" w:rsidRPr="00512725" w:rsidRDefault="00B973BC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nFlag</w:t>
            </w:r>
          </w:p>
        </w:tc>
        <w:tc>
          <w:tcPr>
            <w:tcW w:w="2268" w:type="dxa"/>
            <w:vAlign w:val="center"/>
          </w:tcPr>
          <w:p w14:paraId="3F3AB7CE" w14:textId="77777777" w:rsidR="00B973BC" w:rsidRPr="00512725" w:rsidRDefault="00B973BC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请求状态</w:t>
            </w:r>
          </w:p>
        </w:tc>
        <w:tc>
          <w:tcPr>
            <w:tcW w:w="709" w:type="dxa"/>
            <w:vAlign w:val="center"/>
          </w:tcPr>
          <w:p w14:paraId="4AAA3865" w14:textId="77777777" w:rsidR="00B973BC" w:rsidRPr="00512725" w:rsidRDefault="00B973BC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425D5E" w14:textId="77777777" w:rsidR="00B973BC" w:rsidRPr="00512725" w:rsidRDefault="00B973BC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973BC" w:rsidRPr="00512725" w14:paraId="042E9A1A" w14:textId="77777777" w:rsidTr="00414B4D">
        <w:trPr>
          <w:trHeight w:val="244"/>
        </w:trPr>
        <w:tc>
          <w:tcPr>
            <w:tcW w:w="1129" w:type="dxa"/>
            <w:vMerge/>
          </w:tcPr>
          <w:p w14:paraId="473E22C1" w14:textId="77777777" w:rsidR="00B973BC" w:rsidRPr="00512725" w:rsidRDefault="00B973BC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5C81A2F" w14:textId="77777777" w:rsidR="00B973BC" w:rsidRPr="00512725" w:rsidRDefault="00B973BC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8A14F45" w14:textId="77777777" w:rsidR="00B973BC" w:rsidRPr="00512725" w:rsidRDefault="00B973BC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strError</w:t>
            </w:r>
          </w:p>
        </w:tc>
        <w:tc>
          <w:tcPr>
            <w:tcW w:w="2268" w:type="dxa"/>
            <w:vAlign w:val="center"/>
          </w:tcPr>
          <w:p w14:paraId="3F6AEDDF" w14:textId="77777777" w:rsidR="00B973BC" w:rsidRPr="00512725" w:rsidRDefault="00B973BC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错误信息</w:t>
            </w:r>
          </w:p>
        </w:tc>
        <w:tc>
          <w:tcPr>
            <w:tcW w:w="709" w:type="dxa"/>
            <w:vAlign w:val="center"/>
          </w:tcPr>
          <w:p w14:paraId="04345BC2" w14:textId="77777777" w:rsidR="00B973BC" w:rsidRPr="00512725" w:rsidRDefault="00B973BC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7B0C97C" w14:textId="77777777" w:rsidR="00B973BC" w:rsidRPr="00512725" w:rsidRDefault="00B973BC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当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nFlag=0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时出现</w:t>
            </w:r>
          </w:p>
        </w:tc>
      </w:tr>
      <w:tr w:rsidR="00B973BC" w:rsidRPr="00512725" w14:paraId="6FBF9E71" w14:textId="77777777" w:rsidTr="00414B4D">
        <w:trPr>
          <w:trHeight w:val="244"/>
        </w:trPr>
        <w:tc>
          <w:tcPr>
            <w:tcW w:w="1129" w:type="dxa"/>
            <w:vMerge/>
          </w:tcPr>
          <w:p w14:paraId="0ADA9B2F" w14:textId="77777777" w:rsidR="00B973BC" w:rsidRPr="00512725" w:rsidRDefault="00B973BC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7F801557" w14:textId="77777777" w:rsidR="00B973BC" w:rsidRPr="00512725" w:rsidRDefault="00B973BC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InfoList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List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，说明：好友信息）</w:t>
            </w:r>
          </w:p>
        </w:tc>
      </w:tr>
      <w:tr w:rsidR="00B973BC" w:rsidRPr="00512725" w14:paraId="0B336A97" w14:textId="77777777" w:rsidTr="00414B4D">
        <w:trPr>
          <w:trHeight w:val="244"/>
        </w:trPr>
        <w:tc>
          <w:tcPr>
            <w:tcW w:w="1129" w:type="dxa"/>
            <w:vMerge/>
          </w:tcPr>
          <w:p w14:paraId="252E4E5D" w14:textId="77777777" w:rsidR="00B973BC" w:rsidRPr="00512725" w:rsidRDefault="00B973BC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C80FC41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7B5A4BD6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nUserID</w:t>
            </w:r>
          </w:p>
        </w:tc>
        <w:tc>
          <w:tcPr>
            <w:tcW w:w="2268" w:type="dxa"/>
            <w:vAlign w:val="center"/>
          </w:tcPr>
          <w:p w14:paraId="521C4541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用户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14:paraId="2199B9D6" w14:textId="77777777" w:rsidR="00B973BC" w:rsidRPr="00512725" w:rsidRDefault="00B973BC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17B1DD0" w14:textId="77777777" w:rsidR="00B973BC" w:rsidRPr="00512725" w:rsidRDefault="00B973BC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973BC" w:rsidRPr="00512725" w14:paraId="3957C39D" w14:textId="77777777" w:rsidTr="00414B4D">
        <w:trPr>
          <w:trHeight w:val="244"/>
        </w:trPr>
        <w:tc>
          <w:tcPr>
            <w:tcW w:w="1129" w:type="dxa"/>
            <w:vMerge/>
          </w:tcPr>
          <w:p w14:paraId="4E8CD4E8" w14:textId="77777777" w:rsidR="00B973BC" w:rsidRPr="00512725" w:rsidRDefault="00B973BC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D0AF03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FD6BAB0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strNickName</w:t>
            </w:r>
          </w:p>
        </w:tc>
        <w:tc>
          <w:tcPr>
            <w:tcW w:w="2268" w:type="dxa"/>
            <w:vAlign w:val="center"/>
          </w:tcPr>
          <w:p w14:paraId="4BC4DF68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好友昵称</w:t>
            </w:r>
          </w:p>
        </w:tc>
        <w:tc>
          <w:tcPr>
            <w:tcW w:w="709" w:type="dxa"/>
            <w:vAlign w:val="center"/>
          </w:tcPr>
          <w:p w14:paraId="5ABB8115" w14:textId="77777777" w:rsidR="00B973BC" w:rsidRPr="00512725" w:rsidRDefault="00B973BC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653D679" w14:textId="77777777" w:rsidR="00B973BC" w:rsidRPr="00512725" w:rsidRDefault="00B973BC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973BC" w:rsidRPr="00512725" w14:paraId="1B7DDC12" w14:textId="77777777" w:rsidTr="00414B4D">
        <w:trPr>
          <w:trHeight w:val="244"/>
        </w:trPr>
        <w:tc>
          <w:tcPr>
            <w:tcW w:w="1129" w:type="dxa"/>
            <w:vMerge/>
          </w:tcPr>
          <w:p w14:paraId="76F827D6" w14:textId="77777777" w:rsidR="00B973BC" w:rsidRPr="00512725" w:rsidRDefault="00B973BC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91D39B9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13C4725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strRealName</w:t>
            </w:r>
          </w:p>
        </w:tc>
        <w:tc>
          <w:tcPr>
            <w:tcW w:w="2268" w:type="dxa"/>
            <w:vAlign w:val="center"/>
          </w:tcPr>
          <w:p w14:paraId="60824795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好友真实姓名</w:t>
            </w:r>
          </w:p>
        </w:tc>
        <w:tc>
          <w:tcPr>
            <w:tcW w:w="709" w:type="dxa"/>
            <w:vAlign w:val="center"/>
          </w:tcPr>
          <w:p w14:paraId="0101039D" w14:textId="77777777" w:rsidR="00B973BC" w:rsidRPr="00512725" w:rsidRDefault="00B973BC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EF44167" w14:textId="77777777" w:rsidR="00B973BC" w:rsidRPr="00512725" w:rsidRDefault="00B973BC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973BC" w:rsidRPr="00512725" w14:paraId="06869E91" w14:textId="77777777" w:rsidTr="00414B4D">
        <w:trPr>
          <w:trHeight w:val="244"/>
        </w:trPr>
        <w:tc>
          <w:tcPr>
            <w:tcW w:w="1129" w:type="dxa"/>
            <w:vMerge/>
          </w:tcPr>
          <w:p w14:paraId="467060BD" w14:textId="77777777" w:rsidR="00B973BC" w:rsidRPr="00512725" w:rsidRDefault="00B973BC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03C0BB6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7A9A2D90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nGender</w:t>
            </w:r>
          </w:p>
        </w:tc>
        <w:tc>
          <w:tcPr>
            <w:tcW w:w="2268" w:type="dxa"/>
            <w:vAlign w:val="center"/>
          </w:tcPr>
          <w:p w14:paraId="07D2F576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性别</w:t>
            </w:r>
          </w:p>
        </w:tc>
        <w:tc>
          <w:tcPr>
            <w:tcW w:w="709" w:type="dxa"/>
            <w:vAlign w:val="center"/>
          </w:tcPr>
          <w:p w14:paraId="431F64FE" w14:textId="77777777" w:rsidR="00B973BC" w:rsidRPr="00512725" w:rsidRDefault="00B973BC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67235CC" w14:textId="77777777" w:rsidR="00B973BC" w:rsidRPr="00512725" w:rsidRDefault="00B973BC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B973BC" w:rsidRPr="00512725" w14:paraId="1506D0AE" w14:textId="77777777" w:rsidTr="00414B4D">
        <w:trPr>
          <w:trHeight w:val="244"/>
        </w:trPr>
        <w:tc>
          <w:tcPr>
            <w:tcW w:w="1129" w:type="dxa"/>
            <w:vMerge/>
          </w:tcPr>
          <w:p w14:paraId="757DD0C7" w14:textId="77777777" w:rsidR="00B973BC" w:rsidRPr="00512725" w:rsidRDefault="00B973BC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6BF53A8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4F94D7E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strAvatar</w:t>
            </w:r>
          </w:p>
        </w:tc>
        <w:tc>
          <w:tcPr>
            <w:tcW w:w="2268" w:type="dxa"/>
            <w:vAlign w:val="center"/>
          </w:tcPr>
          <w:p w14:paraId="0B1E9F30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头像地址</w:t>
            </w:r>
          </w:p>
        </w:tc>
        <w:tc>
          <w:tcPr>
            <w:tcW w:w="709" w:type="dxa"/>
            <w:vAlign w:val="center"/>
          </w:tcPr>
          <w:p w14:paraId="30CDA1B2" w14:textId="77777777" w:rsidR="00B973BC" w:rsidRPr="00512725" w:rsidRDefault="00B973BC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BC0F86A" w14:textId="77777777" w:rsidR="00B973BC" w:rsidRPr="00512725" w:rsidRDefault="00B973BC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973BC" w:rsidRPr="00512725" w14:paraId="41D346AD" w14:textId="77777777" w:rsidTr="00414B4D">
        <w:trPr>
          <w:trHeight w:val="244"/>
        </w:trPr>
        <w:tc>
          <w:tcPr>
            <w:tcW w:w="1129" w:type="dxa"/>
            <w:vMerge/>
          </w:tcPr>
          <w:p w14:paraId="41805257" w14:textId="77777777" w:rsidR="00B973BC" w:rsidRPr="00512725" w:rsidRDefault="00B973BC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E3B71C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24F48F68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nDreamID</w:t>
            </w:r>
          </w:p>
        </w:tc>
        <w:tc>
          <w:tcPr>
            <w:tcW w:w="2268" w:type="dxa"/>
            <w:vAlign w:val="center"/>
          </w:tcPr>
          <w:p w14:paraId="552E415A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 w:hint="eastAsia"/>
                <w:sz w:val="21"/>
                <w:szCs w:val="21"/>
              </w:rPr>
              <w:t>梦想</w:t>
            </w:r>
            <w:r w:rsidRPr="00512725">
              <w:rPr>
                <w:rFonts w:ascii="Consolas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14:paraId="6A8DF8DA" w14:textId="77777777" w:rsidR="00B973BC" w:rsidRPr="00512725" w:rsidRDefault="00B973BC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390B742" w14:textId="77777777" w:rsidR="00B973BC" w:rsidRPr="00512725" w:rsidRDefault="00B973BC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973BC" w:rsidRPr="00512725" w14:paraId="0EA04C7A" w14:textId="77777777" w:rsidTr="00414B4D">
        <w:trPr>
          <w:trHeight w:val="244"/>
        </w:trPr>
        <w:tc>
          <w:tcPr>
            <w:tcW w:w="1129" w:type="dxa"/>
            <w:vMerge/>
          </w:tcPr>
          <w:p w14:paraId="614B43AC" w14:textId="77777777" w:rsidR="00B973BC" w:rsidRPr="00512725" w:rsidRDefault="00B973BC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6FFBBF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6199532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strDreamName</w:t>
            </w:r>
          </w:p>
        </w:tc>
        <w:tc>
          <w:tcPr>
            <w:tcW w:w="2268" w:type="dxa"/>
            <w:vAlign w:val="center"/>
          </w:tcPr>
          <w:p w14:paraId="3E7D6B97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 w:hint="eastAsia"/>
                <w:sz w:val="21"/>
                <w:szCs w:val="21"/>
              </w:rPr>
              <w:t>梦想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14:paraId="6C95642F" w14:textId="77777777" w:rsidR="00B973BC" w:rsidRPr="00512725" w:rsidRDefault="00B973BC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A31413B" w14:textId="77777777" w:rsidR="00B973BC" w:rsidRPr="00512725" w:rsidRDefault="00B973BC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973BC" w:rsidRPr="00512725" w14:paraId="54CBBCBC" w14:textId="77777777" w:rsidTr="00414B4D">
        <w:trPr>
          <w:trHeight w:val="244"/>
        </w:trPr>
        <w:tc>
          <w:tcPr>
            <w:tcW w:w="1129" w:type="dxa"/>
            <w:vMerge/>
          </w:tcPr>
          <w:p w14:paraId="36A2A835" w14:textId="77777777" w:rsidR="00B973BC" w:rsidRPr="00512725" w:rsidRDefault="00B973BC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91BC276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8FFEE1A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strTitlePage</w:t>
            </w:r>
          </w:p>
        </w:tc>
        <w:tc>
          <w:tcPr>
            <w:tcW w:w="2268" w:type="dxa"/>
            <w:vAlign w:val="center"/>
          </w:tcPr>
          <w:p w14:paraId="6D5E2EFD" w14:textId="77777777" w:rsidR="00B973BC" w:rsidRPr="00512725" w:rsidRDefault="00B973BC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 w:hint="eastAsia"/>
                <w:sz w:val="21"/>
                <w:szCs w:val="21"/>
              </w:rPr>
              <w:t>梦想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封面</w:t>
            </w:r>
          </w:p>
        </w:tc>
        <w:tc>
          <w:tcPr>
            <w:tcW w:w="709" w:type="dxa"/>
            <w:vAlign w:val="center"/>
          </w:tcPr>
          <w:p w14:paraId="513D8E0E" w14:textId="77777777" w:rsidR="00B973BC" w:rsidRPr="00512725" w:rsidRDefault="00B973BC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17F8986" w14:textId="77777777" w:rsidR="00B973BC" w:rsidRPr="00512725" w:rsidRDefault="00B973BC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40389" w:rsidRPr="00512725" w14:paraId="70340F0B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27145715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25D91DA" w14:textId="77777777" w:rsidR="00640389" w:rsidRPr="00512725" w:rsidRDefault="00640389" w:rsidP="0064038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AB12E23" w14:textId="77777777" w:rsidR="00640389" w:rsidRPr="00512725" w:rsidRDefault="00640389" w:rsidP="0064038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"nFlag": 1,</w:t>
            </w:r>
          </w:p>
          <w:p w14:paraId="2A43DBAB" w14:textId="77777777" w:rsidR="00640389" w:rsidRPr="00512725" w:rsidRDefault="00640389" w:rsidP="0064038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"InfoList": [</w:t>
            </w:r>
          </w:p>
          <w:p w14:paraId="084EF8A1" w14:textId="77777777" w:rsidR="00640389" w:rsidRPr="00512725" w:rsidRDefault="00640389" w:rsidP="0064038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58A4F33B" w14:textId="77777777" w:rsidR="00640389" w:rsidRPr="00512725" w:rsidRDefault="00640389" w:rsidP="0064038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"nUserID": 1,</w:t>
            </w:r>
          </w:p>
          <w:p w14:paraId="4B1407DB" w14:textId="77777777" w:rsidR="00640389" w:rsidRPr="00512725" w:rsidRDefault="00640389" w:rsidP="0064038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"strNickName": "test",</w:t>
            </w:r>
          </w:p>
          <w:p w14:paraId="5A7E4C33" w14:textId="77777777" w:rsidR="00640389" w:rsidRPr="00512725" w:rsidRDefault="00640389" w:rsidP="0064038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"strRealName": "",</w:t>
            </w:r>
          </w:p>
          <w:p w14:paraId="3A3E3318" w14:textId="77777777" w:rsidR="00640389" w:rsidRPr="00512725" w:rsidRDefault="00640389" w:rsidP="0064038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"nGender": 0,</w:t>
            </w:r>
          </w:p>
          <w:p w14:paraId="7F3AEF24" w14:textId="77777777" w:rsidR="00640389" w:rsidRPr="00512725" w:rsidRDefault="00640389" w:rsidP="0064038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"strAvatar": "http://z.i.com/uploads/avatar/1.jpg"</w:t>
            </w:r>
          </w:p>
          <w:p w14:paraId="12F5269A" w14:textId="77777777" w:rsidR="00640389" w:rsidRPr="00512725" w:rsidRDefault="00640389" w:rsidP="0064038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61D6926C" w14:textId="77777777" w:rsidR="00640389" w:rsidRPr="00512725" w:rsidRDefault="00640389" w:rsidP="0064038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]</w:t>
            </w:r>
          </w:p>
          <w:p w14:paraId="7FBC2713" w14:textId="77777777" w:rsidR="00640389" w:rsidRPr="00512725" w:rsidRDefault="00640389" w:rsidP="0064038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831FEAD" w14:textId="77777777" w:rsidR="00640389" w:rsidRPr="00512725" w:rsidRDefault="00640389" w:rsidP="00640389"/>
    <w:p w14:paraId="5103F90E" w14:textId="77777777" w:rsidR="00A54D92" w:rsidRPr="00512725" w:rsidRDefault="00A54D92" w:rsidP="00A54D92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9" w:name="_Toc449735940"/>
      <w:r w:rsidRPr="00512725">
        <w:rPr>
          <w:rFonts w:ascii="Consolas" w:eastAsiaTheme="minorEastAsia" w:hAnsi="Consolas" w:cs="Consolas" w:hint="eastAsia"/>
          <w:b/>
          <w:bCs/>
        </w:rPr>
        <w:lastRenderedPageBreak/>
        <w:t>获取好友</w:t>
      </w:r>
      <w:r w:rsidRPr="00512725">
        <w:rPr>
          <w:rFonts w:ascii="Consolas" w:eastAsiaTheme="minorEastAsia" w:hAnsi="Consolas" w:cs="Consolas"/>
          <w:b/>
          <w:bCs/>
        </w:rPr>
        <w:t>列表</w:t>
      </w:r>
      <w:bookmarkEnd w:id="1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A54D92" w:rsidRPr="00512725" w14:paraId="6A20E5E9" w14:textId="77777777" w:rsidTr="00414B4D">
        <w:trPr>
          <w:trHeight w:val="221"/>
        </w:trPr>
        <w:tc>
          <w:tcPr>
            <w:tcW w:w="1129" w:type="dxa"/>
          </w:tcPr>
          <w:p w14:paraId="20766F7F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7AA013B4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http://server/MobileApi/Friend/friendlist</w:t>
            </w:r>
          </w:p>
        </w:tc>
      </w:tr>
      <w:tr w:rsidR="00A54D92" w:rsidRPr="00512725" w14:paraId="1F76D799" w14:textId="77777777" w:rsidTr="00414B4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B210FDD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0E6A3A33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1C4770C0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7BBD2E64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23A9BED2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420A47F2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54D92" w:rsidRPr="00512725" w14:paraId="44FF24D9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2D39C367" w14:textId="77777777" w:rsidR="00A54D92" w:rsidRPr="00512725" w:rsidRDefault="00A54D92" w:rsidP="00A54D92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0A1073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4925D0F0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nPage</w:t>
            </w:r>
          </w:p>
        </w:tc>
        <w:tc>
          <w:tcPr>
            <w:tcW w:w="2268" w:type="dxa"/>
            <w:vAlign w:val="center"/>
          </w:tcPr>
          <w:p w14:paraId="4ACD53C4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当前页码</w:t>
            </w:r>
          </w:p>
        </w:tc>
        <w:tc>
          <w:tcPr>
            <w:tcW w:w="709" w:type="dxa"/>
            <w:vAlign w:val="center"/>
          </w:tcPr>
          <w:p w14:paraId="4213521B" w14:textId="77777777" w:rsidR="00A54D92" w:rsidRPr="00512725" w:rsidRDefault="00A54D92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7A41AFB8" w14:textId="77777777" w:rsidR="00A54D92" w:rsidRPr="00512725" w:rsidRDefault="00A54D92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默认：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1</w:t>
            </w:r>
          </w:p>
        </w:tc>
      </w:tr>
      <w:tr w:rsidR="00A54D92" w:rsidRPr="00512725" w14:paraId="7BB5F1C6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0B356E2E" w14:textId="77777777" w:rsidR="00A54D92" w:rsidRPr="00512725" w:rsidRDefault="00A54D92" w:rsidP="00A54D92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D089EB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2A47C07C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nPageSize</w:t>
            </w:r>
          </w:p>
        </w:tc>
        <w:tc>
          <w:tcPr>
            <w:tcW w:w="2268" w:type="dxa"/>
            <w:vAlign w:val="center"/>
          </w:tcPr>
          <w:p w14:paraId="1DB00CCC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每页显示数</w:t>
            </w:r>
          </w:p>
        </w:tc>
        <w:tc>
          <w:tcPr>
            <w:tcW w:w="709" w:type="dxa"/>
            <w:vAlign w:val="center"/>
          </w:tcPr>
          <w:p w14:paraId="05E7A6FC" w14:textId="77777777" w:rsidR="00A54D92" w:rsidRPr="00512725" w:rsidRDefault="00A54D92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22FDBFDB" w14:textId="77777777" w:rsidR="00A54D92" w:rsidRPr="00512725" w:rsidRDefault="00A54D92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默认：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10</w:t>
            </w:r>
          </w:p>
        </w:tc>
      </w:tr>
      <w:tr w:rsidR="00A54D92" w:rsidRPr="00512725" w14:paraId="35ECCD26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0E092222" w14:textId="77777777" w:rsidR="00A54D92" w:rsidRPr="00512725" w:rsidRDefault="00A54D92" w:rsidP="00A54D92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F6F26BB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362D8623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nUserID</w:t>
            </w:r>
          </w:p>
        </w:tc>
        <w:tc>
          <w:tcPr>
            <w:tcW w:w="2268" w:type="dxa"/>
            <w:vAlign w:val="center"/>
          </w:tcPr>
          <w:p w14:paraId="0B7FBB05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用户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14:paraId="3E365B2D" w14:textId="77777777" w:rsidR="00A54D92" w:rsidRPr="00512725" w:rsidRDefault="00A54D92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46549534" w14:textId="77777777" w:rsidR="00A54D92" w:rsidRPr="00512725" w:rsidRDefault="00A54D92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获取指定用户的好友列表</w:t>
            </w:r>
          </w:p>
        </w:tc>
      </w:tr>
      <w:tr w:rsidR="00A54D92" w:rsidRPr="00512725" w14:paraId="2EF0FA22" w14:textId="77777777" w:rsidTr="00414B4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5886FBCD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4D76CEE0" w14:textId="77777777" w:rsidR="00A54D92" w:rsidRPr="00512725" w:rsidRDefault="00A54D92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61EB3453" w14:textId="77777777" w:rsidR="00A54D92" w:rsidRPr="00512725" w:rsidRDefault="00A54D92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nFlag</w:t>
            </w:r>
          </w:p>
        </w:tc>
        <w:tc>
          <w:tcPr>
            <w:tcW w:w="2268" w:type="dxa"/>
            <w:vAlign w:val="center"/>
          </w:tcPr>
          <w:p w14:paraId="174342E6" w14:textId="77777777" w:rsidR="00A54D92" w:rsidRPr="00512725" w:rsidRDefault="00A54D92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请求状态</w:t>
            </w:r>
          </w:p>
        </w:tc>
        <w:tc>
          <w:tcPr>
            <w:tcW w:w="709" w:type="dxa"/>
            <w:vAlign w:val="center"/>
          </w:tcPr>
          <w:p w14:paraId="0A6A36DE" w14:textId="77777777" w:rsidR="00A54D92" w:rsidRPr="00512725" w:rsidRDefault="00A54D92" w:rsidP="00165AE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7C796CD" w14:textId="77777777" w:rsidR="00A54D92" w:rsidRPr="00512725" w:rsidRDefault="00A54D92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54D92" w:rsidRPr="00512725" w14:paraId="4C42FA0B" w14:textId="77777777" w:rsidTr="00414B4D">
        <w:trPr>
          <w:trHeight w:val="244"/>
        </w:trPr>
        <w:tc>
          <w:tcPr>
            <w:tcW w:w="1129" w:type="dxa"/>
            <w:vMerge/>
          </w:tcPr>
          <w:p w14:paraId="6DB8C503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46AFC0C" w14:textId="77777777" w:rsidR="00A54D92" w:rsidRPr="00512725" w:rsidRDefault="00A54D92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7545137" w14:textId="77777777" w:rsidR="00A54D92" w:rsidRPr="00512725" w:rsidRDefault="00A54D92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strError</w:t>
            </w:r>
          </w:p>
        </w:tc>
        <w:tc>
          <w:tcPr>
            <w:tcW w:w="2268" w:type="dxa"/>
            <w:vAlign w:val="center"/>
          </w:tcPr>
          <w:p w14:paraId="78BCAAA8" w14:textId="77777777" w:rsidR="00A54D92" w:rsidRPr="00512725" w:rsidRDefault="00A54D92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错误信息</w:t>
            </w:r>
          </w:p>
        </w:tc>
        <w:tc>
          <w:tcPr>
            <w:tcW w:w="709" w:type="dxa"/>
            <w:vAlign w:val="center"/>
          </w:tcPr>
          <w:p w14:paraId="78EBDCA6" w14:textId="77777777" w:rsidR="00A54D92" w:rsidRPr="00512725" w:rsidRDefault="00A54D92" w:rsidP="00165AE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B7CC29F" w14:textId="77777777" w:rsidR="00A54D92" w:rsidRPr="00512725" w:rsidRDefault="00A54D92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当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nFlag=0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时出现</w:t>
            </w:r>
          </w:p>
        </w:tc>
      </w:tr>
      <w:tr w:rsidR="00A54D92" w:rsidRPr="00512725" w14:paraId="067041CC" w14:textId="77777777" w:rsidTr="00414B4D">
        <w:trPr>
          <w:trHeight w:val="244"/>
        </w:trPr>
        <w:tc>
          <w:tcPr>
            <w:tcW w:w="1129" w:type="dxa"/>
            <w:vMerge/>
          </w:tcPr>
          <w:p w14:paraId="407F5F3F" w14:textId="77777777" w:rsidR="00A54D92" w:rsidRPr="00512725" w:rsidRDefault="00A54D92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175D943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511CD653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nMaxPage</w:t>
            </w:r>
          </w:p>
        </w:tc>
        <w:tc>
          <w:tcPr>
            <w:tcW w:w="2268" w:type="dxa"/>
            <w:vAlign w:val="center"/>
          </w:tcPr>
          <w:p w14:paraId="5A571913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最大的页数</w:t>
            </w:r>
          </w:p>
        </w:tc>
        <w:tc>
          <w:tcPr>
            <w:tcW w:w="709" w:type="dxa"/>
            <w:vAlign w:val="center"/>
          </w:tcPr>
          <w:p w14:paraId="5A69CF75" w14:textId="77777777" w:rsidR="00A54D92" w:rsidRPr="00512725" w:rsidRDefault="00A54D92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848A860" w14:textId="77777777" w:rsidR="00A54D92" w:rsidRPr="00512725" w:rsidRDefault="00A54D92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54D92" w:rsidRPr="00512725" w14:paraId="4176F16B" w14:textId="77777777" w:rsidTr="00414B4D">
        <w:trPr>
          <w:trHeight w:val="244"/>
        </w:trPr>
        <w:tc>
          <w:tcPr>
            <w:tcW w:w="1129" w:type="dxa"/>
            <w:vMerge/>
          </w:tcPr>
          <w:p w14:paraId="1B98D733" w14:textId="77777777" w:rsidR="00A54D92" w:rsidRPr="00512725" w:rsidRDefault="00A54D92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18479D2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62425344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nCurPage</w:t>
            </w:r>
          </w:p>
        </w:tc>
        <w:tc>
          <w:tcPr>
            <w:tcW w:w="2268" w:type="dxa"/>
            <w:vAlign w:val="center"/>
          </w:tcPr>
          <w:p w14:paraId="258139B6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当前的页数</w:t>
            </w:r>
          </w:p>
        </w:tc>
        <w:tc>
          <w:tcPr>
            <w:tcW w:w="709" w:type="dxa"/>
            <w:vAlign w:val="center"/>
          </w:tcPr>
          <w:p w14:paraId="698FC512" w14:textId="77777777" w:rsidR="00A54D92" w:rsidRPr="00512725" w:rsidRDefault="00A54D92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B882818" w14:textId="77777777" w:rsidR="00A54D92" w:rsidRPr="00512725" w:rsidRDefault="00A54D92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54D92" w:rsidRPr="00512725" w14:paraId="590C7397" w14:textId="77777777" w:rsidTr="00414B4D">
        <w:trPr>
          <w:trHeight w:val="244"/>
        </w:trPr>
        <w:tc>
          <w:tcPr>
            <w:tcW w:w="1129" w:type="dxa"/>
            <w:vMerge/>
          </w:tcPr>
          <w:p w14:paraId="0B186167" w14:textId="77777777" w:rsidR="00A54D92" w:rsidRPr="00512725" w:rsidRDefault="00A54D92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15D637E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36BE9FA8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nTotal</w:t>
            </w:r>
          </w:p>
        </w:tc>
        <w:tc>
          <w:tcPr>
            <w:tcW w:w="2268" w:type="dxa"/>
            <w:vAlign w:val="center"/>
          </w:tcPr>
          <w:p w14:paraId="49FFC36D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总共检索到的条数</w:t>
            </w:r>
          </w:p>
        </w:tc>
        <w:tc>
          <w:tcPr>
            <w:tcW w:w="709" w:type="dxa"/>
            <w:vAlign w:val="center"/>
          </w:tcPr>
          <w:p w14:paraId="73F90CCE" w14:textId="77777777" w:rsidR="00A54D92" w:rsidRPr="00512725" w:rsidRDefault="00A54D92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46D1D5E" w14:textId="77777777" w:rsidR="00A54D92" w:rsidRPr="00512725" w:rsidRDefault="00A54D92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54D92" w:rsidRPr="00512725" w14:paraId="7901B1F0" w14:textId="77777777" w:rsidTr="00414B4D">
        <w:trPr>
          <w:trHeight w:val="244"/>
        </w:trPr>
        <w:tc>
          <w:tcPr>
            <w:tcW w:w="1129" w:type="dxa"/>
            <w:vMerge/>
          </w:tcPr>
          <w:p w14:paraId="4DBB5CE5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27E78C64" w14:textId="77777777" w:rsidR="00A54D92" w:rsidRPr="00512725" w:rsidRDefault="00A54D92" w:rsidP="00165AE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FriendList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List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，说明：好友列表）</w:t>
            </w:r>
          </w:p>
        </w:tc>
      </w:tr>
      <w:tr w:rsidR="00A54D92" w:rsidRPr="00512725" w14:paraId="2CC64C12" w14:textId="77777777" w:rsidTr="00414B4D">
        <w:trPr>
          <w:trHeight w:val="244"/>
        </w:trPr>
        <w:tc>
          <w:tcPr>
            <w:tcW w:w="1129" w:type="dxa"/>
            <w:vMerge/>
          </w:tcPr>
          <w:p w14:paraId="51144DAE" w14:textId="77777777" w:rsidR="00A54D92" w:rsidRPr="00512725" w:rsidRDefault="00A54D92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2F4F20B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59F63DB3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nFriendID</w:t>
            </w:r>
          </w:p>
        </w:tc>
        <w:tc>
          <w:tcPr>
            <w:tcW w:w="2268" w:type="dxa"/>
            <w:vAlign w:val="center"/>
          </w:tcPr>
          <w:p w14:paraId="56A9F496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好友用户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14:paraId="5119024C" w14:textId="77777777" w:rsidR="00A54D92" w:rsidRPr="00512725" w:rsidRDefault="00A54D92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779F55A" w14:textId="77777777" w:rsidR="00A54D92" w:rsidRPr="00512725" w:rsidRDefault="00A54D92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54D92" w:rsidRPr="00512725" w14:paraId="4929B46B" w14:textId="77777777" w:rsidTr="00414B4D">
        <w:trPr>
          <w:trHeight w:val="244"/>
        </w:trPr>
        <w:tc>
          <w:tcPr>
            <w:tcW w:w="1129" w:type="dxa"/>
            <w:vMerge/>
          </w:tcPr>
          <w:p w14:paraId="4E61283A" w14:textId="77777777" w:rsidR="00A54D92" w:rsidRPr="00512725" w:rsidRDefault="00A54D92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051232C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3BF0A41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strRealName</w:t>
            </w:r>
          </w:p>
        </w:tc>
        <w:tc>
          <w:tcPr>
            <w:tcW w:w="2268" w:type="dxa"/>
            <w:vAlign w:val="center"/>
          </w:tcPr>
          <w:p w14:paraId="12F92D18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真实姓名</w:t>
            </w:r>
          </w:p>
        </w:tc>
        <w:tc>
          <w:tcPr>
            <w:tcW w:w="709" w:type="dxa"/>
            <w:vAlign w:val="center"/>
          </w:tcPr>
          <w:p w14:paraId="7C43AC89" w14:textId="77777777" w:rsidR="00A54D92" w:rsidRPr="00512725" w:rsidRDefault="00A54D92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B3EF429" w14:textId="77777777" w:rsidR="00A54D92" w:rsidRPr="00512725" w:rsidRDefault="00A54D92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54D92" w:rsidRPr="00512725" w14:paraId="6005F4AE" w14:textId="77777777" w:rsidTr="00414B4D">
        <w:trPr>
          <w:trHeight w:val="244"/>
        </w:trPr>
        <w:tc>
          <w:tcPr>
            <w:tcW w:w="1129" w:type="dxa"/>
            <w:vMerge/>
          </w:tcPr>
          <w:p w14:paraId="5FFB3972" w14:textId="77777777" w:rsidR="00A54D92" w:rsidRPr="00512725" w:rsidRDefault="00A54D92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3D7BCAE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66E3920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strNickName</w:t>
            </w:r>
          </w:p>
        </w:tc>
        <w:tc>
          <w:tcPr>
            <w:tcW w:w="2268" w:type="dxa"/>
            <w:vAlign w:val="center"/>
          </w:tcPr>
          <w:p w14:paraId="0D925945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用户昵称</w:t>
            </w:r>
          </w:p>
        </w:tc>
        <w:tc>
          <w:tcPr>
            <w:tcW w:w="709" w:type="dxa"/>
            <w:vAlign w:val="center"/>
          </w:tcPr>
          <w:p w14:paraId="42775AF9" w14:textId="77777777" w:rsidR="00A54D92" w:rsidRPr="00512725" w:rsidRDefault="00A54D92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7E9D10E" w14:textId="77777777" w:rsidR="00A54D92" w:rsidRPr="00512725" w:rsidRDefault="00A54D92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54D92" w:rsidRPr="00512725" w14:paraId="2DFBCA8C" w14:textId="77777777" w:rsidTr="00414B4D">
        <w:trPr>
          <w:trHeight w:val="244"/>
        </w:trPr>
        <w:tc>
          <w:tcPr>
            <w:tcW w:w="1129" w:type="dxa"/>
            <w:vMerge/>
          </w:tcPr>
          <w:p w14:paraId="5F8894F2" w14:textId="77777777" w:rsidR="00A54D92" w:rsidRPr="00512725" w:rsidRDefault="00A54D92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5C6EAAC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0B258B66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nGender</w:t>
            </w:r>
          </w:p>
        </w:tc>
        <w:tc>
          <w:tcPr>
            <w:tcW w:w="2268" w:type="dxa"/>
            <w:vAlign w:val="center"/>
          </w:tcPr>
          <w:p w14:paraId="3A618366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性别</w:t>
            </w:r>
          </w:p>
        </w:tc>
        <w:tc>
          <w:tcPr>
            <w:tcW w:w="709" w:type="dxa"/>
            <w:vAlign w:val="center"/>
          </w:tcPr>
          <w:p w14:paraId="49FAB480" w14:textId="77777777" w:rsidR="00A54D92" w:rsidRPr="00512725" w:rsidRDefault="00A54D92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1EB612D" w14:textId="77777777" w:rsidR="00A54D92" w:rsidRPr="00512725" w:rsidRDefault="00A54D92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A54D92" w:rsidRPr="00512725" w14:paraId="7BB08F42" w14:textId="77777777" w:rsidTr="00414B4D">
        <w:trPr>
          <w:trHeight w:val="244"/>
        </w:trPr>
        <w:tc>
          <w:tcPr>
            <w:tcW w:w="1129" w:type="dxa"/>
            <w:vMerge/>
          </w:tcPr>
          <w:p w14:paraId="2F96367A" w14:textId="77777777" w:rsidR="00A54D92" w:rsidRPr="00512725" w:rsidRDefault="00A54D92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B4A317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CE168BF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strAvatar</w:t>
            </w:r>
          </w:p>
        </w:tc>
        <w:tc>
          <w:tcPr>
            <w:tcW w:w="2268" w:type="dxa"/>
            <w:vAlign w:val="center"/>
          </w:tcPr>
          <w:p w14:paraId="0E7C347E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14:paraId="4DF675BA" w14:textId="77777777" w:rsidR="00A54D92" w:rsidRPr="00512725" w:rsidRDefault="00A54D92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30F4401" w14:textId="77777777" w:rsidR="00A54D92" w:rsidRPr="00512725" w:rsidRDefault="00A54D92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54D92" w:rsidRPr="00512725" w14:paraId="498D51C3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3F74E053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1CE989D" w14:textId="77777777" w:rsidR="00165AEE" w:rsidRPr="00512725" w:rsidRDefault="00165AEE" w:rsidP="00165AE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DC164F2" w14:textId="77777777" w:rsidR="00165AEE" w:rsidRPr="00512725" w:rsidRDefault="00165AEE" w:rsidP="00165AE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"nFlag": 1,</w:t>
            </w:r>
          </w:p>
          <w:p w14:paraId="2F4A94AC" w14:textId="77777777" w:rsidR="00165AEE" w:rsidRPr="00512725" w:rsidRDefault="00165AEE" w:rsidP="00165AE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"nMaxPage": 1,</w:t>
            </w:r>
          </w:p>
          <w:p w14:paraId="5B366585" w14:textId="77777777" w:rsidR="00165AEE" w:rsidRPr="00512725" w:rsidRDefault="00165AEE" w:rsidP="00165AE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"nCurPage": 1,</w:t>
            </w:r>
          </w:p>
          <w:p w14:paraId="50E193C1" w14:textId="77777777" w:rsidR="00165AEE" w:rsidRPr="00512725" w:rsidRDefault="00165AEE" w:rsidP="00165AE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"nTotal": 3,</w:t>
            </w:r>
          </w:p>
          <w:p w14:paraId="78EE374A" w14:textId="77777777" w:rsidR="00165AEE" w:rsidRPr="00512725" w:rsidRDefault="00165AEE" w:rsidP="00165AE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"FriendList": [</w:t>
            </w:r>
          </w:p>
          <w:p w14:paraId="65CC0C77" w14:textId="77777777" w:rsidR="00165AEE" w:rsidRPr="00512725" w:rsidRDefault="00165AEE" w:rsidP="00165AE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6007115D" w14:textId="77777777" w:rsidR="00165AEE" w:rsidRPr="00512725" w:rsidRDefault="00165AEE" w:rsidP="00165AE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"nFriendID": 3,</w:t>
            </w:r>
          </w:p>
          <w:p w14:paraId="0A31F85A" w14:textId="77777777" w:rsidR="00165AEE" w:rsidRPr="00512725" w:rsidRDefault="00165AEE" w:rsidP="00165AE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"strRealName": "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梁嘉欣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",</w:t>
            </w:r>
          </w:p>
          <w:p w14:paraId="3A1146D3" w14:textId="77777777" w:rsidR="00165AEE" w:rsidRPr="00512725" w:rsidRDefault="00165AEE" w:rsidP="00165AE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"strNickName": "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梁嘉欣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",</w:t>
            </w:r>
          </w:p>
          <w:p w14:paraId="43D6D3FC" w14:textId="77777777" w:rsidR="00165AEE" w:rsidRPr="00512725" w:rsidRDefault="00165AEE" w:rsidP="00165AE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"nGender": 0,</w:t>
            </w:r>
          </w:p>
          <w:p w14:paraId="238F4164" w14:textId="77777777" w:rsidR="00165AEE" w:rsidRPr="00512725" w:rsidRDefault="00165AEE" w:rsidP="00165AE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"strAvatar": "http://z.i.com/uploads/avatar/1.jpg"</w:t>
            </w:r>
          </w:p>
          <w:p w14:paraId="49CC60CF" w14:textId="77777777" w:rsidR="00165AEE" w:rsidRPr="00512725" w:rsidRDefault="00165AEE" w:rsidP="00165AE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40AAC9FA" w14:textId="77777777" w:rsidR="00165AEE" w:rsidRPr="00512725" w:rsidRDefault="00165AEE" w:rsidP="00165AE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 xml:space="preserve">    ]</w:t>
            </w:r>
          </w:p>
          <w:p w14:paraId="7313616C" w14:textId="77777777" w:rsidR="00A54D92" w:rsidRPr="00512725" w:rsidRDefault="00165AEE" w:rsidP="00165AE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4D868479" w14:textId="77777777" w:rsidR="00A54D92" w:rsidRPr="00512725" w:rsidRDefault="00A54D92" w:rsidP="00A54D92"/>
    <w:sectPr w:rsidR="00A54D92" w:rsidRPr="00512725" w:rsidSect="00F566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F5F5D" w14:textId="77777777" w:rsidR="0089645F" w:rsidRDefault="0089645F" w:rsidP="001B0748">
      <w:r>
        <w:separator/>
      </w:r>
    </w:p>
  </w:endnote>
  <w:endnote w:type="continuationSeparator" w:id="0">
    <w:p w14:paraId="124AB298" w14:textId="77777777" w:rsidR="0089645F" w:rsidRDefault="0089645F" w:rsidP="001B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1B62A" w14:textId="77777777" w:rsidR="0089645F" w:rsidRDefault="0089645F" w:rsidP="001B0748">
      <w:r>
        <w:separator/>
      </w:r>
    </w:p>
  </w:footnote>
  <w:footnote w:type="continuationSeparator" w:id="0">
    <w:p w14:paraId="723B8B8F" w14:textId="77777777" w:rsidR="0089645F" w:rsidRDefault="0089645F" w:rsidP="001B0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56410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1153A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C73F2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333A6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D75B0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BA359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EC122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A41B8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E6723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DB1EE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BE2965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8EA2DB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685CE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2"/>
  </w:num>
  <w:num w:numId="6">
    <w:abstractNumId w:val="4"/>
  </w:num>
  <w:num w:numId="7">
    <w:abstractNumId w:val="11"/>
  </w:num>
  <w:num w:numId="8">
    <w:abstractNumId w:val="15"/>
  </w:num>
  <w:num w:numId="9">
    <w:abstractNumId w:val="13"/>
  </w:num>
  <w:num w:numId="10">
    <w:abstractNumId w:val="7"/>
  </w:num>
  <w:num w:numId="11">
    <w:abstractNumId w:val="9"/>
  </w:num>
  <w:num w:numId="12">
    <w:abstractNumId w:val="6"/>
  </w:num>
  <w:num w:numId="13">
    <w:abstractNumId w:val="8"/>
  </w:num>
  <w:num w:numId="14">
    <w:abstractNumId w:val="5"/>
  </w:num>
  <w:num w:numId="15">
    <w:abstractNumId w:val="16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88"/>
    <w:rsid w:val="000020EF"/>
    <w:rsid w:val="00003B5B"/>
    <w:rsid w:val="00012A9E"/>
    <w:rsid w:val="00013CA7"/>
    <w:rsid w:val="0001409A"/>
    <w:rsid w:val="00021D1D"/>
    <w:rsid w:val="000253FE"/>
    <w:rsid w:val="00026B4C"/>
    <w:rsid w:val="00031BA1"/>
    <w:rsid w:val="00032437"/>
    <w:rsid w:val="00032862"/>
    <w:rsid w:val="00035FB9"/>
    <w:rsid w:val="000360C5"/>
    <w:rsid w:val="00040478"/>
    <w:rsid w:val="0004653B"/>
    <w:rsid w:val="00050309"/>
    <w:rsid w:val="00055609"/>
    <w:rsid w:val="00056E8E"/>
    <w:rsid w:val="00060FA6"/>
    <w:rsid w:val="0006432C"/>
    <w:rsid w:val="00070F42"/>
    <w:rsid w:val="00074E2C"/>
    <w:rsid w:val="00095D22"/>
    <w:rsid w:val="000A0CAF"/>
    <w:rsid w:val="000A21E9"/>
    <w:rsid w:val="000A2681"/>
    <w:rsid w:val="000A61C8"/>
    <w:rsid w:val="000B0ECE"/>
    <w:rsid w:val="000B0F21"/>
    <w:rsid w:val="000B4ECF"/>
    <w:rsid w:val="000B61DF"/>
    <w:rsid w:val="000C146D"/>
    <w:rsid w:val="000C1751"/>
    <w:rsid w:val="000C3E8D"/>
    <w:rsid w:val="000C7AB5"/>
    <w:rsid w:val="000C7CF8"/>
    <w:rsid w:val="000D2A04"/>
    <w:rsid w:val="000D2AB9"/>
    <w:rsid w:val="000D2CEE"/>
    <w:rsid w:val="000D45AA"/>
    <w:rsid w:val="000D57CE"/>
    <w:rsid w:val="000D67E2"/>
    <w:rsid w:val="000E12F8"/>
    <w:rsid w:val="000E318C"/>
    <w:rsid w:val="000E554F"/>
    <w:rsid w:val="000E66F3"/>
    <w:rsid w:val="000E7E53"/>
    <w:rsid w:val="000F3FDB"/>
    <w:rsid w:val="000F40FB"/>
    <w:rsid w:val="00101D3B"/>
    <w:rsid w:val="0010559E"/>
    <w:rsid w:val="00106266"/>
    <w:rsid w:val="001111D4"/>
    <w:rsid w:val="0011776D"/>
    <w:rsid w:val="001207E7"/>
    <w:rsid w:val="0012132D"/>
    <w:rsid w:val="001238D3"/>
    <w:rsid w:val="00127554"/>
    <w:rsid w:val="0013163C"/>
    <w:rsid w:val="00136ED7"/>
    <w:rsid w:val="00142BBC"/>
    <w:rsid w:val="001439A2"/>
    <w:rsid w:val="00146288"/>
    <w:rsid w:val="001465E3"/>
    <w:rsid w:val="00150596"/>
    <w:rsid w:val="00153458"/>
    <w:rsid w:val="0015489C"/>
    <w:rsid w:val="00155E9D"/>
    <w:rsid w:val="00165AEE"/>
    <w:rsid w:val="00174304"/>
    <w:rsid w:val="00176D10"/>
    <w:rsid w:val="00180F44"/>
    <w:rsid w:val="00181957"/>
    <w:rsid w:val="0018509E"/>
    <w:rsid w:val="001902B6"/>
    <w:rsid w:val="00190DF8"/>
    <w:rsid w:val="00194ED4"/>
    <w:rsid w:val="001B0748"/>
    <w:rsid w:val="001B0939"/>
    <w:rsid w:val="001B3F56"/>
    <w:rsid w:val="001B5BE4"/>
    <w:rsid w:val="001B5E19"/>
    <w:rsid w:val="001C0461"/>
    <w:rsid w:val="001C18AD"/>
    <w:rsid w:val="001C1D9A"/>
    <w:rsid w:val="001C7B68"/>
    <w:rsid w:val="001D096F"/>
    <w:rsid w:val="001E125F"/>
    <w:rsid w:val="001E54F3"/>
    <w:rsid w:val="001E669E"/>
    <w:rsid w:val="001E66C6"/>
    <w:rsid w:val="001E6F63"/>
    <w:rsid w:val="001F1000"/>
    <w:rsid w:val="001F368A"/>
    <w:rsid w:val="001F7DA2"/>
    <w:rsid w:val="00202018"/>
    <w:rsid w:val="002049A2"/>
    <w:rsid w:val="00207711"/>
    <w:rsid w:val="002167B7"/>
    <w:rsid w:val="002221D2"/>
    <w:rsid w:val="00225E99"/>
    <w:rsid w:val="00226B2E"/>
    <w:rsid w:val="00227542"/>
    <w:rsid w:val="00236FD8"/>
    <w:rsid w:val="00245F74"/>
    <w:rsid w:val="0026629E"/>
    <w:rsid w:val="00267590"/>
    <w:rsid w:val="00267AD7"/>
    <w:rsid w:val="0027582A"/>
    <w:rsid w:val="00285EB2"/>
    <w:rsid w:val="00295D62"/>
    <w:rsid w:val="002963BC"/>
    <w:rsid w:val="00296F35"/>
    <w:rsid w:val="002A0164"/>
    <w:rsid w:val="002A73CD"/>
    <w:rsid w:val="002B26F2"/>
    <w:rsid w:val="002B43BA"/>
    <w:rsid w:val="002B466F"/>
    <w:rsid w:val="002C6417"/>
    <w:rsid w:val="002D02C4"/>
    <w:rsid w:val="002D06E9"/>
    <w:rsid w:val="002D0828"/>
    <w:rsid w:val="002E0B01"/>
    <w:rsid w:val="002E2742"/>
    <w:rsid w:val="002E5A62"/>
    <w:rsid w:val="00301147"/>
    <w:rsid w:val="00305B9C"/>
    <w:rsid w:val="003218AC"/>
    <w:rsid w:val="00323C5C"/>
    <w:rsid w:val="00327AE5"/>
    <w:rsid w:val="00331F37"/>
    <w:rsid w:val="00334A2D"/>
    <w:rsid w:val="00341339"/>
    <w:rsid w:val="0034655E"/>
    <w:rsid w:val="0035011E"/>
    <w:rsid w:val="00350891"/>
    <w:rsid w:val="003532B7"/>
    <w:rsid w:val="00354603"/>
    <w:rsid w:val="00354E25"/>
    <w:rsid w:val="00357641"/>
    <w:rsid w:val="003613C9"/>
    <w:rsid w:val="003626CA"/>
    <w:rsid w:val="00363C68"/>
    <w:rsid w:val="003646C4"/>
    <w:rsid w:val="00364A74"/>
    <w:rsid w:val="00365B59"/>
    <w:rsid w:val="00371EC4"/>
    <w:rsid w:val="00375FBD"/>
    <w:rsid w:val="0038042B"/>
    <w:rsid w:val="00382673"/>
    <w:rsid w:val="00382CC8"/>
    <w:rsid w:val="003917B7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49E5"/>
    <w:rsid w:val="003B549D"/>
    <w:rsid w:val="003B7374"/>
    <w:rsid w:val="003C2A00"/>
    <w:rsid w:val="003C2A8D"/>
    <w:rsid w:val="003C6FF1"/>
    <w:rsid w:val="003C7DE0"/>
    <w:rsid w:val="003D0333"/>
    <w:rsid w:val="003D60F9"/>
    <w:rsid w:val="003D7E49"/>
    <w:rsid w:val="003E4096"/>
    <w:rsid w:val="003E6AED"/>
    <w:rsid w:val="003F3C17"/>
    <w:rsid w:val="003F418A"/>
    <w:rsid w:val="003F7212"/>
    <w:rsid w:val="004000F6"/>
    <w:rsid w:val="00400F7E"/>
    <w:rsid w:val="004026D1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5208"/>
    <w:rsid w:val="00437977"/>
    <w:rsid w:val="00446E1E"/>
    <w:rsid w:val="004474AD"/>
    <w:rsid w:val="00450A8B"/>
    <w:rsid w:val="00452ED6"/>
    <w:rsid w:val="0045493D"/>
    <w:rsid w:val="00464166"/>
    <w:rsid w:val="0046507A"/>
    <w:rsid w:val="00465815"/>
    <w:rsid w:val="00467FEC"/>
    <w:rsid w:val="00476AAA"/>
    <w:rsid w:val="00476F96"/>
    <w:rsid w:val="004773A0"/>
    <w:rsid w:val="0048014D"/>
    <w:rsid w:val="004826AD"/>
    <w:rsid w:val="00486DBB"/>
    <w:rsid w:val="0049064C"/>
    <w:rsid w:val="00495201"/>
    <w:rsid w:val="00497890"/>
    <w:rsid w:val="00497BDA"/>
    <w:rsid w:val="004B1088"/>
    <w:rsid w:val="004B2EBA"/>
    <w:rsid w:val="004B383B"/>
    <w:rsid w:val="004B7365"/>
    <w:rsid w:val="004C22E2"/>
    <w:rsid w:val="004C39FA"/>
    <w:rsid w:val="004C40C1"/>
    <w:rsid w:val="004D2C78"/>
    <w:rsid w:val="004E5CE4"/>
    <w:rsid w:val="00510B5C"/>
    <w:rsid w:val="00512725"/>
    <w:rsid w:val="005129E6"/>
    <w:rsid w:val="005204B7"/>
    <w:rsid w:val="00522050"/>
    <w:rsid w:val="00523286"/>
    <w:rsid w:val="005306D3"/>
    <w:rsid w:val="005338BA"/>
    <w:rsid w:val="00535526"/>
    <w:rsid w:val="005358AD"/>
    <w:rsid w:val="00540EFD"/>
    <w:rsid w:val="00543D08"/>
    <w:rsid w:val="00547032"/>
    <w:rsid w:val="00551BBB"/>
    <w:rsid w:val="00553924"/>
    <w:rsid w:val="0056366E"/>
    <w:rsid w:val="0056665C"/>
    <w:rsid w:val="0057609F"/>
    <w:rsid w:val="00582123"/>
    <w:rsid w:val="00582842"/>
    <w:rsid w:val="0059332F"/>
    <w:rsid w:val="005936DC"/>
    <w:rsid w:val="005958CF"/>
    <w:rsid w:val="005A032C"/>
    <w:rsid w:val="005B66E5"/>
    <w:rsid w:val="005B7A85"/>
    <w:rsid w:val="005C01CC"/>
    <w:rsid w:val="005C2FD5"/>
    <w:rsid w:val="005C6574"/>
    <w:rsid w:val="005D0861"/>
    <w:rsid w:val="005E3C08"/>
    <w:rsid w:val="005F739D"/>
    <w:rsid w:val="00602E45"/>
    <w:rsid w:val="00604F97"/>
    <w:rsid w:val="00607FE9"/>
    <w:rsid w:val="00620450"/>
    <w:rsid w:val="006209C5"/>
    <w:rsid w:val="00640389"/>
    <w:rsid w:val="00645305"/>
    <w:rsid w:val="00650942"/>
    <w:rsid w:val="00652136"/>
    <w:rsid w:val="00654080"/>
    <w:rsid w:val="00655A0D"/>
    <w:rsid w:val="0066345A"/>
    <w:rsid w:val="00665157"/>
    <w:rsid w:val="0067416B"/>
    <w:rsid w:val="00674767"/>
    <w:rsid w:val="00675DCF"/>
    <w:rsid w:val="00675F28"/>
    <w:rsid w:val="00680640"/>
    <w:rsid w:val="00692C63"/>
    <w:rsid w:val="00694951"/>
    <w:rsid w:val="006A1790"/>
    <w:rsid w:val="006A1B12"/>
    <w:rsid w:val="006A2987"/>
    <w:rsid w:val="006A35F2"/>
    <w:rsid w:val="006B0700"/>
    <w:rsid w:val="006B1685"/>
    <w:rsid w:val="006B5C82"/>
    <w:rsid w:val="006B6C1E"/>
    <w:rsid w:val="006C1BB6"/>
    <w:rsid w:val="006C6445"/>
    <w:rsid w:val="006C7F5D"/>
    <w:rsid w:val="006D004A"/>
    <w:rsid w:val="006D56F9"/>
    <w:rsid w:val="006E55C2"/>
    <w:rsid w:val="006E7395"/>
    <w:rsid w:val="006E7BAC"/>
    <w:rsid w:val="006F0246"/>
    <w:rsid w:val="007023C9"/>
    <w:rsid w:val="00703623"/>
    <w:rsid w:val="00706B18"/>
    <w:rsid w:val="007126E1"/>
    <w:rsid w:val="0072187F"/>
    <w:rsid w:val="007251B3"/>
    <w:rsid w:val="007263BD"/>
    <w:rsid w:val="00731841"/>
    <w:rsid w:val="00746DE9"/>
    <w:rsid w:val="00751CD0"/>
    <w:rsid w:val="00752E30"/>
    <w:rsid w:val="00753A1E"/>
    <w:rsid w:val="00765757"/>
    <w:rsid w:val="0077500F"/>
    <w:rsid w:val="00775854"/>
    <w:rsid w:val="00775E1E"/>
    <w:rsid w:val="0078175D"/>
    <w:rsid w:val="007908B1"/>
    <w:rsid w:val="0079185D"/>
    <w:rsid w:val="007A070B"/>
    <w:rsid w:val="007A132B"/>
    <w:rsid w:val="007A1EF5"/>
    <w:rsid w:val="007A4DC7"/>
    <w:rsid w:val="007C24B2"/>
    <w:rsid w:val="007C657A"/>
    <w:rsid w:val="007C7680"/>
    <w:rsid w:val="007D1ECF"/>
    <w:rsid w:val="007D71D7"/>
    <w:rsid w:val="007E596E"/>
    <w:rsid w:val="007F26CB"/>
    <w:rsid w:val="007F35C9"/>
    <w:rsid w:val="00801874"/>
    <w:rsid w:val="00801DC0"/>
    <w:rsid w:val="008059FE"/>
    <w:rsid w:val="00805E2F"/>
    <w:rsid w:val="008065B4"/>
    <w:rsid w:val="0081633A"/>
    <w:rsid w:val="00816AFB"/>
    <w:rsid w:val="00817028"/>
    <w:rsid w:val="008279AD"/>
    <w:rsid w:val="008340E5"/>
    <w:rsid w:val="00836225"/>
    <w:rsid w:val="00840964"/>
    <w:rsid w:val="00841F62"/>
    <w:rsid w:val="00842BF3"/>
    <w:rsid w:val="00846B4F"/>
    <w:rsid w:val="008479AC"/>
    <w:rsid w:val="00852461"/>
    <w:rsid w:val="0085472D"/>
    <w:rsid w:val="00855EB9"/>
    <w:rsid w:val="00857BBF"/>
    <w:rsid w:val="00867227"/>
    <w:rsid w:val="008725F7"/>
    <w:rsid w:val="00872D01"/>
    <w:rsid w:val="00873731"/>
    <w:rsid w:val="00873A8A"/>
    <w:rsid w:val="00874D62"/>
    <w:rsid w:val="008810B1"/>
    <w:rsid w:val="00881DE0"/>
    <w:rsid w:val="00885540"/>
    <w:rsid w:val="00891F9D"/>
    <w:rsid w:val="00891FF0"/>
    <w:rsid w:val="008929E4"/>
    <w:rsid w:val="0089645F"/>
    <w:rsid w:val="008971F1"/>
    <w:rsid w:val="0089753E"/>
    <w:rsid w:val="0089786D"/>
    <w:rsid w:val="008A6927"/>
    <w:rsid w:val="008B2EA0"/>
    <w:rsid w:val="008C2318"/>
    <w:rsid w:val="008D0FE0"/>
    <w:rsid w:val="008D3ABC"/>
    <w:rsid w:val="008D439D"/>
    <w:rsid w:val="008D4EF9"/>
    <w:rsid w:val="008D58F9"/>
    <w:rsid w:val="008D7CBA"/>
    <w:rsid w:val="008D7FA9"/>
    <w:rsid w:val="008E3E86"/>
    <w:rsid w:val="008E44EE"/>
    <w:rsid w:val="008F31BB"/>
    <w:rsid w:val="00901FC7"/>
    <w:rsid w:val="0090431A"/>
    <w:rsid w:val="009069D5"/>
    <w:rsid w:val="0091016D"/>
    <w:rsid w:val="009109E9"/>
    <w:rsid w:val="00912280"/>
    <w:rsid w:val="0091272D"/>
    <w:rsid w:val="00922838"/>
    <w:rsid w:val="009307C1"/>
    <w:rsid w:val="009316E9"/>
    <w:rsid w:val="009332B3"/>
    <w:rsid w:val="00933E7B"/>
    <w:rsid w:val="009359D0"/>
    <w:rsid w:val="009409F2"/>
    <w:rsid w:val="009443D6"/>
    <w:rsid w:val="00950BD2"/>
    <w:rsid w:val="0095138A"/>
    <w:rsid w:val="00951ECA"/>
    <w:rsid w:val="00955856"/>
    <w:rsid w:val="009605FC"/>
    <w:rsid w:val="009711CB"/>
    <w:rsid w:val="00972341"/>
    <w:rsid w:val="009754CD"/>
    <w:rsid w:val="0097675E"/>
    <w:rsid w:val="00977724"/>
    <w:rsid w:val="009837BD"/>
    <w:rsid w:val="00984356"/>
    <w:rsid w:val="009875EC"/>
    <w:rsid w:val="00993D5F"/>
    <w:rsid w:val="00995384"/>
    <w:rsid w:val="00995F48"/>
    <w:rsid w:val="00997E4E"/>
    <w:rsid w:val="009A1F0A"/>
    <w:rsid w:val="009A3995"/>
    <w:rsid w:val="009A7E94"/>
    <w:rsid w:val="009B6C27"/>
    <w:rsid w:val="009B6EDD"/>
    <w:rsid w:val="009C4591"/>
    <w:rsid w:val="009D141A"/>
    <w:rsid w:val="009D5C01"/>
    <w:rsid w:val="009E10DA"/>
    <w:rsid w:val="009E5712"/>
    <w:rsid w:val="009F1286"/>
    <w:rsid w:val="009F3C16"/>
    <w:rsid w:val="009F571B"/>
    <w:rsid w:val="009F5E38"/>
    <w:rsid w:val="00A00F7D"/>
    <w:rsid w:val="00A01ADF"/>
    <w:rsid w:val="00A07EFC"/>
    <w:rsid w:val="00A15175"/>
    <w:rsid w:val="00A15FB7"/>
    <w:rsid w:val="00A16B0A"/>
    <w:rsid w:val="00A20CA4"/>
    <w:rsid w:val="00A21BD2"/>
    <w:rsid w:val="00A367E8"/>
    <w:rsid w:val="00A3696D"/>
    <w:rsid w:val="00A43C93"/>
    <w:rsid w:val="00A446F9"/>
    <w:rsid w:val="00A472D1"/>
    <w:rsid w:val="00A518B7"/>
    <w:rsid w:val="00A51B65"/>
    <w:rsid w:val="00A54D92"/>
    <w:rsid w:val="00A5548C"/>
    <w:rsid w:val="00A567C6"/>
    <w:rsid w:val="00A64085"/>
    <w:rsid w:val="00A669C3"/>
    <w:rsid w:val="00A70C54"/>
    <w:rsid w:val="00A73EEE"/>
    <w:rsid w:val="00A76DF6"/>
    <w:rsid w:val="00A80729"/>
    <w:rsid w:val="00A840EF"/>
    <w:rsid w:val="00A87A20"/>
    <w:rsid w:val="00A92011"/>
    <w:rsid w:val="00A958DA"/>
    <w:rsid w:val="00A96415"/>
    <w:rsid w:val="00AA3D14"/>
    <w:rsid w:val="00AA3DFA"/>
    <w:rsid w:val="00AA4CB4"/>
    <w:rsid w:val="00AA7173"/>
    <w:rsid w:val="00AB4921"/>
    <w:rsid w:val="00AB4C55"/>
    <w:rsid w:val="00AB5C68"/>
    <w:rsid w:val="00AB5F53"/>
    <w:rsid w:val="00AC24EF"/>
    <w:rsid w:val="00AC755D"/>
    <w:rsid w:val="00AC7E68"/>
    <w:rsid w:val="00AE0F19"/>
    <w:rsid w:val="00AF7102"/>
    <w:rsid w:val="00B00759"/>
    <w:rsid w:val="00B0383E"/>
    <w:rsid w:val="00B047B7"/>
    <w:rsid w:val="00B05F01"/>
    <w:rsid w:val="00B066B5"/>
    <w:rsid w:val="00B12950"/>
    <w:rsid w:val="00B151BC"/>
    <w:rsid w:val="00B2209B"/>
    <w:rsid w:val="00B2667B"/>
    <w:rsid w:val="00B33518"/>
    <w:rsid w:val="00B35B8C"/>
    <w:rsid w:val="00B361D1"/>
    <w:rsid w:val="00B43F54"/>
    <w:rsid w:val="00B4440B"/>
    <w:rsid w:val="00B47CC6"/>
    <w:rsid w:val="00B507F2"/>
    <w:rsid w:val="00B534BA"/>
    <w:rsid w:val="00B54414"/>
    <w:rsid w:val="00B560D3"/>
    <w:rsid w:val="00B61B8F"/>
    <w:rsid w:val="00B62F31"/>
    <w:rsid w:val="00B76867"/>
    <w:rsid w:val="00B76D5E"/>
    <w:rsid w:val="00B823AD"/>
    <w:rsid w:val="00B82E8A"/>
    <w:rsid w:val="00B83792"/>
    <w:rsid w:val="00B91AC6"/>
    <w:rsid w:val="00B92291"/>
    <w:rsid w:val="00B96BFE"/>
    <w:rsid w:val="00B973BC"/>
    <w:rsid w:val="00B97F5B"/>
    <w:rsid w:val="00BA5CD8"/>
    <w:rsid w:val="00BA62BE"/>
    <w:rsid w:val="00BB0526"/>
    <w:rsid w:val="00BC78E7"/>
    <w:rsid w:val="00BD04D2"/>
    <w:rsid w:val="00BD198A"/>
    <w:rsid w:val="00BD51A4"/>
    <w:rsid w:val="00BD588C"/>
    <w:rsid w:val="00BE3FD2"/>
    <w:rsid w:val="00BE7013"/>
    <w:rsid w:val="00BE76C7"/>
    <w:rsid w:val="00BF2AA3"/>
    <w:rsid w:val="00BF607E"/>
    <w:rsid w:val="00C10587"/>
    <w:rsid w:val="00C12B01"/>
    <w:rsid w:val="00C14F65"/>
    <w:rsid w:val="00C15743"/>
    <w:rsid w:val="00C17895"/>
    <w:rsid w:val="00C30AC9"/>
    <w:rsid w:val="00C312A1"/>
    <w:rsid w:val="00C3655F"/>
    <w:rsid w:val="00C4004B"/>
    <w:rsid w:val="00C44B65"/>
    <w:rsid w:val="00C475DC"/>
    <w:rsid w:val="00C61238"/>
    <w:rsid w:val="00C679D3"/>
    <w:rsid w:val="00C708CF"/>
    <w:rsid w:val="00C70CFB"/>
    <w:rsid w:val="00C7323E"/>
    <w:rsid w:val="00C74DDE"/>
    <w:rsid w:val="00C75909"/>
    <w:rsid w:val="00C80BFF"/>
    <w:rsid w:val="00C83B71"/>
    <w:rsid w:val="00C855F0"/>
    <w:rsid w:val="00C9125C"/>
    <w:rsid w:val="00C917DE"/>
    <w:rsid w:val="00C9472A"/>
    <w:rsid w:val="00C94FEE"/>
    <w:rsid w:val="00CA0F79"/>
    <w:rsid w:val="00CA6D1E"/>
    <w:rsid w:val="00CB3DED"/>
    <w:rsid w:val="00CB5C69"/>
    <w:rsid w:val="00CC514B"/>
    <w:rsid w:val="00CD2C0F"/>
    <w:rsid w:val="00CD6556"/>
    <w:rsid w:val="00CE5939"/>
    <w:rsid w:val="00CE61B2"/>
    <w:rsid w:val="00CF1C42"/>
    <w:rsid w:val="00CF401F"/>
    <w:rsid w:val="00CF4496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ED9"/>
    <w:rsid w:val="00D34003"/>
    <w:rsid w:val="00D34113"/>
    <w:rsid w:val="00D35048"/>
    <w:rsid w:val="00D357A7"/>
    <w:rsid w:val="00D4121D"/>
    <w:rsid w:val="00D42823"/>
    <w:rsid w:val="00D43AE7"/>
    <w:rsid w:val="00D45A8E"/>
    <w:rsid w:val="00D63D71"/>
    <w:rsid w:val="00D80561"/>
    <w:rsid w:val="00D80D36"/>
    <w:rsid w:val="00D80ED5"/>
    <w:rsid w:val="00D82FD4"/>
    <w:rsid w:val="00D8594F"/>
    <w:rsid w:val="00D92036"/>
    <w:rsid w:val="00D94E38"/>
    <w:rsid w:val="00D94EF2"/>
    <w:rsid w:val="00DA0957"/>
    <w:rsid w:val="00DA4563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14CF"/>
    <w:rsid w:val="00DD6467"/>
    <w:rsid w:val="00DD7158"/>
    <w:rsid w:val="00DE0E75"/>
    <w:rsid w:val="00DE13A9"/>
    <w:rsid w:val="00DE4923"/>
    <w:rsid w:val="00DE4D96"/>
    <w:rsid w:val="00DE588B"/>
    <w:rsid w:val="00DE717E"/>
    <w:rsid w:val="00DE7741"/>
    <w:rsid w:val="00DF3C0D"/>
    <w:rsid w:val="00DF477A"/>
    <w:rsid w:val="00DF7396"/>
    <w:rsid w:val="00DF7BCA"/>
    <w:rsid w:val="00E12F2C"/>
    <w:rsid w:val="00E14470"/>
    <w:rsid w:val="00E14E3E"/>
    <w:rsid w:val="00E1592C"/>
    <w:rsid w:val="00E2413B"/>
    <w:rsid w:val="00E26913"/>
    <w:rsid w:val="00E41BA6"/>
    <w:rsid w:val="00E41BC5"/>
    <w:rsid w:val="00E433AE"/>
    <w:rsid w:val="00E544B6"/>
    <w:rsid w:val="00E551BF"/>
    <w:rsid w:val="00E559B4"/>
    <w:rsid w:val="00E60F13"/>
    <w:rsid w:val="00E62439"/>
    <w:rsid w:val="00E63485"/>
    <w:rsid w:val="00E70730"/>
    <w:rsid w:val="00E7231A"/>
    <w:rsid w:val="00E729F7"/>
    <w:rsid w:val="00E731F8"/>
    <w:rsid w:val="00E74347"/>
    <w:rsid w:val="00E81092"/>
    <w:rsid w:val="00E864FC"/>
    <w:rsid w:val="00E909F1"/>
    <w:rsid w:val="00E90CFE"/>
    <w:rsid w:val="00E91DCA"/>
    <w:rsid w:val="00E949DA"/>
    <w:rsid w:val="00E94BD2"/>
    <w:rsid w:val="00E96D87"/>
    <w:rsid w:val="00EB041E"/>
    <w:rsid w:val="00EB38A2"/>
    <w:rsid w:val="00EB4D98"/>
    <w:rsid w:val="00EB550D"/>
    <w:rsid w:val="00EB5F40"/>
    <w:rsid w:val="00EC0116"/>
    <w:rsid w:val="00EC2F4D"/>
    <w:rsid w:val="00EC4703"/>
    <w:rsid w:val="00EC6F1B"/>
    <w:rsid w:val="00ED1E9F"/>
    <w:rsid w:val="00ED7709"/>
    <w:rsid w:val="00EE57D8"/>
    <w:rsid w:val="00EE5DF0"/>
    <w:rsid w:val="00EF3EE8"/>
    <w:rsid w:val="00EF4AD4"/>
    <w:rsid w:val="00EF62C3"/>
    <w:rsid w:val="00F00BCB"/>
    <w:rsid w:val="00F0284A"/>
    <w:rsid w:val="00F03285"/>
    <w:rsid w:val="00F035AE"/>
    <w:rsid w:val="00F05215"/>
    <w:rsid w:val="00F055DD"/>
    <w:rsid w:val="00F059C8"/>
    <w:rsid w:val="00F07F04"/>
    <w:rsid w:val="00F112FA"/>
    <w:rsid w:val="00F1554B"/>
    <w:rsid w:val="00F15AE5"/>
    <w:rsid w:val="00F1798E"/>
    <w:rsid w:val="00F20835"/>
    <w:rsid w:val="00F23E19"/>
    <w:rsid w:val="00F325E4"/>
    <w:rsid w:val="00F36949"/>
    <w:rsid w:val="00F4186A"/>
    <w:rsid w:val="00F41D38"/>
    <w:rsid w:val="00F46E97"/>
    <w:rsid w:val="00F47C3C"/>
    <w:rsid w:val="00F53936"/>
    <w:rsid w:val="00F53F9C"/>
    <w:rsid w:val="00F55868"/>
    <w:rsid w:val="00F566DE"/>
    <w:rsid w:val="00F64F8A"/>
    <w:rsid w:val="00F6786D"/>
    <w:rsid w:val="00F7565E"/>
    <w:rsid w:val="00F840D8"/>
    <w:rsid w:val="00F9014D"/>
    <w:rsid w:val="00FA03B3"/>
    <w:rsid w:val="00FB0807"/>
    <w:rsid w:val="00FB4031"/>
    <w:rsid w:val="00FD2790"/>
    <w:rsid w:val="00FD407A"/>
    <w:rsid w:val="00FE16A6"/>
    <w:rsid w:val="00FE22A4"/>
    <w:rsid w:val="00FE45DF"/>
    <w:rsid w:val="00FE5F30"/>
    <w:rsid w:val="00FF0864"/>
    <w:rsid w:val="00FF0E2A"/>
    <w:rsid w:val="00FF13F2"/>
    <w:rsid w:val="00FF1ED3"/>
    <w:rsid w:val="00F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FDDC87"/>
  <w15:docId w15:val="{EF85DC6A-8489-4963-A177-48D80ECF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6DE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66D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rsid w:val="00F566DE"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6DE"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F566DE"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character" w:styleId="a3">
    <w:name w:val="Hyperlink"/>
    <w:uiPriority w:val="99"/>
    <w:unhideWhenUsed/>
    <w:rsid w:val="00F566DE"/>
    <w:rPr>
      <w:color w:val="0000FF"/>
      <w:u w:val="single"/>
    </w:rPr>
  </w:style>
  <w:style w:type="paragraph" w:customStyle="1" w:styleId="10">
    <w:name w:val="列出段落1"/>
    <w:basedOn w:val="a"/>
    <w:rsid w:val="00F566DE"/>
    <w:pPr>
      <w:ind w:firstLineChars="200" w:firstLine="420"/>
      <w:jc w:val="both"/>
    </w:pPr>
    <w:rPr>
      <w:kern w:val="2"/>
    </w:rPr>
  </w:style>
  <w:style w:type="paragraph" w:styleId="a4">
    <w:name w:val="header"/>
    <w:basedOn w:val="a"/>
    <w:link w:val="Char"/>
    <w:uiPriority w:val="99"/>
    <w:unhideWhenUsed/>
    <w:rsid w:val="001B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7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0">
    <w:name w:val="列出段落2"/>
    <w:basedOn w:val="a"/>
    <w:rsid w:val="00180F44"/>
    <w:pPr>
      <w:ind w:firstLineChars="200" w:firstLine="420"/>
      <w:jc w:val="both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885540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paragraph" w:styleId="11">
    <w:name w:val="toc 1"/>
    <w:basedOn w:val="a"/>
    <w:next w:val="a"/>
    <w:autoRedefine/>
    <w:uiPriority w:val="39"/>
    <w:unhideWhenUsed/>
    <w:rsid w:val="00885540"/>
  </w:style>
  <w:style w:type="paragraph" w:styleId="21">
    <w:name w:val="toc 2"/>
    <w:basedOn w:val="a"/>
    <w:next w:val="a"/>
    <w:autoRedefine/>
    <w:uiPriority w:val="39"/>
    <w:unhideWhenUsed/>
    <w:rsid w:val="0088554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8554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40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4000F6"/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532B7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532B7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532B7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532B7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532B7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532B7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List Paragraph"/>
    <w:basedOn w:val="a"/>
    <w:uiPriority w:val="34"/>
    <w:qFormat/>
    <w:rsid w:val="00400F7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A0164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0164"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F9DE6-6720-487D-BDE5-98FFB286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6</Pages>
  <Words>573</Words>
  <Characters>3268</Characters>
  <Application>Microsoft Office Word</Application>
  <DocSecurity>0</DocSecurity>
  <Lines>27</Lines>
  <Paragraphs>7</Paragraphs>
  <ScaleCrop>false</ScaleCrop>
  <Company>Microsoft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Lgw</dc:creator>
  <cp:keywords/>
  <dc:description/>
  <cp:lastModifiedBy>xujiang xu</cp:lastModifiedBy>
  <cp:revision>831</cp:revision>
  <dcterms:created xsi:type="dcterms:W3CDTF">2015-09-01T05:55:00Z</dcterms:created>
  <dcterms:modified xsi:type="dcterms:W3CDTF">2016-04-29T17:14:00Z</dcterms:modified>
</cp:coreProperties>
</file>